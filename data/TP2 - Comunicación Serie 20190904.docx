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23575" w:rsidRDefault="0027412E">
      <w:pPr>
        <w:jc w:val="center"/>
        <w:rPr>
          <w:rFonts w:ascii="Verdana" w:hAnsi="Verdana" w:cs="Andalus"/>
          <w:b/>
          <w:smallCaps/>
          <w:sz w:val="32"/>
          <w:szCs w:val="32"/>
          <w:u w:val="single"/>
        </w:rPr>
      </w:pPr>
      <w:r w:rsidRPr="00F76B0B">
        <w:rPr>
          <w:rFonts w:ascii="Verdana" w:hAnsi="Verdana" w:cs="Andalus"/>
          <w:b/>
          <w:smallCaps/>
          <w:sz w:val="32"/>
          <w:szCs w:val="32"/>
          <w:u w:val="single"/>
        </w:rPr>
        <w:t xml:space="preserve">Trabajo Práctico </w:t>
      </w:r>
      <w:r w:rsidR="00C016DE">
        <w:rPr>
          <w:rFonts w:ascii="Verdana" w:hAnsi="Verdana" w:cs="Andalus"/>
          <w:b/>
          <w:smallCaps/>
          <w:sz w:val="32"/>
          <w:szCs w:val="32"/>
          <w:u w:val="single"/>
        </w:rPr>
        <w:t xml:space="preserve">N° </w:t>
      </w:r>
      <w:r w:rsidR="00714F99">
        <w:rPr>
          <w:rFonts w:ascii="Verdana" w:hAnsi="Verdana" w:cs="Andalus"/>
          <w:b/>
          <w:smallCaps/>
          <w:sz w:val="32"/>
          <w:szCs w:val="32"/>
          <w:u w:val="single"/>
        </w:rPr>
        <w:t>2</w:t>
      </w:r>
    </w:p>
    <w:p w:rsidR="008023D5" w:rsidRPr="00F76B0B" w:rsidRDefault="00E23575">
      <w:pPr>
        <w:jc w:val="center"/>
        <w:rPr>
          <w:rFonts w:ascii="Verdana" w:hAnsi="Verdana" w:cs="Andalus"/>
          <w:b/>
          <w:smallCaps/>
          <w:sz w:val="32"/>
          <w:szCs w:val="32"/>
          <w:u w:val="single"/>
        </w:rPr>
      </w:pPr>
      <w:r>
        <w:rPr>
          <w:rFonts w:ascii="Verdana" w:hAnsi="Verdana" w:cs="Andalus"/>
          <w:b/>
          <w:smallCaps/>
          <w:sz w:val="32"/>
          <w:szCs w:val="32"/>
          <w:u w:val="single"/>
        </w:rPr>
        <w:t>Comunicación Serie</w:t>
      </w:r>
    </w:p>
    <w:p w:rsidR="008023D5" w:rsidRDefault="008023D5">
      <w:pPr>
        <w:rPr>
          <w:rFonts w:ascii="Verdana" w:hAnsi="Verdana" w:cs="Andalus"/>
          <w:b/>
          <w:sz w:val="20"/>
          <w:szCs w:val="20"/>
          <w:u w:val="single"/>
        </w:rPr>
      </w:pPr>
    </w:p>
    <w:p w:rsidR="00A468FF" w:rsidRDefault="00A468FF">
      <w:pPr>
        <w:rPr>
          <w:rFonts w:ascii="Verdana" w:hAnsi="Verdana" w:cs="Andalus"/>
          <w:b/>
          <w:sz w:val="20"/>
          <w:szCs w:val="20"/>
          <w:u w:val="single"/>
        </w:rPr>
      </w:pPr>
    </w:p>
    <w:p w:rsidR="00E23575" w:rsidRPr="007311E7" w:rsidRDefault="00623282" w:rsidP="007311E7">
      <w:pPr>
        <w:rPr>
          <w:rFonts w:ascii="Verdana" w:hAnsi="Verdana" w:cs="Andalus"/>
          <w:b/>
          <w:sz w:val="20"/>
          <w:szCs w:val="20"/>
        </w:rPr>
      </w:pPr>
      <w:r w:rsidRPr="007311E7">
        <w:rPr>
          <w:rFonts w:ascii="Verdana" w:hAnsi="Verdana" w:cs="Andalus"/>
          <w:b/>
          <w:sz w:val="20"/>
          <w:szCs w:val="20"/>
        </w:rPr>
        <w:t>Se de</w:t>
      </w:r>
      <w:r w:rsidR="00E23575" w:rsidRPr="007311E7">
        <w:rPr>
          <w:rFonts w:ascii="Verdana" w:hAnsi="Verdana" w:cs="Andalus"/>
          <w:b/>
          <w:sz w:val="20"/>
          <w:szCs w:val="20"/>
        </w:rPr>
        <w:t xml:space="preserve">sea implementar </w:t>
      </w:r>
      <w:r w:rsidR="00BC6639" w:rsidRPr="007311E7">
        <w:rPr>
          <w:rFonts w:ascii="Verdana" w:hAnsi="Verdana" w:cs="Andalus"/>
          <w:b/>
          <w:sz w:val="20"/>
          <w:szCs w:val="20"/>
        </w:rPr>
        <w:t>una estación</w:t>
      </w:r>
      <w:r w:rsidR="00E23575" w:rsidRPr="007311E7">
        <w:rPr>
          <w:rFonts w:ascii="Verdana" w:hAnsi="Verdana" w:cs="Andalus"/>
          <w:b/>
          <w:sz w:val="20"/>
          <w:szCs w:val="20"/>
        </w:rPr>
        <w:t xml:space="preserve"> que </w:t>
      </w:r>
      <w:r w:rsidR="00447EC1" w:rsidRPr="007311E7">
        <w:rPr>
          <w:rFonts w:ascii="Verdana" w:hAnsi="Verdana" w:cs="Andalus"/>
          <w:b/>
          <w:sz w:val="20"/>
          <w:szCs w:val="20"/>
        </w:rPr>
        <w:t>obtenga</w:t>
      </w:r>
      <w:r w:rsidR="00E23575" w:rsidRPr="007311E7">
        <w:rPr>
          <w:rFonts w:ascii="Verdana" w:hAnsi="Verdana" w:cs="Andalus"/>
          <w:b/>
          <w:sz w:val="20"/>
          <w:szCs w:val="20"/>
        </w:rPr>
        <w:t xml:space="preserve"> la orientación de la</w:t>
      </w:r>
      <w:r w:rsidR="00447EC1" w:rsidRPr="007311E7">
        <w:rPr>
          <w:rFonts w:ascii="Verdana" w:hAnsi="Verdana" w:cs="Andalus"/>
          <w:b/>
          <w:sz w:val="20"/>
          <w:szCs w:val="20"/>
        </w:rPr>
        <w:t>s</w:t>
      </w:r>
      <w:r w:rsidR="00E23575" w:rsidRPr="007311E7">
        <w:rPr>
          <w:rFonts w:ascii="Verdana" w:hAnsi="Verdana" w:cs="Andalus"/>
          <w:b/>
          <w:sz w:val="20"/>
          <w:szCs w:val="20"/>
        </w:rPr>
        <w:t xml:space="preserve"> placa</w:t>
      </w:r>
      <w:r w:rsidR="00447EC1" w:rsidRPr="007311E7">
        <w:rPr>
          <w:rFonts w:ascii="Verdana" w:hAnsi="Verdana" w:cs="Andalus"/>
          <w:b/>
          <w:sz w:val="20"/>
          <w:szCs w:val="20"/>
        </w:rPr>
        <w:t>s</w:t>
      </w:r>
      <w:r w:rsidR="00E23575" w:rsidRPr="007311E7">
        <w:rPr>
          <w:rFonts w:ascii="Verdana" w:hAnsi="Verdana" w:cs="Andalus"/>
          <w:b/>
          <w:sz w:val="20"/>
          <w:szCs w:val="20"/>
        </w:rPr>
        <w:t xml:space="preserve"> FRDM K64F </w:t>
      </w:r>
      <w:r w:rsidR="00447EC1" w:rsidRPr="007311E7">
        <w:rPr>
          <w:rFonts w:ascii="Verdana" w:hAnsi="Verdana" w:cs="Andalus"/>
          <w:b/>
          <w:sz w:val="20"/>
          <w:szCs w:val="20"/>
        </w:rPr>
        <w:t xml:space="preserve">de todos los grupos </w:t>
      </w:r>
      <w:r w:rsidR="00E23575" w:rsidRPr="007311E7">
        <w:rPr>
          <w:rFonts w:ascii="Verdana" w:hAnsi="Verdana" w:cs="Andalus"/>
          <w:b/>
          <w:sz w:val="20"/>
          <w:szCs w:val="20"/>
        </w:rPr>
        <w:t>y la</w:t>
      </w:r>
      <w:r w:rsidR="00893019">
        <w:rPr>
          <w:rFonts w:ascii="Verdana" w:hAnsi="Verdana" w:cs="Andalus"/>
          <w:b/>
          <w:sz w:val="20"/>
          <w:szCs w:val="20"/>
        </w:rPr>
        <w:t>s muestre</w:t>
      </w:r>
      <w:r w:rsidR="00E23575" w:rsidRPr="007311E7">
        <w:rPr>
          <w:rFonts w:ascii="Verdana" w:hAnsi="Verdana" w:cs="Andalus"/>
          <w:b/>
          <w:sz w:val="20"/>
          <w:szCs w:val="20"/>
        </w:rPr>
        <w:t xml:space="preserve"> en </w:t>
      </w:r>
      <w:r w:rsidR="00447EC1" w:rsidRPr="007311E7">
        <w:rPr>
          <w:rFonts w:ascii="Verdana" w:hAnsi="Verdana" w:cs="Andalus"/>
          <w:b/>
          <w:sz w:val="20"/>
          <w:szCs w:val="20"/>
        </w:rPr>
        <w:t>una</w:t>
      </w:r>
      <w:r w:rsidR="00E23575" w:rsidRPr="007311E7">
        <w:rPr>
          <w:rFonts w:ascii="Verdana" w:hAnsi="Verdana" w:cs="Andalus"/>
          <w:b/>
          <w:sz w:val="20"/>
          <w:szCs w:val="20"/>
        </w:rPr>
        <w:t xml:space="preserve"> PC</w:t>
      </w:r>
      <w:r w:rsidR="00447EC1" w:rsidRPr="007311E7">
        <w:rPr>
          <w:rFonts w:ascii="Verdana" w:hAnsi="Verdana" w:cs="Andalus"/>
          <w:b/>
          <w:sz w:val="20"/>
          <w:szCs w:val="20"/>
        </w:rPr>
        <w:t>, utilizando los proto</w:t>
      </w:r>
      <w:r w:rsidR="00893019">
        <w:rPr>
          <w:rFonts w:ascii="Verdana" w:hAnsi="Verdana" w:cs="Andalus"/>
          <w:b/>
          <w:sz w:val="20"/>
          <w:szCs w:val="20"/>
        </w:rPr>
        <w:t xml:space="preserve">colos de comunicación UART, I2C, SPI y </w:t>
      </w:r>
      <w:r w:rsidR="00447EC1" w:rsidRPr="007311E7">
        <w:rPr>
          <w:rFonts w:ascii="Verdana" w:hAnsi="Verdana" w:cs="Andalus"/>
          <w:b/>
          <w:sz w:val="20"/>
          <w:szCs w:val="20"/>
        </w:rPr>
        <w:t>CAN.</w:t>
      </w:r>
    </w:p>
    <w:p w:rsidR="00623282" w:rsidRDefault="00623282" w:rsidP="00D97118">
      <w:pPr>
        <w:jc w:val="both"/>
        <w:rPr>
          <w:rFonts w:ascii="Verdana" w:hAnsi="Verdana" w:cs="Andalus"/>
          <w:sz w:val="20"/>
          <w:szCs w:val="20"/>
        </w:rPr>
      </w:pPr>
    </w:p>
    <w:p w:rsidR="002366ED" w:rsidRDefault="002366ED" w:rsidP="00D97118">
      <w:pPr>
        <w:jc w:val="both"/>
        <w:rPr>
          <w:rFonts w:ascii="Verdana" w:hAnsi="Verdana" w:cs="Andalus"/>
          <w:sz w:val="20"/>
          <w:szCs w:val="20"/>
        </w:rPr>
      </w:pPr>
    </w:p>
    <w:p w:rsidR="00C8128C" w:rsidRPr="00C8128C" w:rsidRDefault="00CE2151" w:rsidP="00D97118">
      <w:pPr>
        <w:jc w:val="both"/>
        <w:rPr>
          <w:rFonts w:ascii="Verdana" w:hAnsi="Verdana" w:cs="Andalus"/>
          <w:b/>
          <w:u w:val="single"/>
        </w:rPr>
      </w:pPr>
      <w:r>
        <w:rPr>
          <w:rFonts w:ascii="Verdana" w:hAnsi="Verdana" w:cs="Andalus"/>
          <w:b/>
          <w:u w:val="single"/>
        </w:rPr>
        <w:t>1</w:t>
      </w:r>
      <w:r w:rsidR="008970B3">
        <w:rPr>
          <w:rFonts w:ascii="Verdana" w:hAnsi="Verdana" w:cs="Andalus"/>
          <w:b/>
          <w:u w:val="single"/>
        </w:rPr>
        <w:t>.</w:t>
      </w:r>
      <w:r w:rsidR="004557E2">
        <w:rPr>
          <w:rFonts w:ascii="Verdana" w:hAnsi="Verdana" w:cs="Andalus"/>
          <w:b/>
          <w:u w:val="single"/>
        </w:rPr>
        <w:t xml:space="preserve"> </w:t>
      </w:r>
      <w:r>
        <w:rPr>
          <w:rFonts w:ascii="Verdana" w:hAnsi="Verdana" w:cs="Andalus"/>
          <w:b/>
          <w:u w:val="single"/>
        </w:rPr>
        <w:t>Descripción</w:t>
      </w:r>
    </w:p>
    <w:p w:rsidR="00C8128C" w:rsidRDefault="00C8128C" w:rsidP="00D97118">
      <w:pPr>
        <w:jc w:val="both"/>
        <w:rPr>
          <w:rFonts w:ascii="Verdana" w:hAnsi="Verdana" w:cs="Andalus"/>
          <w:sz w:val="20"/>
          <w:szCs w:val="20"/>
        </w:rPr>
      </w:pPr>
    </w:p>
    <w:p w:rsidR="008023D5" w:rsidRPr="008970B3" w:rsidRDefault="0017793F" w:rsidP="008970B3">
      <w:pPr>
        <w:jc w:val="both"/>
        <w:rPr>
          <w:rFonts w:ascii="Verdana" w:hAnsi="Verdana" w:cs="Andalus"/>
          <w:b/>
          <w:sz w:val="20"/>
          <w:szCs w:val="20"/>
          <w:u w:val="single"/>
        </w:rPr>
      </w:pPr>
      <w:r w:rsidRPr="008970B3">
        <w:rPr>
          <w:rFonts w:ascii="Verdana" w:hAnsi="Verdana" w:cs="Andalus"/>
          <w:b/>
          <w:sz w:val="20"/>
          <w:szCs w:val="20"/>
          <w:u w:val="single"/>
        </w:rPr>
        <w:t>1.</w:t>
      </w:r>
      <w:r w:rsidR="004557E2" w:rsidRPr="008970B3">
        <w:rPr>
          <w:rFonts w:ascii="Verdana" w:hAnsi="Verdana" w:cs="Andalus"/>
          <w:b/>
          <w:sz w:val="20"/>
          <w:szCs w:val="20"/>
          <w:u w:val="single"/>
        </w:rPr>
        <w:t>1.</w:t>
      </w:r>
      <w:r w:rsidRPr="008970B3">
        <w:rPr>
          <w:rFonts w:ascii="Verdana" w:hAnsi="Verdana" w:cs="Andalus"/>
          <w:b/>
          <w:sz w:val="20"/>
          <w:szCs w:val="20"/>
          <w:u w:val="single"/>
        </w:rPr>
        <w:t xml:space="preserve"> </w:t>
      </w:r>
      <w:r w:rsidR="00447EC1" w:rsidRPr="008970B3">
        <w:rPr>
          <w:rFonts w:ascii="Verdana" w:hAnsi="Verdana" w:cs="Andalus"/>
          <w:b/>
          <w:sz w:val="20"/>
          <w:szCs w:val="20"/>
          <w:u w:val="single"/>
        </w:rPr>
        <w:t xml:space="preserve">Funcionamiento </w:t>
      </w:r>
      <w:r w:rsidR="004557E2" w:rsidRPr="008970B3">
        <w:rPr>
          <w:rFonts w:ascii="Verdana" w:hAnsi="Verdana" w:cs="Andalus"/>
          <w:b/>
          <w:sz w:val="20"/>
          <w:szCs w:val="20"/>
          <w:u w:val="single"/>
        </w:rPr>
        <w:t>general</w:t>
      </w:r>
    </w:p>
    <w:p w:rsidR="0041216B" w:rsidRDefault="0041216B">
      <w:pPr>
        <w:jc w:val="both"/>
        <w:rPr>
          <w:rFonts w:ascii="Verdana" w:hAnsi="Verdana" w:cs="Andalus"/>
          <w:sz w:val="20"/>
          <w:szCs w:val="20"/>
        </w:rPr>
      </w:pPr>
    </w:p>
    <w:p w:rsidR="0041216B" w:rsidRDefault="0041216B">
      <w:pPr>
        <w:jc w:val="both"/>
        <w:rPr>
          <w:rFonts w:ascii="Verdana" w:hAnsi="Verdana" w:cs="Andalus"/>
          <w:sz w:val="20"/>
          <w:szCs w:val="20"/>
        </w:rPr>
      </w:pPr>
      <w:r>
        <w:rPr>
          <w:rFonts w:ascii="Verdana" w:hAnsi="Verdana" w:cs="Andalus"/>
          <w:sz w:val="20"/>
          <w:szCs w:val="20"/>
        </w:rPr>
        <w:t>Cada grupo debe implementar una estación que tenga las siguientes funciones:</w:t>
      </w:r>
    </w:p>
    <w:p w:rsidR="0041216B" w:rsidRDefault="0041216B" w:rsidP="0041216B">
      <w:pPr>
        <w:pStyle w:val="Prrafodelista"/>
        <w:numPr>
          <w:ilvl w:val="0"/>
          <w:numId w:val="22"/>
        </w:numPr>
        <w:jc w:val="both"/>
        <w:rPr>
          <w:rFonts w:ascii="Verdana" w:hAnsi="Verdana" w:cs="Andalus"/>
          <w:sz w:val="20"/>
          <w:szCs w:val="20"/>
        </w:rPr>
      </w:pPr>
      <w:r>
        <w:rPr>
          <w:rFonts w:ascii="Verdana" w:hAnsi="Verdana" w:cs="Andalus"/>
          <w:sz w:val="20"/>
          <w:szCs w:val="20"/>
        </w:rPr>
        <w:t xml:space="preserve">Determine la inclinación de la placa local, información que obtiene del integrado </w:t>
      </w:r>
      <w:r w:rsidRPr="00E23575">
        <w:rPr>
          <w:rFonts w:ascii="Verdana" w:hAnsi="Verdana" w:cs="Andalus"/>
          <w:sz w:val="20"/>
          <w:szCs w:val="20"/>
        </w:rPr>
        <w:t>FXOS8700CQ</w:t>
      </w:r>
      <w:r>
        <w:rPr>
          <w:rFonts w:ascii="Verdana" w:hAnsi="Verdana" w:cs="Andalus"/>
          <w:sz w:val="20"/>
          <w:szCs w:val="20"/>
        </w:rPr>
        <w:t xml:space="preserve"> mediante </w:t>
      </w:r>
      <w:r w:rsidRPr="004C19D5">
        <w:rPr>
          <w:rFonts w:ascii="Verdana" w:hAnsi="Verdana" w:cs="Andalus"/>
          <w:b/>
          <w:sz w:val="20"/>
          <w:szCs w:val="20"/>
        </w:rPr>
        <w:t>I2C</w:t>
      </w:r>
      <w:r>
        <w:rPr>
          <w:rFonts w:ascii="Verdana" w:hAnsi="Verdana" w:cs="Andalus"/>
          <w:sz w:val="20"/>
          <w:szCs w:val="20"/>
        </w:rPr>
        <w:t>.</w:t>
      </w:r>
    </w:p>
    <w:p w:rsidR="0041216B" w:rsidRDefault="0041216B" w:rsidP="0041216B">
      <w:pPr>
        <w:pStyle w:val="Prrafodelista"/>
        <w:numPr>
          <w:ilvl w:val="0"/>
          <w:numId w:val="22"/>
        </w:numPr>
        <w:jc w:val="both"/>
        <w:rPr>
          <w:rFonts w:ascii="Verdana" w:hAnsi="Verdana" w:cs="Andalus"/>
          <w:sz w:val="20"/>
          <w:szCs w:val="20"/>
        </w:rPr>
      </w:pPr>
      <w:r>
        <w:rPr>
          <w:rFonts w:ascii="Verdana" w:hAnsi="Verdana" w:cs="Andalus"/>
          <w:sz w:val="20"/>
          <w:szCs w:val="20"/>
        </w:rPr>
        <w:t xml:space="preserve">Lea la inclinación de las otras </w:t>
      </w:r>
      <w:r w:rsidR="004C19D5">
        <w:rPr>
          <w:rFonts w:ascii="Verdana" w:hAnsi="Verdana" w:cs="Andalus"/>
          <w:sz w:val="20"/>
          <w:szCs w:val="20"/>
        </w:rPr>
        <w:t xml:space="preserve">estaciones y comunique la inclinación propia, </w:t>
      </w:r>
      <w:r>
        <w:rPr>
          <w:rFonts w:ascii="Verdana" w:hAnsi="Verdana" w:cs="Andalus"/>
          <w:sz w:val="20"/>
          <w:szCs w:val="20"/>
        </w:rPr>
        <w:t xml:space="preserve">mediante </w:t>
      </w:r>
      <w:r w:rsidRPr="004C19D5">
        <w:rPr>
          <w:rFonts w:ascii="Verdana" w:hAnsi="Verdana" w:cs="Andalus"/>
          <w:b/>
          <w:sz w:val="20"/>
          <w:szCs w:val="20"/>
        </w:rPr>
        <w:t>CAN</w:t>
      </w:r>
      <w:r>
        <w:rPr>
          <w:rFonts w:ascii="Verdana" w:hAnsi="Verdana" w:cs="Andalus"/>
          <w:sz w:val="20"/>
          <w:szCs w:val="20"/>
        </w:rPr>
        <w:t>.</w:t>
      </w:r>
      <w:r w:rsidR="007D2881">
        <w:rPr>
          <w:rFonts w:ascii="Verdana" w:hAnsi="Verdana" w:cs="Andalus"/>
          <w:sz w:val="20"/>
          <w:szCs w:val="20"/>
        </w:rPr>
        <w:t xml:space="preserve"> Algunos grupos utilizarán un controlador CAN externo, que se comunica mediante </w:t>
      </w:r>
      <w:r w:rsidR="007D2881" w:rsidRPr="007D2881">
        <w:rPr>
          <w:rFonts w:ascii="Verdana" w:hAnsi="Verdana" w:cs="Andalus"/>
          <w:b/>
          <w:sz w:val="20"/>
          <w:szCs w:val="20"/>
        </w:rPr>
        <w:t>SPI</w:t>
      </w:r>
      <w:r w:rsidR="007D2881">
        <w:rPr>
          <w:rFonts w:ascii="Verdana" w:hAnsi="Verdana" w:cs="Andalus"/>
          <w:sz w:val="20"/>
          <w:szCs w:val="20"/>
        </w:rPr>
        <w:t>.</w:t>
      </w:r>
    </w:p>
    <w:p w:rsidR="0041216B" w:rsidRDefault="0041216B" w:rsidP="0041216B">
      <w:pPr>
        <w:pStyle w:val="Prrafodelista"/>
        <w:numPr>
          <w:ilvl w:val="0"/>
          <w:numId w:val="22"/>
        </w:numPr>
        <w:jc w:val="both"/>
        <w:rPr>
          <w:rFonts w:ascii="Verdana" w:hAnsi="Verdana" w:cs="Andalus"/>
          <w:sz w:val="20"/>
          <w:szCs w:val="20"/>
        </w:rPr>
      </w:pPr>
      <w:r>
        <w:rPr>
          <w:rFonts w:ascii="Verdana" w:hAnsi="Verdana" w:cs="Andalus"/>
          <w:sz w:val="20"/>
          <w:szCs w:val="20"/>
        </w:rPr>
        <w:t xml:space="preserve">Envíe </w:t>
      </w:r>
      <w:r w:rsidR="00BC6639">
        <w:rPr>
          <w:rFonts w:ascii="Verdana" w:hAnsi="Verdana" w:cs="Andalus"/>
          <w:sz w:val="20"/>
          <w:szCs w:val="20"/>
        </w:rPr>
        <w:t xml:space="preserve">la información de todas las </w:t>
      </w:r>
      <w:r w:rsidR="004C19D5">
        <w:rPr>
          <w:rFonts w:ascii="Verdana" w:hAnsi="Verdana" w:cs="Andalus"/>
          <w:sz w:val="20"/>
          <w:szCs w:val="20"/>
        </w:rPr>
        <w:t>estaciones</w:t>
      </w:r>
      <w:r w:rsidR="00BC6639">
        <w:rPr>
          <w:rFonts w:ascii="Verdana" w:hAnsi="Verdana" w:cs="Andalus"/>
          <w:sz w:val="20"/>
          <w:szCs w:val="20"/>
        </w:rPr>
        <w:t xml:space="preserve"> (la propia y la de los otros grupos) a una PC mediante </w:t>
      </w:r>
      <w:r w:rsidR="00BC6639" w:rsidRPr="004C19D5">
        <w:rPr>
          <w:rFonts w:ascii="Verdana" w:hAnsi="Verdana" w:cs="Andalus"/>
          <w:b/>
          <w:sz w:val="20"/>
          <w:szCs w:val="20"/>
        </w:rPr>
        <w:t>UART</w:t>
      </w:r>
      <w:r w:rsidR="00BC6639">
        <w:rPr>
          <w:rFonts w:ascii="Verdana" w:hAnsi="Verdana" w:cs="Andalus"/>
          <w:sz w:val="20"/>
          <w:szCs w:val="20"/>
        </w:rPr>
        <w:t xml:space="preserve"> virtual (en realidad </w:t>
      </w:r>
      <w:r w:rsidR="00722900">
        <w:rPr>
          <w:rFonts w:ascii="Verdana" w:hAnsi="Verdana" w:cs="Andalus"/>
          <w:sz w:val="20"/>
          <w:szCs w:val="20"/>
        </w:rPr>
        <w:t xml:space="preserve">es </w:t>
      </w:r>
      <w:r w:rsidR="00BC6639">
        <w:rPr>
          <w:rFonts w:ascii="Verdana" w:hAnsi="Verdana" w:cs="Andalus"/>
          <w:sz w:val="20"/>
          <w:szCs w:val="20"/>
        </w:rPr>
        <w:t xml:space="preserve">USB pero la PC detecta un puerto COM) y la PC </w:t>
      </w:r>
      <w:r w:rsidR="004C19D5">
        <w:rPr>
          <w:rFonts w:ascii="Verdana" w:hAnsi="Verdana" w:cs="Andalus"/>
          <w:sz w:val="20"/>
          <w:szCs w:val="20"/>
        </w:rPr>
        <w:t>muestre</w:t>
      </w:r>
      <w:r w:rsidR="00BC6639">
        <w:rPr>
          <w:rFonts w:ascii="Verdana" w:hAnsi="Verdana" w:cs="Andalus"/>
          <w:sz w:val="20"/>
          <w:szCs w:val="20"/>
        </w:rPr>
        <w:t xml:space="preserve"> la inclinación de todas las placas.</w:t>
      </w:r>
    </w:p>
    <w:p w:rsidR="00BC6639" w:rsidRDefault="00BC6639" w:rsidP="00BC6639">
      <w:pPr>
        <w:jc w:val="both"/>
        <w:rPr>
          <w:rFonts w:ascii="Verdana" w:hAnsi="Verdana" w:cs="Andalus"/>
          <w:sz w:val="20"/>
          <w:szCs w:val="20"/>
        </w:rPr>
      </w:pPr>
    </w:p>
    <w:p w:rsidR="002366ED" w:rsidRDefault="002366ED" w:rsidP="00BC6639">
      <w:pPr>
        <w:jc w:val="both"/>
        <w:rPr>
          <w:rFonts w:ascii="Verdana" w:hAnsi="Verdana" w:cs="Andalus"/>
          <w:sz w:val="20"/>
          <w:szCs w:val="20"/>
        </w:rPr>
      </w:pPr>
    </w:p>
    <w:p w:rsidR="004557E2" w:rsidRPr="008970B3" w:rsidRDefault="004557E2" w:rsidP="008970B3">
      <w:pPr>
        <w:jc w:val="both"/>
        <w:rPr>
          <w:rFonts w:ascii="Verdana" w:hAnsi="Verdana" w:cs="Andalus"/>
          <w:b/>
          <w:sz w:val="20"/>
          <w:szCs w:val="20"/>
          <w:u w:val="single"/>
        </w:rPr>
      </w:pPr>
      <w:r w:rsidRPr="008970B3">
        <w:rPr>
          <w:rFonts w:ascii="Verdana" w:hAnsi="Verdana" w:cs="Andalus"/>
          <w:b/>
          <w:sz w:val="20"/>
          <w:szCs w:val="20"/>
          <w:u w:val="single"/>
        </w:rPr>
        <w:t xml:space="preserve">1.2. </w:t>
      </w:r>
      <w:r w:rsidR="007D2881" w:rsidRPr="008970B3">
        <w:rPr>
          <w:rFonts w:ascii="Verdana" w:hAnsi="Verdana" w:cs="Andalus"/>
          <w:b/>
          <w:sz w:val="20"/>
          <w:szCs w:val="20"/>
          <w:u w:val="single"/>
        </w:rPr>
        <w:t>C</w:t>
      </w:r>
      <w:r w:rsidRPr="008970B3">
        <w:rPr>
          <w:rFonts w:ascii="Verdana" w:hAnsi="Verdana" w:cs="Andalus"/>
          <w:b/>
          <w:sz w:val="20"/>
          <w:szCs w:val="20"/>
          <w:u w:val="single"/>
        </w:rPr>
        <w:t>onexionado</w:t>
      </w:r>
    </w:p>
    <w:p w:rsidR="004557E2" w:rsidRDefault="004557E2" w:rsidP="00BC6639">
      <w:pPr>
        <w:jc w:val="both"/>
        <w:rPr>
          <w:rFonts w:ascii="Verdana" w:hAnsi="Verdana" w:cs="Andalus"/>
          <w:sz w:val="20"/>
          <w:szCs w:val="20"/>
        </w:rPr>
      </w:pPr>
    </w:p>
    <w:p w:rsidR="00BC6639" w:rsidRPr="00BC6639" w:rsidRDefault="00BC6639" w:rsidP="00BC6639">
      <w:pPr>
        <w:jc w:val="both"/>
        <w:rPr>
          <w:rFonts w:ascii="Verdana" w:hAnsi="Verdana" w:cs="Andalus"/>
          <w:sz w:val="20"/>
          <w:szCs w:val="20"/>
        </w:rPr>
      </w:pPr>
      <w:r>
        <w:rPr>
          <w:rFonts w:ascii="Verdana" w:hAnsi="Verdana" w:cs="Andalus"/>
          <w:sz w:val="20"/>
          <w:szCs w:val="20"/>
        </w:rPr>
        <w:t xml:space="preserve">Cada estación de trabajo debe estar implementada como muestra la siguiente figura, y todas las estaciones deben estar interconectadas mediante CAN. </w:t>
      </w:r>
    </w:p>
    <w:p w:rsidR="0041216B" w:rsidRDefault="0041216B">
      <w:pPr>
        <w:jc w:val="both"/>
        <w:rPr>
          <w:rFonts w:ascii="Verdana" w:hAnsi="Verdana" w:cs="Andalus"/>
          <w:sz w:val="20"/>
          <w:szCs w:val="20"/>
        </w:rPr>
      </w:pPr>
    </w:p>
    <w:p w:rsidR="0041216B" w:rsidRPr="008C6C00" w:rsidRDefault="004557E2">
      <w:pPr>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35712" behindDoc="0" locked="0" layoutInCell="1" allowOverlap="1" wp14:anchorId="31722BE8" wp14:editId="040B3063">
                <wp:simplePos x="0" y="0"/>
                <wp:positionH relativeFrom="column">
                  <wp:posOffset>-43815</wp:posOffset>
                </wp:positionH>
                <wp:positionV relativeFrom="paragraph">
                  <wp:posOffset>16897</wp:posOffset>
                </wp:positionV>
                <wp:extent cx="5383033" cy="2671638"/>
                <wp:effectExtent l="0" t="0" r="27305" b="14605"/>
                <wp:wrapNone/>
                <wp:docPr id="37" name="Rectángulo redondeado 37"/>
                <wp:cNvGraphicFramePr/>
                <a:graphic xmlns:a="http://schemas.openxmlformats.org/drawingml/2006/main">
                  <a:graphicData uri="http://schemas.microsoft.com/office/word/2010/wordprocessingShape">
                    <wps:wsp>
                      <wps:cNvSpPr/>
                      <wps:spPr>
                        <a:xfrm>
                          <a:off x="0" y="0"/>
                          <a:ext cx="5383033" cy="2671638"/>
                        </a:xfrm>
                        <a:prstGeom prst="roundRect">
                          <a:avLst/>
                        </a:prstGeom>
                        <a:solidFill>
                          <a:srgbClr val="4F81BD">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7" o:spid="_x0000_s1026" style="position:absolute;margin-left:-3.45pt;margin-top:1.35pt;width:423.85pt;height:210.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" fillcolor="#4f81bd" strokecolor="#243f60 [1604]" strokeweight="2pt">
                <v:fill opacity="13107f"/>
              </v:roundrect>
            </w:pict>
          </mc:Fallback>
        </mc:AlternateContent>
      </w:r>
      <w:r w:rsidR="00BC6639">
        <w:rPr>
          <w:rFonts w:ascii="Verdana" w:hAnsi="Verdana" w:cs="Andalus"/>
          <w:noProof/>
          <w:sz w:val="20"/>
          <w:szCs w:val="20"/>
          <w:u w:val="single"/>
          <w:lang w:eastAsia="es-AR"/>
        </w:rPr>
        <mc:AlternateContent>
          <mc:Choice Requires="wps">
            <w:drawing>
              <wp:anchor distT="0" distB="0" distL="114300" distR="114300" simplePos="0" relativeHeight="251645952" behindDoc="0" locked="0" layoutInCell="1" allowOverlap="1" wp14:anchorId="5ED0265A" wp14:editId="3B33C80B">
                <wp:simplePos x="0" y="0"/>
                <wp:positionH relativeFrom="column">
                  <wp:posOffset>40005</wp:posOffset>
                </wp:positionH>
                <wp:positionV relativeFrom="paragraph">
                  <wp:posOffset>80009</wp:posOffset>
                </wp:positionV>
                <wp:extent cx="1571625" cy="352425"/>
                <wp:effectExtent l="0" t="0" r="0" b="9525"/>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639" w:rsidRPr="00BC6639" w:rsidRDefault="00BC6639" w:rsidP="00BC6639">
                            <w:pPr>
                              <w:jc w:val="center"/>
                              <w:rPr>
                                <w:rFonts w:ascii="Verdana" w:hAnsi="Verdana"/>
                                <w:b/>
                                <w:color w:val="1F497D" w:themeColor="text2"/>
                                <w:sz w:val="32"/>
                              </w:rPr>
                            </w:pPr>
                            <w:r w:rsidRPr="00BC6639">
                              <w:rPr>
                                <w:rFonts w:ascii="Verdana" w:hAnsi="Verdana"/>
                                <w:b/>
                                <w:color w:val="1F497D" w:themeColor="text2"/>
                                <w:sz w:val="32"/>
                              </w:rPr>
                              <w:t>ESTACIÓN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15pt;margin-top:6.3pt;width:123.75pt;height:27.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2MuQIAAME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" filled="f" stroked="f">
                <v:textbox>
                  <w:txbxContent>
                    <w:p w:rsidR="00BC6639" w:rsidRPr="00BC6639" w:rsidRDefault="00BC6639" w:rsidP="00BC6639">
                      <w:pPr>
                        <w:jc w:val="center"/>
                        <w:rPr>
                          <w:rFonts w:ascii="Verdana" w:hAnsi="Verdana"/>
                          <w:b/>
                          <w:color w:val="1F497D" w:themeColor="text2"/>
                          <w:sz w:val="32"/>
                        </w:rPr>
                      </w:pPr>
                      <w:r w:rsidRPr="00BC6639">
                        <w:rPr>
                          <w:rFonts w:ascii="Verdana" w:hAnsi="Verdana"/>
                          <w:b/>
                          <w:color w:val="1F497D" w:themeColor="text2"/>
                          <w:sz w:val="32"/>
                        </w:rPr>
                        <w:t>ESTACIÓN</w:t>
                      </w:r>
                    </w:p>
                  </w:txbxContent>
                </v:textbox>
              </v:shape>
            </w:pict>
          </mc:Fallback>
        </mc:AlternateContent>
      </w:r>
    </w:p>
    <w:p w:rsidR="00447EC1" w:rsidRDefault="004557E2" w:rsidP="00357B1B">
      <w:pPr>
        <w:tabs>
          <w:tab w:val="left" w:pos="284"/>
        </w:tabs>
        <w:jc w:val="both"/>
        <w:rPr>
          <w:rFonts w:ascii="Verdana" w:hAnsi="Verdana" w:cs="Andalus"/>
          <w:sz w:val="20"/>
          <w:szCs w:val="20"/>
          <w:u w:val="single"/>
        </w:rPr>
      </w:pPr>
      <w:r>
        <w:rPr>
          <w:rFonts w:ascii="Verdana" w:hAnsi="Verdana" w:cs="Andalus"/>
          <w:noProof/>
          <w:sz w:val="20"/>
          <w:szCs w:val="20"/>
          <w:u w:val="single"/>
          <w:lang w:eastAsia="es-AR"/>
        </w:rPr>
        <mc:AlternateContent>
          <mc:Choice Requires="wpg">
            <w:drawing>
              <wp:anchor distT="0" distB="0" distL="114300" distR="114300" simplePos="0" relativeHeight="251636736" behindDoc="0" locked="0" layoutInCell="1" allowOverlap="1" wp14:anchorId="70543048" wp14:editId="68CD1E7C">
                <wp:simplePos x="0" y="0"/>
                <wp:positionH relativeFrom="column">
                  <wp:posOffset>1717344</wp:posOffset>
                </wp:positionH>
                <wp:positionV relativeFrom="paragraph">
                  <wp:posOffset>116840</wp:posOffset>
                </wp:positionV>
                <wp:extent cx="3324225" cy="972820"/>
                <wp:effectExtent l="0" t="0" r="47625" b="5588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972820"/>
                          <a:chOff x="2108" y="5078"/>
                          <a:chExt cx="3129" cy="718"/>
                        </a:xfrm>
                      </wpg:grpSpPr>
                      <wps:wsp>
                        <wps:cNvPr id="2" name="AutoShape 3"/>
                        <wps:cNvSpPr>
                          <a:spLocks noChangeArrowheads="1"/>
                        </wps:cNvSpPr>
                        <wps:spPr bwMode="auto">
                          <a:xfrm>
                            <a:off x="2215" y="5093"/>
                            <a:ext cx="3022" cy="703"/>
                          </a:xfrm>
                          <a:prstGeom prst="roundRect">
                            <a:avLst>
                              <a:gd name="adj" fmla="val 16667"/>
                            </a:avLst>
                          </a:prstGeom>
                          <a:solidFill>
                            <a:srgbClr val="9BBB59"/>
                          </a:solidFill>
                          <a:ln w="38100">
                            <a:solidFill>
                              <a:srgbClr val="000000"/>
                            </a:solidFill>
                            <a:round/>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wps:wsp>
                        <wps:cNvPr id="3" name="Cuadro de texto 2"/>
                        <wps:cNvSpPr txBox="1">
                          <a:spLocks noChangeArrowheads="1"/>
                        </wps:cNvSpPr>
                        <wps:spPr bwMode="auto">
                          <a:xfrm>
                            <a:off x="2108" y="5078"/>
                            <a:ext cx="3097"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EC1" w:rsidRPr="0041216B" w:rsidRDefault="00447EC1" w:rsidP="00447EC1">
                              <w:pPr>
                                <w:jc w:val="center"/>
                                <w:rPr>
                                  <w:rFonts w:ascii="Verdana" w:hAnsi="Verdana"/>
                                </w:rPr>
                              </w:pPr>
                              <w:r w:rsidRPr="0041216B">
                                <w:rPr>
                                  <w:rFonts w:ascii="Verdana" w:hAnsi="Verdana"/>
                                </w:rPr>
                                <w:t>FDRM K64F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7" style="position:absolute;left:0;text-align:left;margin-left:135.2pt;margin-top:9.2pt;width:261.75pt;height:76.6pt;z-index:251636736" coordorigin="2108,5078" coordsize="31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">
                <v:roundrect id="AutoShape 3" o:spid="_x0000_s1028" style="position:absolute;left:2215;top:5093;width:3022;height:7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a9sIA&#10;AADaAAAADwAAAGRycy9kb3ducmV2LnhtbESP0WrCQBRE3wX/YblC33SjFImpq4itRfBBjH7AJXub&#10;pN29G7OrSf++WxB8HGbmDLNc99aIO7W+dqxgOklAEBdO11wquJx34xSED8gajWNS8Ese1qvhYImZ&#10;dh2f6J6HUkQI+wwVVCE0mZS+qMiin7iGOHpfrrUYomxLqVvsItwaOUuSubRYc1yosKFtRcVPfrMK&#10;rth9yuJ0+Hil73SR8tG8H6RR6mXUb95ABOrDM/xo77WCGfxfi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pr2wgAAANoAAAAPAAAAAAAAAAAAAAAAAJgCAABkcnMvZG93&#10;bnJldi54bWxQSwUGAAAAAAQABAD1AAAAhwMAAAAA&#10;" fillcolor="#9bbb59" strokeweight="3pt">
                  <v:shadow on="t" color="#4e6128" opacity=".5" offset="1pt"/>
                </v:roundrect>
                <v:shape id="_x0000_s1029" type="#_x0000_t202" style="position:absolute;left:2108;top:5078;width:3097;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447EC1" w:rsidRPr="0041216B" w:rsidRDefault="00447EC1" w:rsidP="00447EC1">
                        <w:pPr>
                          <w:jc w:val="center"/>
                          <w:rPr>
                            <w:rFonts w:ascii="Verdana" w:hAnsi="Verdana"/>
                          </w:rPr>
                        </w:pPr>
                        <w:r w:rsidRPr="0041216B">
                          <w:rPr>
                            <w:rFonts w:ascii="Verdana" w:hAnsi="Verdana"/>
                          </w:rPr>
                          <w:t>FDRM K64F</w:t>
                        </w:r>
                      </w:p>
                    </w:txbxContent>
                  </v:textbox>
                </v:shape>
              </v:group>
            </w:pict>
          </mc:Fallback>
        </mc:AlternateContent>
      </w:r>
    </w:p>
    <w:p w:rsidR="00447EC1" w:rsidRDefault="00447EC1" w:rsidP="00357B1B">
      <w:pPr>
        <w:tabs>
          <w:tab w:val="left" w:pos="284"/>
        </w:tabs>
        <w:jc w:val="both"/>
        <w:rPr>
          <w:rFonts w:ascii="Verdana" w:hAnsi="Verdana" w:cs="Andalus"/>
          <w:sz w:val="20"/>
          <w:szCs w:val="20"/>
          <w:u w:val="single"/>
        </w:rPr>
      </w:pPr>
    </w:p>
    <w:p w:rsidR="00447EC1" w:rsidRDefault="004557E2" w:rsidP="00357B1B">
      <w:pPr>
        <w:tabs>
          <w:tab w:val="left" w:pos="284"/>
        </w:tabs>
        <w:jc w:val="both"/>
        <w:rPr>
          <w:rFonts w:ascii="Verdana" w:hAnsi="Verdana" w:cs="Andalus"/>
          <w:sz w:val="20"/>
          <w:szCs w:val="20"/>
          <w:u w:val="single"/>
        </w:rPr>
      </w:pPr>
      <w:r>
        <w:rPr>
          <w:rFonts w:ascii="Verdana" w:hAnsi="Verdana" w:cs="Andalus"/>
          <w:noProof/>
          <w:sz w:val="20"/>
          <w:szCs w:val="20"/>
          <w:u w:val="single"/>
          <w:lang w:eastAsia="es-AR"/>
        </w:rPr>
        <mc:AlternateContent>
          <mc:Choice Requires="wpg">
            <w:drawing>
              <wp:anchor distT="0" distB="0" distL="114300" distR="114300" simplePos="0" relativeHeight="251638784" behindDoc="0" locked="0" layoutInCell="1" allowOverlap="1" wp14:anchorId="7FA6D1FA" wp14:editId="3DD25F9A">
                <wp:simplePos x="0" y="0"/>
                <wp:positionH relativeFrom="column">
                  <wp:posOffset>849110</wp:posOffset>
                </wp:positionH>
                <wp:positionV relativeFrom="paragraph">
                  <wp:posOffset>142378</wp:posOffset>
                </wp:positionV>
                <wp:extent cx="1134575" cy="355600"/>
                <wp:effectExtent l="19050" t="19050" r="27940" b="4445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4575" cy="355600"/>
                          <a:chOff x="2620" y="4261"/>
                          <a:chExt cx="1995" cy="535"/>
                        </a:xfrm>
                      </wpg:grpSpPr>
                      <wps:wsp>
                        <wps:cNvPr id="14" name="AutoShape 14"/>
                        <wps:cNvSpPr>
                          <a:spLocks noChangeArrowheads="1"/>
                        </wps:cNvSpPr>
                        <wps:spPr bwMode="auto">
                          <a:xfrm>
                            <a:off x="2620" y="4261"/>
                            <a:ext cx="1995" cy="535"/>
                          </a:xfrm>
                          <a:prstGeom prst="leftRightArrow">
                            <a:avLst>
                              <a:gd name="adj1" fmla="val 50000"/>
                              <a:gd name="adj2" fmla="val 74579"/>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15" name="Cuadro de texto 2"/>
                        <wps:cNvSpPr txBox="1">
                          <a:spLocks noChangeArrowheads="1"/>
                        </wps:cNvSpPr>
                        <wps:spPr bwMode="auto">
                          <a:xfrm>
                            <a:off x="2638" y="4326"/>
                            <a:ext cx="1977"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EC1" w:rsidRPr="009F0D55" w:rsidRDefault="004557E2" w:rsidP="00447EC1">
                              <w:pPr>
                                <w:jc w:val="center"/>
                                <w:rPr>
                                  <w:rFonts w:ascii="Verdana" w:hAnsi="Verdana"/>
                                </w:rPr>
                              </w:pPr>
                              <w:r>
                                <w:rPr>
                                  <w:rFonts w:ascii="Verdana" w:hAnsi="Verdana"/>
                                </w:rPr>
                                <w:t>USB/</w:t>
                              </w:r>
                              <w:r w:rsidR="00447EC1" w:rsidRPr="009F0D55">
                                <w:rPr>
                                  <w:rFonts w:ascii="Verdana" w:hAnsi="Verdana"/>
                                </w:rPr>
                                <w:t>UART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3" o:spid="_x0000_s1030" style="position:absolute;left:0;text-align:left;margin-left:66.85pt;margin-top:11.2pt;width:89.35pt;height:28pt;z-index:251638784" coordorigin="2620,4261" coordsize="1995,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4" o:spid="_x0000_s1031" type="#_x0000_t69" style="position:absolute;left:2620;top:4261;width:1995;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mlsMA&#10;AADbAAAADwAAAGRycy9kb3ducmV2LnhtbERPTWsCMRC9F/wPYYReimYt7SqrUUQRKp7UIngbN+Nm&#10;cTNZN6mu/74RCr3N433OZNbaStyo8aVjBYN+AoI4d7rkQsH3ftUbgfABWWPlmBQ8yMNs2nmZYKbd&#10;nbd024VCxBD2GSowIdSZlD43ZNH3XU0cubNrLIYIm0LqBu8x3FbyPUlSabHk2GCwpoWh/LL7sQqG&#10;b/b6WKWD+XqzPy9Ph2O6/jRXpV677XwMIlAb/sV/7i8d53/A85d4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GmlsMAAADbAAAADwAAAAAAAAAAAAAAAACYAgAAZHJzL2Rv&#10;d25yZXYueG1sUEsFBgAAAAAEAAQA9QAAAIgDAAAAAA==&#10;" fillcolor="#ffc000"/>
                <v:shape id="_x0000_s1032" type="#_x0000_t202" style="position:absolute;left:2638;top:4326;width:197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447EC1" w:rsidRPr="009F0D55" w:rsidRDefault="004557E2" w:rsidP="00447EC1">
                        <w:pPr>
                          <w:jc w:val="center"/>
                          <w:rPr>
                            <w:rFonts w:ascii="Verdana" w:hAnsi="Verdana"/>
                          </w:rPr>
                        </w:pPr>
                        <w:r>
                          <w:rPr>
                            <w:rFonts w:ascii="Verdana" w:hAnsi="Verdana"/>
                          </w:rPr>
                          <w:t>USB/</w:t>
                        </w:r>
                        <w:r w:rsidR="00447EC1" w:rsidRPr="009F0D55">
                          <w:rPr>
                            <w:rFonts w:ascii="Verdana" w:hAnsi="Verdana"/>
                          </w:rPr>
                          <w:t>UART</w:t>
                        </w:r>
                      </w:p>
                    </w:txbxContent>
                  </v:textbox>
                </v:shape>
              </v:group>
            </w:pict>
          </mc:Fallback>
        </mc:AlternateContent>
      </w:r>
      <w:r>
        <w:rPr>
          <w:rFonts w:ascii="Verdana" w:hAnsi="Verdana" w:cs="Andalus"/>
          <w:noProof/>
          <w:sz w:val="20"/>
          <w:szCs w:val="20"/>
          <w:u w:val="single"/>
          <w:lang w:eastAsia="es-AR"/>
        </w:rPr>
        <mc:AlternateContent>
          <mc:Choice Requires="wpg">
            <w:drawing>
              <wp:anchor distT="0" distB="0" distL="114300" distR="114300" simplePos="0" relativeHeight="251640832" behindDoc="0" locked="0" layoutInCell="1" allowOverlap="1" wp14:anchorId="29FC5983" wp14:editId="5102B767">
                <wp:simplePos x="0" y="0"/>
                <wp:positionH relativeFrom="margin">
                  <wp:posOffset>3860165</wp:posOffset>
                </wp:positionH>
                <wp:positionV relativeFrom="paragraph">
                  <wp:posOffset>103505</wp:posOffset>
                </wp:positionV>
                <wp:extent cx="1038225" cy="438150"/>
                <wp:effectExtent l="19050" t="19050" r="47625" b="5715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225" cy="438150"/>
                          <a:chOff x="3560" y="5093"/>
                          <a:chExt cx="1678" cy="703"/>
                        </a:xfrm>
                        <a:solidFill>
                          <a:schemeClr val="tx1"/>
                        </a:solidFill>
                      </wpg:grpSpPr>
                      <wps:wsp>
                        <wps:cNvPr id="20" name="AutoShape 17"/>
                        <wps:cNvSpPr>
                          <a:spLocks noChangeArrowheads="1"/>
                        </wps:cNvSpPr>
                        <wps:spPr bwMode="auto">
                          <a:xfrm>
                            <a:off x="3560" y="5093"/>
                            <a:ext cx="1678" cy="703"/>
                          </a:xfrm>
                          <a:prstGeom prst="roundRect">
                            <a:avLst>
                              <a:gd name="adj" fmla="val 16667"/>
                            </a:avLst>
                          </a:prstGeom>
                          <a:grpFill/>
                          <a:ln w="38100">
                            <a:solidFill>
                              <a:srgbClr val="000000"/>
                            </a:solidFill>
                            <a:round/>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wps:wsp>
                        <wps:cNvPr id="21" name="Cuadro de texto 2"/>
                        <wps:cNvSpPr txBox="1">
                          <a:spLocks noChangeArrowheads="1"/>
                        </wps:cNvSpPr>
                        <wps:spPr bwMode="auto">
                          <a:xfrm>
                            <a:off x="3578" y="5243"/>
                            <a:ext cx="1660" cy="32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216B" w:rsidRPr="0041216B" w:rsidRDefault="0041216B" w:rsidP="0041216B">
                              <w:pPr>
                                <w:jc w:val="center"/>
                                <w:rPr>
                                  <w:rFonts w:ascii="Verdana" w:hAnsi="Verdana"/>
                                  <w:b/>
                                  <w:color w:val="FFFFFF" w:themeColor="background1"/>
                                  <w:sz w:val="20"/>
                                </w:rPr>
                              </w:pPr>
                              <w:r w:rsidRPr="0041216B">
                                <w:rPr>
                                  <w:rFonts w:ascii="Verdana" w:hAnsi="Verdana" w:cs="Andalus"/>
                                  <w:b/>
                                  <w:sz w:val="16"/>
                                  <w:szCs w:val="20"/>
                                </w:rPr>
                                <w:t>FXOS8700CQ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9" o:spid="_x0000_s1033" style="position:absolute;left:0;text-align:left;margin-left:303.95pt;margin-top:8.15pt;width:81.75pt;height:34.5pt;z-index:251640832;mso-position-horizontal-relative:margin" coordorigin="3560,5093" coordsize="1678,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">
                <v:roundrect id="AutoShape 17" o:spid="_x0000_s1034" style="position:absolute;left:3560;top:5093;width:1678;height:7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JmMIA&#10;AADbAAAADwAAAGRycy9kb3ducmV2LnhtbERPTWuDQBC9B/Iflgn0Epo1gYZgs0qRtngrNTl4HN2p&#10;iu6suJto++u7h0KPj/d9ThcziDtNrrOsYL+LQBDXVnfcKLhe3h5PIJxH1jhYJgXf5CBN1qszxtrO&#10;/En3wjcihLCLUUHr/RhL6eqWDLqdHYkD92Ungz7AqZF6wjmEm0EeougoDXYcGlocKWup7oubUWDf&#10;X7MSh3n7k/uPstw/VbdtXyn1sFlenkF4Wvy/+M+dawWHsD58CT9AJ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mYwgAAANsAAAAPAAAAAAAAAAAAAAAAAJgCAABkcnMvZG93&#10;bnJldi54bWxQSwUGAAAAAAQABAD1AAAAhwMAAAAA&#10;" filled="f" strokeweight="3pt">
                  <v:shadow on="t" color="#4e6128" opacity=".5" offset="1pt"/>
                </v:roundrect>
                <v:shape id="_x0000_s1035" type="#_x0000_t202" style="position:absolute;left:3578;top:5243;width:1660;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41216B" w:rsidRPr="0041216B" w:rsidRDefault="0041216B" w:rsidP="0041216B">
                        <w:pPr>
                          <w:jc w:val="center"/>
                          <w:rPr>
                            <w:rFonts w:ascii="Verdana" w:hAnsi="Verdana"/>
                            <w:b/>
                            <w:color w:val="FFFFFF" w:themeColor="background1"/>
                            <w:sz w:val="20"/>
                          </w:rPr>
                        </w:pPr>
                        <w:r w:rsidRPr="0041216B">
                          <w:rPr>
                            <w:rFonts w:ascii="Verdana" w:hAnsi="Verdana" w:cs="Andalus"/>
                            <w:b/>
                            <w:sz w:val="16"/>
                            <w:szCs w:val="20"/>
                          </w:rPr>
                          <w:t>FXOS8700CQ</w:t>
                        </w:r>
                      </w:p>
                    </w:txbxContent>
                  </v:textbox>
                </v:shape>
                <w10:wrap anchorx="margin"/>
              </v:group>
            </w:pict>
          </mc:Fallback>
        </mc:AlternateContent>
      </w:r>
      <w:r>
        <w:rPr>
          <w:rFonts w:ascii="Verdana" w:hAnsi="Verdana" w:cs="Andalus"/>
          <w:noProof/>
          <w:sz w:val="20"/>
          <w:szCs w:val="20"/>
          <w:u w:val="single"/>
          <w:lang w:eastAsia="es-AR"/>
        </w:rPr>
        <mc:AlternateContent>
          <mc:Choice Requires="wpg">
            <w:drawing>
              <wp:anchor distT="0" distB="0" distL="114300" distR="114300" simplePos="0" relativeHeight="251639808" behindDoc="0" locked="0" layoutInCell="1" allowOverlap="1" wp14:anchorId="7042C8D3" wp14:editId="4D1F41C2">
                <wp:simplePos x="0" y="0"/>
                <wp:positionH relativeFrom="column">
                  <wp:posOffset>2008836</wp:posOffset>
                </wp:positionH>
                <wp:positionV relativeFrom="paragraph">
                  <wp:posOffset>103505</wp:posOffset>
                </wp:positionV>
                <wp:extent cx="784225" cy="419100"/>
                <wp:effectExtent l="19050" t="19050" r="34925" b="57150"/>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19100"/>
                          <a:chOff x="3560" y="5093"/>
                          <a:chExt cx="1678" cy="703"/>
                        </a:xfrm>
                        <a:solidFill>
                          <a:schemeClr val="tx1"/>
                        </a:solidFill>
                      </wpg:grpSpPr>
                      <wps:wsp>
                        <wps:cNvPr id="17" name="AutoShape 17"/>
                        <wps:cNvSpPr>
                          <a:spLocks noChangeArrowheads="1"/>
                        </wps:cNvSpPr>
                        <wps:spPr bwMode="auto">
                          <a:xfrm>
                            <a:off x="3560" y="5093"/>
                            <a:ext cx="1678" cy="703"/>
                          </a:xfrm>
                          <a:prstGeom prst="roundRect">
                            <a:avLst>
                              <a:gd name="adj" fmla="val 16667"/>
                            </a:avLst>
                          </a:prstGeom>
                          <a:grpFill/>
                          <a:ln w="38100">
                            <a:solidFill>
                              <a:srgbClr val="000000"/>
                            </a:solidFill>
                            <a:round/>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wps:wsp>
                        <wps:cNvPr id="18" name="Cuadro de texto 2"/>
                        <wps:cNvSpPr txBox="1">
                          <a:spLocks noChangeArrowheads="1"/>
                        </wps:cNvSpPr>
                        <wps:spPr bwMode="auto">
                          <a:xfrm>
                            <a:off x="3578" y="5243"/>
                            <a:ext cx="1660" cy="55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7EC1" w:rsidRPr="00447EC1" w:rsidRDefault="00447EC1" w:rsidP="00447EC1">
                              <w:pPr>
                                <w:jc w:val="center"/>
                                <w:rPr>
                                  <w:rFonts w:ascii="Verdana" w:hAnsi="Verdana"/>
                                  <w:b/>
                                  <w:color w:val="FFFFFF" w:themeColor="background1"/>
                                </w:rPr>
                              </w:pPr>
                              <w:r w:rsidRPr="00447EC1">
                                <w:rPr>
                                  <w:rFonts w:ascii="Verdana" w:hAnsi="Verdana"/>
                                  <w:b/>
                                  <w:color w:val="FFFFFF" w:themeColor="background1"/>
                                </w:rPr>
                                <w:t>K64F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6" o:spid="_x0000_s1036" style="position:absolute;left:0;text-align:left;margin-left:158.2pt;margin-top:8.15pt;width:61.75pt;height:33pt;z-index:251639808" coordorigin="3560,5093" coordsize="1678,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">
                <v:roundrect id="AutoShape 17" o:spid="_x0000_s1037" style="position:absolute;left:3560;top:5093;width:1678;height:7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8bUcEA&#10;AADbAAAADwAAAGRycy9kb3ducmV2LnhtbERPTYvCMBC9C/6HMIIX0dSFValGEXHFm6x66HFsxrbY&#10;TEoTbfXXb4QFb/N4n7NYtaYUD6pdYVnBeBSBIE6tLjhTcD79DGcgnEfWWFomBU9ysFp2OwuMtW34&#10;lx5Hn4kQwi5GBbn3VSylS3My6Ea2Ig7c1dYGfYB1JnWNTQg3pfyKook0WHBoyLGiTU7p7Xg3Cuxu&#10;u0mwbAavvT8kyfj7ch/cLkr1e+16DsJT6z/if/deh/lTeP8SDp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G1HBAAAA2wAAAA8AAAAAAAAAAAAAAAAAmAIAAGRycy9kb3du&#10;cmV2LnhtbFBLBQYAAAAABAAEAPUAAACGAwAAAAA=&#10;" filled="f" strokeweight="3pt">
                  <v:shadow on="t" color="#4e6128" opacity=".5" offset="1pt"/>
                </v:roundrect>
                <v:shape id="_x0000_s1038" type="#_x0000_t202" style="position:absolute;left:3578;top:5243;width:1660;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447EC1" w:rsidRPr="00447EC1" w:rsidRDefault="00447EC1" w:rsidP="00447EC1">
                        <w:pPr>
                          <w:jc w:val="center"/>
                          <w:rPr>
                            <w:rFonts w:ascii="Verdana" w:hAnsi="Verdana"/>
                            <w:b/>
                            <w:color w:val="FFFFFF" w:themeColor="background1"/>
                          </w:rPr>
                        </w:pPr>
                        <w:r w:rsidRPr="00447EC1">
                          <w:rPr>
                            <w:rFonts w:ascii="Verdana" w:hAnsi="Verdana"/>
                            <w:b/>
                            <w:color w:val="FFFFFF" w:themeColor="background1"/>
                          </w:rPr>
                          <w:t>K64F</w:t>
                        </w:r>
                      </w:p>
                    </w:txbxContent>
                  </v:textbox>
                </v:shape>
              </v:group>
            </w:pict>
          </mc:Fallback>
        </mc:AlternateContent>
      </w:r>
      <w:r>
        <w:rPr>
          <w:rFonts w:ascii="Verdana" w:hAnsi="Verdana" w:cs="Andalus"/>
          <w:noProof/>
          <w:sz w:val="20"/>
          <w:szCs w:val="20"/>
          <w:u w:val="single"/>
          <w:lang w:eastAsia="es-AR"/>
        </w:rPr>
        <mc:AlternateContent>
          <mc:Choice Requires="wps">
            <w:drawing>
              <wp:anchor distT="0" distB="0" distL="114300" distR="114300" simplePos="0" relativeHeight="251637760" behindDoc="0" locked="0" layoutInCell="1" allowOverlap="1" wp14:anchorId="432A9A1A" wp14:editId="54669D21">
                <wp:simplePos x="0" y="0"/>
                <wp:positionH relativeFrom="margin">
                  <wp:posOffset>76835</wp:posOffset>
                </wp:positionH>
                <wp:positionV relativeFrom="paragraph">
                  <wp:posOffset>102870</wp:posOffset>
                </wp:positionV>
                <wp:extent cx="921385" cy="650875"/>
                <wp:effectExtent l="19050" t="0" r="31115" b="15875"/>
                <wp:wrapNone/>
                <wp:docPr id="12" name="Forma libre 1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1385" cy="65087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12" o:spid="_x0000_s1026" style="position:absolute;margin-left:6.05pt;margin-top:8.1pt;width:72.55pt;height:51.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143412,0;143412,216145;781770,0;781770,216145;460693,0;460693,650875;0,650875;921385,650875" o:connectangles="0,0,0,0,0,0,0,0" textboxrect="4445,1858,17311,12323"/>
                <o:lock v:ext="edit" verticies="t"/>
                <w10:wrap anchorx="margin"/>
              </v:shape>
            </w:pict>
          </mc:Fallback>
        </mc:AlternateContent>
      </w:r>
    </w:p>
    <w:p w:rsidR="00447EC1" w:rsidRDefault="0041216B" w:rsidP="00357B1B">
      <w:pPr>
        <w:tabs>
          <w:tab w:val="left" w:pos="284"/>
        </w:tabs>
        <w:jc w:val="both"/>
        <w:rPr>
          <w:rFonts w:ascii="Verdana" w:hAnsi="Verdana" w:cs="Andalus"/>
          <w:sz w:val="20"/>
          <w:szCs w:val="20"/>
          <w:u w:val="single"/>
        </w:rPr>
      </w:pPr>
      <w:r>
        <w:rPr>
          <w:rFonts w:ascii="Verdana" w:hAnsi="Verdana" w:cs="Andalus"/>
          <w:noProof/>
          <w:sz w:val="20"/>
          <w:szCs w:val="20"/>
          <w:u w:val="single"/>
          <w:lang w:eastAsia="es-AR"/>
        </w:rPr>
        <mc:AlternateContent>
          <mc:Choice Requires="wpg">
            <w:drawing>
              <wp:anchor distT="0" distB="0" distL="114300" distR="114300" simplePos="0" relativeHeight="251641856" behindDoc="0" locked="0" layoutInCell="1" allowOverlap="1" wp14:anchorId="5106827F" wp14:editId="01C9348E">
                <wp:simplePos x="0" y="0"/>
                <wp:positionH relativeFrom="column">
                  <wp:posOffset>2808936</wp:posOffset>
                </wp:positionH>
                <wp:positionV relativeFrom="paragraph">
                  <wp:posOffset>12700</wp:posOffset>
                </wp:positionV>
                <wp:extent cx="1029335" cy="352742"/>
                <wp:effectExtent l="19050" t="19050" r="18415" b="47625"/>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9335" cy="352742"/>
                          <a:chOff x="2620" y="4261"/>
                          <a:chExt cx="1995" cy="535"/>
                        </a:xfrm>
                      </wpg:grpSpPr>
                      <wps:wsp>
                        <wps:cNvPr id="23" name="AutoShape 14"/>
                        <wps:cNvSpPr>
                          <a:spLocks noChangeArrowheads="1"/>
                        </wps:cNvSpPr>
                        <wps:spPr bwMode="auto">
                          <a:xfrm>
                            <a:off x="2620" y="4261"/>
                            <a:ext cx="1995" cy="535"/>
                          </a:xfrm>
                          <a:prstGeom prst="leftRightArrow">
                            <a:avLst>
                              <a:gd name="adj1" fmla="val 50000"/>
                              <a:gd name="adj2" fmla="val 74579"/>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24" name="Cuadro de texto 2"/>
                        <wps:cNvSpPr txBox="1">
                          <a:spLocks noChangeArrowheads="1"/>
                        </wps:cNvSpPr>
                        <wps:spPr bwMode="auto">
                          <a:xfrm>
                            <a:off x="2638" y="4326"/>
                            <a:ext cx="1977"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16B" w:rsidRPr="009F0D55" w:rsidRDefault="0041216B" w:rsidP="0041216B">
                              <w:pPr>
                                <w:jc w:val="center"/>
                                <w:rPr>
                                  <w:rFonts w:ascii="Verdana" w:hAnsi="Verdana"/>
                                </w:rPr>
                              </w:pPr>
                              <w:r>
                                <w:rPr>
                                  <w:rFonts w:ascii="Verdana" w:hAnsi="Verdana"/>
                                </w:rPr>
                                <w:t>I2C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2" o:spid="_x0000_s1039" style="position:absolute;left:0;text-align:left;margin-left:221.2pt;margin-top:1pt;width:81.05pt;height:27.75pt;z-index:251641856" coordorigin="2620,4261" coordsize="1995,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">
                <v:shape id="AutoShape 14" o:spid="_x0000_s1040" type="#_x0000_t69" style="position:absolute;left:2620;top:4261;width:1995;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0X8UA&#10;AADbAAAADwAAAGRycy9kb3ducmV2LnhtbESPQWsCMRSE74X+h/AEL0WzKt3KahSpCBVP1SJ4e26e&#10;m8XNy7pJdf33Rij0OMzMN8x03tpKXKnxpWMFg34Cgjh3uuRCwc9u1RuD8AFZY+WYFNzJw3z2+jLF&#10;TLsbf9N1GwoRIewzVGBCqDMpfW7Iou+7mjh6J9dYDFE2hdQN3iLcVnKYJKm0WHJcMFjTp6H8vP21&#10;Cj7e7OW+SgeL9WZ3Wh73h3T9bi5KdTvtYgIiUBv+w3/tL61gOILnl/g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ZPRfxQAAANsAAAAPAAAAAAAAAAAAAAAAAJgCAABkcnMv&#10;ZG93bnJldi54bWxQSwUGAAAAAAQABAD1AAAAigMAAAAA&#10;" fillcolor="#ffc000"/>
                <v:shape id="_x0000_s1041" type="#_x0000_t202" style="position:absolute;left:2638;top:4326;width:1977;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1216B" w:rsidRPr="009F0D55" w:rsidRDefault="0041216B" w:rsidP="0041216B">
                        <w:pPr>
                          <w:jc w:val="center"/>
                          <w:rPr>
                            <w:rFonts w:ascii="Verdana" w:hAnsi="Verdana"/>
                          </w:rPr>
                        </w:pPr>
                        <w:r>
                          <w:rPr>
                            <w:rFonts w:ascii="Verdana" w:hAnsi="Verdana"/>
                          </w:rPr>
                          <w:t>I2C</w:t>
                        </w:r>
                      </w:p>
                    </w:txbxContent>
                  </v:textbox>
                </v:shape>
              </v:group>
            </w:pict>
          </mc:Fallback>
        </mc:AlternateContent>
      </w:r>
    </w:p>
    <w:p w:rsidR="00447EC1" w:rsidRDefault="00447EC1" w:rsidP="00357B1B">
      <w:pPr>
        <w:tabs>
          <w:tab w:val="left" w:pos="284"/>
        </w:tabs>
        <w:jc w:val="both"/>
        <w:rPr>
          <w:rFonts w:ascii="Verdana" w:hAnsi="Verdana" w:cs="Andalus"/>
          <w:sz w:val="20"/>
          <w:szCs w:val="20"/>
          <w:u w:val="single"/>
        </w:rPr>
      </w:pPr>
    </w:p>
    <w:p w:rsidR="00447EC1" w:rsidRDefault="00447EC1" w:rsidP="00357B1B">
      <w:pPr>
        <w:tabs>
          <w:tab w:val="left" w:pos="284"/>
        </w:tabs>
        <w:jc w:val="both"/>
        <w:rPr>
          <w:rFonts w:ascii="Verdana" w:hAnsi="Verdana" w:cs="Andalus"/>
          <w:sz w:val="20"/>
          <w:szCs w:val="20"/>
          <w:u w:val="single"/>
        </w:rPr>
      </w:pPr>
    </w:p>
    <w:p w:rsidR="00447EC1" w:rsidRDefault="004557E2" w:rsidP="00357B1B">
      <w:pPr>
        <w:tabs>
          <w:tab w:val="left" w:pos="284"/>
        </w:tabs>
        <w:jc w:val="both"/>
        <w:rPr>
          <w:rFonts w:ascii="Verdana" w:hAnsi="Verdana" w:cs="Andalus"/>
          <w:sz w:val="20"/>
          <w:szCs w:val="20"/>
          <w:u w:val="single"/>
        </w:rPr>
      </w:pPr>
      <w:r>
        <w:rPr>
          <w:rFonts w:ascii="Verdana" w:hAnsi="Verdana" w:cs="Andalus"/>
          <w:noProof/>
          <w:sz w:val="20"/>
          <w:szCs w:val="20"/>
          <w:u w:val="single"/>
          <w:lang w:eastAsia="es-AR"/>
        </w:rPr>
        <mc:AlternateContent>
          <mc:Choice Requires="wpg">
            <w:drawing>
              <wp:anchor distT="0" distB="0" distL="114300" distR="114300" simplePos="0" relativeHeight="251681792" behindDoc="0" locked="0" layoutInCell="1" allowOverlap="1" wp14:anchorId="1EF1ED13" wp14:editId="4220C24E">
                <wp:simplePos x="0" y="0"/>
                <wp:positionH relativeFrom="column">
                  <wp:posOffset>1825219</wp:posOffset>
                </wp:positionH>
                <wp:positionV relativeFrom="paragraph">
                  <wp:posOffset>3936</wp:posOffset>
                </wp:positionV>
                <wp:extent cx="989330" cy="822325"/>
                <wp:effectExtent l="26352" t="11748" r="65723" b="46672"/>
                <wp:wrapNone/>
                <wp:docPr id="8"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989330" cy="822325"/>
                          <a:chOff x="2620" y="4261"/>
                          <a:chExt cx="1995" cy="553"/>
                        </a:xfrm>
                      </wpg:grpSpPr>
                      <wps:wsp>
                        <wps:cNvPr id="39" name="AutoShape 14"/>
                        <wps:cNvSpPr>
                          <a:spLocks noChangeArrowheads="1"/>
                        </wps:cNvSpPr>
                        <wps:spPr bwMode="auto">
                          <a:xfrm>
                            <a:off x="2620" y="4261"/>
                            <a:ext cx="1995" cy="553"/>
                          </a:xfrm>
                          <a:prstGeom prst="leftRightArrow">
                            <a:avLst>
                              <a:gd name="adj1" fmla="val 46572"/>
                              <a:gd name="adj2" fmla="val 22887"/>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41" name="Cuadro de texto 2"/>
                        <wps:cNvSpPr txBox="1">
                          <a:spLocks noChangeArrowheads="1"/>
                        </wps:cNvSpPr>
                        <wps:spPr bwMode="auto">
                          <a:xfrm>
                            <a:off x="2691" y="4316"/>
                            <a:ext cx="181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7E2" w:rsidRDefault="004557E2" w:rsidP="004557E2">
                              <w:pPr>
                                <w:jc w:val="center"/>
                                <w:rPr>
                                  <w:rFonts w:ascii="Verdana" w:hAnsi="Verdana"/>
                                </w:rPr>
                              </w:pPr>
                              <w:r>
                                <w:rPr>
                                  <w:rFonts w:ascii="Verdana" w:hAnsi="Verdana"/>
                                </w:rPr>
                                <w:t>SPI /</w:t>
                              </w:r>
                            </w:p>
                            <w:p w:rsidR="004557E2" w:rsidRPr="009F0D55" w:rsidRDefault="004557E2" w:rsidP="004557E2">
                              <w:pPr>
                                <w:jc w:val="center"/>
                                <w:rPr>
                                  <w:rFonts w:ascii="Verdana" w:hAnsi="Verdana"/>
                                </w:rPr>
                              </w:pPr>
                              <w:r>
                                <w:rPr>
                                  <w:rFonts w:ascii="Verdana" w:hAnsi="Verdana"/>
                                </w:rPr>
                                <w:t>CAN</w:t>
                              </w:r>
                              <w:r w:rsidR="007308E3">
                                <w:rPr>
                                  <w:rFonts w:ascii="Verdana" w:hAnsi="Verdana"/>
                                </w:rPr>
                                <w:t xml:space="preserve"> </w:t>
                              </w:r>
                              <w:r>
                                <w:rPr>
                                  <w:rFonts w:ascii="Verdana" w:hAnsi="Verdana"/>
                                </w:rPr>
                                <w:t>TTL</w:t>
                              </w:r>
                            </w:p>
                          </w:txbxContent>
                        </wps:txbx>
                        <wps:bodyPr rot="0" vert="vert270"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2" style="position:absolute;left:0;text-align:left;margin-left:143.7pt;margin-top:.3pt;width:77.9pt;height:64.75pt;rotation:-90;z-index:251681792" coordorigin="2620,4261" coordsize="1995,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">
                <v:shape id="AutoShape 14" o:spid="_x0000_s1043" type="#_x0000_t69" style="position:absolute;left:2620;top:4261;width:1995;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QsQA&#10;AADbAAAADwAAAGRycy9kb3ducmV2LnhtbESPT2vCQBTE74V+h+UVems2Wio1uoYSlfbQi39AvT2y&#10;zyQ2+zbsrhq/fbcg9DjMzG+Yad6bVlzI+caygkGSgiAurW64UrDdLF/eQfiArLG1TApu5CGfPT5M&#10;MdP2yiu6rEMlIoR9hgrqELpMSl/WZNAntiOO3tE6gyFKV0nt8BrhppXDNB1Jgw3HhRo7Kmoqf9Zn&#10;o8Du+dvN3Sm41Cz059vutjhQodTzU/8xARGoD//he/tLK3gd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foULEAAAA2wAAAA8AAAAAAAAAAAAAAAAAmAIAAGRycy9k&#10;b3ducmV2LnhtbFBLBQYAAAAABAAEAPUAAACJAwAAAAA=&#10;" adj="1370,5770" fillcolor="#ffc000"/>
                <v:shape id="_x0000_s1044" type="#_x0000_t202" style="position:absolute;left:2691;top:4316;width:1812;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F2ZcEA&#10;AADbAAAADwAAAGRycy9kb3ducmV2LnhtbESPT4vCMBTE74LfITzBi6ypsujSNYoIghcP65/7s3nb&#10;ljYvJYk2fnsjLOxxmJnfMKtNNK14kPO1ZQWzaQaCuLC65lLB5bz/+ALhA7LG1jIpeJKHzXo4WGGu&#10;bc8/9DiFUiQI+xwVVCF0uZS+qMign9qOOHm/1hkMSbpSaod9gptWzrNsIQ3WnBYq7GhXUdGc7kbB&#10;ci/dkXh+7Seor3UTQ2xuR6XGo7j9BhEohv/wX/ugFXzO4P0l/Q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hdmXBAAAA2wAAAA8AAAAAAAAAAAAAAAAAmAIAAGRycy9kb3du&#10;cmV2LnhtbFBLBQYAAAAABAAEAPUAAACGAwAAAAA=&#10;" filled="f" stroked="f">
                  <v:textbox style="layout-flow:vertical;mso-layout-flow-alt:bottom-to-top">
                    <w:txbxContent>
                      <w:p w:rsidR="004557E2" w:rsidRDefault="004557E2" w:rsidP="004557E2">
                        <w:pPr>
                          <w:jc w:val="center"/>
                          <w:rPr>
                            <w:rFonts w:ascii="Verdana" w:hAnsi="Verdana"/>
                          </w:rPr>
                        </w:pPr>
                        <w:r>
                          <w:rPr>
                            <w:rFonts w:ascii="Verdana" w:hAnsi="Verdana"/>
                          </w:rPr>
                          <w:t>SPI /</w:t>
                        </w:r>
                      </w:p>
                      <w:p w:rsidR="004557E2" w:rsidRPr="009F0D55" w:rsidRDefault="004557E2" w:rsidP="004557E2">
                        <w:pPr>
                          <w:jc w:val="center"/>
                          <w:rPr>
                            <w:rFonts w:ascii="Verdana" w:hAnsi="Verdana"/>
                          </w:rPr>
                        </w:pPr>
                        <w:r>
                          <w:rPr>
                            <w:rFonts w:ascii="Verdana" w:hAnsi="Verdana"/>
                          </w:rPr>
                          <w:t>CAN</w:t>
                        </w:r>
                        <w:r w:rsidR="007308E3">
                          <w:rPr>
                            <w:rFonts w:ascii="Verdana" w:hAnsi="Verdana"/>
                          </w:rPr>
                          <w:t xml:space="preserve"> </w:t>
                        </w:r>
                        <w:r>
                          <w:rPr>
                            <w:rFonts w:ascii="Verdana" w:hAnsi="Verdana"/>
                          </w:rPr>
                          <w:t>TTL</w:t>
                        </w:r>
                      </w:p>
                    </w:txbxContent>
                  </v:textbox>
                </v:shape>
              </v:group>
            </w:pict>
          </mc:Fallback>
        </mc:AlternateContent>
      </w:r>
    </w:p>
    <w:p w:rsidR="00447EC1" w:rsidRDefault="00447EC1" w:rsidP="00357B1B">
      <w:pPr>
        <w:tabs>
          <w:tab w:val="left" w:pos="284"/>
        </w:tabs>
        <w:jc w:val="both"/>
        <w:rPr>
          <w:rFonts w:ascii="Verdana" w:hAnsi="Verdana" w:cs="Andalus"/>
          <w:sz w:val="20"/>
          <w:szCs w:val="20"/>
          <w:u w:val="single"/>
        </w:rPr>
      </w:pPr>
    </w:p>
    <w:p w:rsidR="00447EC1" w:rsidRDefault="00447EC1" w:rsidP="00357B1B">
      <w:pPr>
        <w:tabs>
          <w:tab w:val="left" w:pos="284"/>
        </w:tabs>
        <w:jc w:val="both"/>
        <w:rPr>
          <w:rFonts w:ascii="Verdana" w:hAnsi="Verdana" w:cs="Andalus"/>
          <w:sz w:val="20"/>
          <w:szCs w:val="20"/>
          <w:u w:val="single"/>
        </w:rPr>
      </w:pPr>
    </w:p>
    <w:p w:rsidR="00447EC1" w:rsidRDefault="00447EC1" w:rsidP="00357B1B">
      <w:pPr>
        <w:tabs>
          <w:tab w:val="left" w:pos="284"/>
        </w:tabs>
        <w:jc w:val="both"/>
        <w:rPr>
          <w:rFonts w:ascii="Verdana" w:hAnsi="Verdana" w:cs="Andalus"/>
          <w:sz w:val="20"/>
          <w:szCs w:val="20"/>
          <w:u w:val="single"/>
        </w:rPr>
      </w:pPr>
    </w:p>
    <w:p w:rsidR="00447EC1" w:rsidRDefault="00447EC1" w:rsidP="00357B1B">
      <w:pPr>
        <w:tabs>
          <w:tab w:val="left" w:pos="284"/>
        </w:tabs>
        <w:jc w:val="both"/>
        <w:rPr>
          <w:rFonts w:ascii="Verdana" w:hAnsi="Verdana" w:cs="Andalus"/>
          <w:sz w:val="20"/>
          <w:szCs w:val="20"/>
          <w:u w:val="single"/>
        </w:rPr>
      </w:pPr>
    </w:p>
    <w:p w:rsidR="00447EC1" w:rsidRDefault="007308E3" w:rsidP="00357B1B">
      <w:pPr>
        <w:tabs>
          <w:tab w:val="left" w:pos="284"/>
        </w:tabs>
        <w:jc w:val="both"/>
        <w:rPr>
          <w:rFonts w:ascii="Verdana" w:hAnsi="Verdana" w:cs="Andalus"/>
          <w:sz w:val="20"/>
          <w:szCs w:val="20"/>
          <w:u w:val="single"/>
        </w:rPr>
      </w:pPr>
      <w:r>
        <w:rPr>
          <w:rFonts w:ascii="Verdana" w:hAnsi="Verdana" w:cs="Andalus"/>
          <w:noProof/>
          <w:sz w:val="20"/>
          <w:szCs w:val="20"/>
          <w:u w:val="single"/>
          <w:lang w:eastAsia="es-AR"/>
        </w:rPr>
        <mc:AlternateContent>
          <mc:Choice Requires="wpg">
            <w:drawing>
              <wp:anchor distT="0" distB="0" distL="114300" distR="114300" simplePos="0" relativeHeight="251642880" behindDoc="0" locked="0" layoutInCell="1" allowOverlap="1" wp14:anchorId="23ABA645" wp14:editId="0B1665F5">
                <wp:simplePos x="0" y="0"/>
                <wp:positionH relativeFrom="margin">
                  <wp:posOffset>974346</wp:posOffset>
                </wp:positionH>
                <wp:positionV relativeFrom="paragraph">
                  <wp:posOffset>144476</wp:posOffset>
                </wp:positionV>
                <wp:extent cx="3230700" cy="507365"/>
                <wp:effectExtent l="0" t="19050" r="8255" b="26035"/>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700" cy="507365"/>
                          <a:chOff x="2172" y="5093"/>
                          <a:chExt cx="3097" cy="736"/>
                        </a:xfrm>
                      </wpg:grpSpPr>
                      <wps:wsp>
                        <wps:cNvPr id="26" name="AutoShape 3"/>
                        <wps:cNvSpPr>
                          <a:spLocks noChangeArrowheads="1"/>
                        </wps:cNvSpPr>
                        <wps:spPr bwMode="auto">
                          <a:xfrm>
                            <a:off x="2215" y="5093"/>
                            <a:ext cx="3022" cy="703"/>
                          </a:xfrm>
                          <a:prstGeom prst="roundRect">
                            <a:avLst>
                              <a:gd name="adj" fmla="val 16667"/>
                            </a:avLst>
                          </a:prstGeom>
                          <a:solidFill>
                            <a:srgbClr val="9BBB59"/>
                          </a:solidFill>
                          <a:ln w="38100">
                            <a:solidFill>
                              <a:srgbClr val="000000"/>
                            </a:solidFill>
                            <a:round/>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wps:wsp>
                        <wps:cNvPr id="27" name="Cuadro de texto 2"/>
                        <wps:cNvSpPr txBox="1">
                          <a:spLocks noChangeArrowheads="1"/>
                        </wps:cNvSpPr>
                        <wps:spPr bwMode="auto">
                          <a:xfrm>
                            <a:off x="2172" y="5111"/>
                            <a:ext cx="3097"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7E2" w:rsidRDefault="004557E2" w:rsidP="0041216B">
                              <w:pPr>
                                <w:jc w:val="center"/>
                                <w:rPr>
                                  <w:rFonts w:ascii="Verdana" w:hAnsi="Verdana"/>
                                </w:rPr>
                              </w:pPr>
                              <w:r>
                                <w:rPr>
                                  <w:rFonts w:ascii="Verdana" w:hAnsi="Verdana"/>
                                </w:rPr>
                                <w:t>CAN CONTROLLER + TRANSCEIVER</w:t>
                              </w:r>
                              <w:r w:rsidR="007308E3">
                                <w:rPr>
                                  <w:rFonts w:ascii="Verdana" w:hAnsi="Verdana"/>
                                </w:rPr>
                                <w:t xml:space="preserve"> /</w:t>
                              </w:r>
                            </w:p>
                            <w:p w:rsidR="007308E3" w:rsidRDefault="007308E3" w:rsidP="007308E3">
                              <w:pPr>
                                <w:jc w:val="center"/>
                                <w:rPr>
                                  <w:rFonts w:ascii="Verdana" w:hAnsi="Verdana"/>
                                </w:rPr>
                              </w:pPr>
                              <w:r>
                                <w:rPr>
                                  <w:rFonts w:ascii="Verdana" w:hAnsi="Verdana"/>
                                </w:rPr>
                                <w:t>CAN TRANSCEIVER</w:t>
                              </w:r>
                            </w:p>
                            <w:p w:rsidR="007308E3" w:rsidRPr="0041216B" w:rsidRDefault="007308E3" w:rsidP="0041216B">
                              <w:pPr>
                                <w:jc w:val="center"/>
                                <w:rPr>
                                  <w:rFonts w:ascii="Verdana" w:hAnsi="Verdana"/>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5" o:spid="_x0000_s1045" style="position:absolute;left:0;text-align:left;margin-left:76.7pt;margin-top:11.4pt;width:254.4pt;height:39.95pt;z-index:251642880;mso-position-horizontal-relative:margin" coordorigin="2172,5093" coordsize="309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">
                <v:roundrect id="AutoShape 3" o:spid="_x0000_s1046" style="position:absolute;left:2215;top:5093;width:3022;height:7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tAMMA&#10;AADbAAAADwAAAGRycy9kb3ducmV2LnhtbESP3WrCQBSE7wXfYTmCd7pRisToKsVaKXhR/HmAQ/aY&#10;xO6eTbOrSd/eFQpeDjPzDbNcd9aIOzW+cqxgMk5AEOdOV1woOJ8+RykIH5A1Gsek4I88rFf93hIz&#10;7Vo+0P0YChEh7DNUUIZQZ1L6vCSLfuxq4uhdXGMxRNkUUjfYRrg1cpokM2mx4rhQYk2bkvKf480q&#10;+MV2J/PDfvtG13Se8rf52Euj1HDQvS9ABOrCK/zf/tIKpj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MtAMMAAADbAAAADwAAAAAAAAAAAAAAAACYAgAAZHJzL2Rv&#10;d25yZXYueG1sUEsFBgAAAAAEAAQA9QAAAIgDAAAAAA==&#10;" fillcolor="#9bbb59" strokeweight="3pt">
                  <v:shadow on="t" color="#4e6128" opacity=".5" offset="1pt"/>
                </v:roundrect>
                <v:shape id="_x0000_s1047" type="#_x0000_t202" style="position:absolute;left:2172;top:5111;width:3097;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4557E2" w:rsidRDefault="004557E2" w:rsidP="0041216B">
                        <w:pPr>
                          <w:jc w:val="center"/>
                          <w:rPr>
                            <w:rFonts w:ascii="Verdana" w:hAnsi="Verdana"/>
                          </w:rPr>
                        </w:pPr>
                        <w:r>
                          <w:rPr>
                            <w:rFonts w:ascii="Verdana" w:hAnsi="Verdana"/>
                          </w:rPr>
                          <w:t>CAN CONTROLLER + TRANSCEIVER</w:t>
                        </w:r>
                        <w:r w:rsidR="007308E3">
                          <w:rPr>
                            <w:rFonts w:ascii="Verdana" w:hAnsi="Verdana"/>
                          </w:rPr>
                          <w:t xml:space="preserve"> /</w:t>
                        </w:r>
                      </w:p>
                      <w:p w:rsidR="007308E3" w:rsidRDefault="007308E3" w:rsidP="007308E3">
                        <w:pPr>
                          <w:jc w:val="center"/>
                          <w:rPr>
                            <w:rFonts w:ascii="Verdana" w:hAnsi="Verdana"/>
                          </w:rPr>
                        </w:pPr>
                        <w:r>
                          <w:rPr>
                            <w:rFonts w:ascii="Verdana" w:hAnsi="Verdana"/>
                          </w:rPr>
                          <w:t>CAN TRANSCEIVER</w:t>
                        </w:r>
                      </w:p>
                      <w:p w:rsidR="007308E3" w:rsidRPr="0041216B" w:rsidRDefault="007308E3" w:rsidP="0041216B">
                        <w:pPr>
                          <w:jc w:val="center"/>
                          <w:rPr>
                            <w:rFonts w:ascii="Verdana" w:hAnsi="Verdana"/>
                          </w:rPr>
                        </w:pPr>
                      </w:p>
                    </w:txbxContent>
                  </v:textbox>
                </v:shape>
                <w10:wrap anchorx="margin"/>
              </v:group>
            </w:pict>
          </mc:Fallback>
        </mc:AlternateContent>
      </w:r>
    </w:p>
    <w:p w:rsidR="0041216B" w:rsidRDefault="004557E2" w:rsidP="00357B1B">
      <w:pPr>
        <w:tabs>
          <w:tab w:val="left" w:pos="284"/>
        </w:tabs>
        <w:jc w:val="both"/>
        <w:rPr>
          <w:rFonts w:ascii="Verdana" w:hAnsi="Verdana" w:cs="Andalus"/>
          <w:sz w:val="20"/>
          <w:szCs w:val="20"/>
          <w:u w:val="single"/>
        </w:rPr>
      </w:pPr>
      <w:r>
        <w:rPr>
          <w:rFonts w:ascii="Verdana" w:hAnsi="Verdana" w:cs="Andalus"/>
          <w:noProof/>
          <w:sz w:val="20"/>
          <w:szCs w:val="20"/>
          <w:u w:val="single"/>
          <w:lang w:eastAsia="es-AR"/>
        </w:rPr>
        <mc:AlternateContent>
          <mc:Choice Requires="wpg">
            <w:drawing>
              <wp:anchor distT="0" distB="0" distL="114300" distR="114300" simplePos="0" relativeHeight="251644928" behindDoc="0" locked="0" layoutInCell="1" allowOverlap="1" wp14:anchorId="6DD902B4" wp14:editId="3949A5A8">
                <wp:simplePos x="0" y="0"/>
                <wp:positionH relativeFrom="margin">
                  <wp:posOffset>4176064</wp:posOffset>
                </wp:positionH>
                <wp:positionV relativeFrom="paragraph">
                  <wp:posOffset>83185</wp:posOffset>
                </wp:positionV>
                <wp:extent cx="1733384" cy="355600"/>
                <wp:effectExtent l="19050" t="19050" r="19685" b="44450"/>
                <wp:wrapNone/>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384" cy="355600"/>
                          <a:chOff x="2620" y="4261"/>
                          <a:chExt cx="1995" cy="535"/>
                        </a:xfrm>
                      </wpg:grpSpPr>
                      <wps:wsp>
                        <wps:cNvPr id="35" name="AutoShape 14"/>
                        <wps:cNvSpPr>
                          <a:spLocks noChangeArrowheads="1"/>
                        </wps:cNvSpPr>
                        <wps:spPr bwMode="auto">
                          <a:xfrm>
                            <a:off x="2620" y="4261"/>
                            <a:ext cx="1995" cy="535"/>
                          </a:xfrm>
                          <a:prstGeom prst="leftRightArrow">
                            <a:avLst>
                              <a:gd name="adj1" fmla="val 50000"/>
                              <a:gd name="adj2" fmla="val 74579"/>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36" name="Cuadro de texto 2"/>
                        <wps:cNvSpPr txBox="1">
                          <a:spLocks noChangeArrowheads="1"/>
                        </wps:cNvSpPr>
                        <wps:spPr bwMode="auto">
                          <a:xfrm>
                            <a:off x="2638" y="4326"/>
                            <a:ext cx="1977"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16B" w:rsidRPr="009F0D55" w:rsidRDefault="0041216B" w:rsidP="0041216B">
                              <w:pPr>
                                <w:jc w:val="center"/>
                                <w:rPr>
                                  <w:rFonts w:ascii="Verdana" w:hAnsi="Verdana"/>
                                </w:rPr>
                              </w:pPr>
                              <w:r>
                                <w:rPr>
                                  <w:rFonts w:ascii="Verdana" w:hAnsi="Verdana"/>
                                </w:rPr>
                                <w:t>CAN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 o:spid="_x0000_s1048" style="position:absolute;left:0;text-align:left;margin-left:328.8pt;margin-top:6.55pt;width:136.5pt;height:28pt;z-index:251644928;mso-position-horizontal-relative:margin" coordorigin="2620,4261" coordsize="1995,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">
                <v:shape id="AutoShape 14" o:spid="_x0000_s1049" type="#_x0000_t69" style="position:absolute;left:2620;top:4261;width:1995;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fbcUA&#10;AADbAAAADwAAAGRycy9kb3ducmV2LnhtbESPQWsCMRSE74X+h/AEL0WzVtzK1ijSIiieqkXw9rp5&#10;bhY3L+sm6vrvjSD0OMzMN8xk1tpKXKjxpWMFg34Cgjh3uuRCwe920RuD8AFZY+WYFNzIw2z6+jLB&#10;TLsr/9BlEwoRIewzVGBCqDMpfW7Iou+7mjh6B9dYDFE2hdQNXiPcVvI9SVJpseS4YLCmL0P5cXO2&#10;Cj7e7Om2SAfz1Xp7+P7b7dPVyJyU6nba+SeIQG34Dz/bS61gOILH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F9txQAAANsAAAAPAAAAAAAAAAAAAAAAAJgCAABkcnMv&#10;ZG93bnJldi54bWxQSwUGAAAAAAQABAD1AAAAigMAAAAA&#10;" fillcolor="#ffc000"/>
                <v:shape id="_x0000_s1050" type="#_x0000_t202" style="position:absolute;left:2638;top:4326;width:197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1216B" w:rsidRPr="009F0D55" w:rsidRDefault="0041216B" w:rsidP="0041216B">
                        <w:pPr>
                          <w:jc w:val="center"/>
                          <w:rPr>
                            <w:rFonts w:ascii="Verdana" w:hAnsi="Verdana"/>
                          </w:rPr>
                        </w:pPr>
                        <w:r>
                          <w:rPr>
                            <w:rFonts w:ascii="Verdana" w:hAnsi="Verdana"/>
                          </w:rPr>
                          <w:t>CAN</w:t>
                        </w:r>
                      </w:p>
                    </w:txbxContent>
                  </v:textbox>
                </v:shape>
                <w10:wrap anchorx="margin"/>
              </v:group>
            </w:pict>
          </mc:Fallback>
        </mc:AlternateContent>
      </w:r>
    </w:p>
    <w:p w:rsidR="0041216B" w:rsidRDefault="0041216B" w:rsidP="00357B1B">
      <w:pPr>
        <w:tabs>
          <w:tab w:val="left" w:pos="284"/>
        </w:tabs>
        <w:jc w:val="both"/>
        <w:rPr>
          <w:rFonts w:ascii="Verdana" w:hAnsi="Verdana" w:cs="Andalus"/>
          <w:sz w:val="20"/>
          <w:szCs w:val="20"/>
          <w:u w:val="single"/>
        </w:rPr>
      </w:pPr>
    </w:p>
    <w:p w:rsidR="0041216B" w:rsidRDefault="0041216B" w:rsidP="00357B1B">
      <w:pPr>
        <w:tabs>
          <w:tab w:val="left" w:pos="284"/>
        </w:tabs>
        <w:jc w:val="both"/>
        <w:rPr>
          <w:rFonts w:ascii="Verdana" w:hAnsi="Verdana" w:cs="Andalus"/>
          <w:sz w:val="20"/>
          <w:szCs w:val="20"/>
          <w:u w:val="single"/>
        </w:rPr>
      </w:pPr>
    </w:p>
    <w:p w:rsidR="007679AE" w:rsidRDefault="006F442E">
      <w:pPr>
        <w:suppressAutoHyphens w:val="0"/>
        <w:rPr>
          <w:rFonts w:ascii="Verdana" w:hAnsi="Verdana" w:cs="Andalus"/>
          <w:sz w:val="20"/>
          <w:szCs w:val="20"/>
          <w:u w:val="single"/>
        </w:rPr>
      </w:pPr>
      <w:r>
        <w:rPr>
          <w:rFonts w:ascii="Verdana" w:hAnsi="Verdana" w:cs="Andalus"/>
          <w:noProof/>
          <w:sz w:val="20"/>
          <w:szCs w:val="20"/>
          <w:u w:val="single"/>
          <w:lang w:eastAsia="es-AR"/>
        </w:rPr>
        <mc:AlternateContent>
          <mc:Choice Requires="wps">
            <w:drawing>
              <wp:anchor distT="0" distB="0" distL="114300" distR="114300" simplePos="0" relativeHeight="251679744" behindDoc="0" locked="0" layoutInCell="1" allowOverlap="1" wp14:anchorId="39BC4385" wp14:editId="067713D8">
                <wp:simplePos x="0" y="0"/>
                <wp:positionH relativeFrom="column">
                  <wp:posOffset>4415212</wp:posOffset>
                </wp:positionH>
                <wp:positionV relativeFrom="paragraph">
                  <wp:posOffset>919802</wp:posOffset>
                </wp:positionV>
                <wp:extent cx="859951" cy="352425"/>
                <wp:effectExtent l="0" t="0" r="0" b="9525"/>
                <wp:wrapNone/>
                <wp:docPr id="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951"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42E" w:rsidRPr="006F442E" w:rsidRDefault="006F442E" w:rsidP="006F442E">
                            <w:pPr>
                              <w:rPr>
                                <w:rFonts w:ascii="Verdana" w:hAnsi="Verdana"/>
                                <w:b/>
                                <w:color w:val="1F497D" w:themeColor="text2"/>
                              </w:rPr>
                            </w:pPr>
                            <w:r w:rsidRPr="006F442E">
                              <w:rPr>
                                <w:rFonts w:ascii="Verdana" w:hAnsi="Verdana"/>
                                <w:b/>
                                <w:color w:val="1F497D" w:themeColor="text2"/>
                              </w:rPr>
                              <w:t>E</w:t>
                            </w:r>
                            <w:r>
                              <w:rPr>
                                <w:rFonts w:ascii="Verdana" w:hAnsi="Verdana"/>
                                <w:b/>
                                <w:color w:val="1F497D" w:themeColor="text2"/>
                                <w:vertAlign w:val="subscript"/>
                              </w:rPr>
                              <w:t>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47.65pt;margin-top:72.45pt;width:67.7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" filled="f" stroked="f">
                <v:textbox>
                  <w:txbxContent>
                    <w:p w:rsidR="006F442E" w:rsidRPr="006F442E" w:rsidRDefault="006F442E" w:rsidP="006F442E">
                      <w:pPr>
                        <w:rPr>
                          <w:rFonts w:ascii="Verdana" w:hAnsi="Verdana"/>
                          <w:b/>
                          <w:color w:val="1F497D" w:themeColor="text2"/>
                        </w:rPr>
                      </w:pPr>
                      <w:r w:rsidRPr="006F442E">
                        <w:rPr>
                          <w:rFonts w:ascii="Verdana" w:hAnsi="Verdana"/>
                          <w:b/>
                          <w:color w:val="1F497D" w:themeColor="text2"/>
                        </w:rPr>
                        <w:t>E</w:t>
                      </w:r>
                      <w:r>
                        <w:rPr>
                          <w:rFonts w:ascii="Verdana" w:hAnsi="Verdana"/>
                          <w:b/>
                          <w:color w:val="1F497D" w:themeColor="text2"/>
                          <w:vertAlign w:val="subscript"/>
                        </w:rPr>
                        <w:t>n</w:t>
                      </w:r>
                    </w:p>
                  </w:txbxContent>
                </v:textbox>
              </v:shape>
            </w:pict>
          </mc:Fallback>
        </mc:AlternateContent>
      </w:r>
      <w:r>
        <w:rPr>
          <w:rFonts w:ascii="Verdana" w:hAnsi="Verdana" w:cs="Andalus"/>
          <w:noProof/>
          <w:sz w:val="20"/>
          <w:szCs w:val="20"/>
          <w:u w:val="single"/>
          <w:lang w:eastAsia="es-AR"/>
        </w:rPr>
        <mc:AlternateContent>
          <mc:Choice Requires="wps">
            <w:drawing>
              <wp:anchor distT="0" distB="0" distL="114300" distR="114300" simplePos="0" relativeHeight="251678720" behindDoc="0" locked="0" layoutInCell="1" allowOverlap="1" wp14:anchorId="39BC4385" wp14:editId="067713D8">
                <wp:simplePos x="0" y="0"/>
                <wp:positionH relativeFrom="column">
                  <wp:posOffset>2948078</wp:posOffset>
                </wp:positionH>
                <wp:positionV relativeFrom="paragraph">
                  <wp:posOffset>907576</wp:posOffset>
                </wp:positionV>
                <wp:extent cx="859951" cy="352425"/>
                <wp:effectExtent l="0" t="0" r="0" b="9525"/>
                <wp:wrapNone/>
                <wp:docPr id="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951"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42E" w:rsidRPr="006F442E" w:rsidRDefault="006F442E" w:rsidP="006F442E">
                            <w:pPr>
                              <w:rPr>
                                <w:rFonts w:ascii="Verdana" w:hAnsi="Verdana"/>
                                <w:b/>
                                <w:color w:val="1F497D" w:themeColor="text2"/>
                              </w:rPr>
                            </w:pPr>
                            <w:r w:rsidRPr="006F442E">
                              <w:rPr>
                                <w:rFonts w:ascii="Verdana" w:hAnsi="Verdana"/>
                                <w:b/>
                                <w:color w:val="1F497D" w:themeColor="text2"/>
                              </w:rPr>
                              <w:t>E</w:t>
                            </w:r>
                            <w:r>
                              <w:rPr>
                                <w:rFonts w:ascii="Verdana" w:hAnsi="Verdana"/>
                                <w:b/>
                                <w:color w:val="1F497D" w:themeColor="text2"/>
                                <w:vertAlign w:val="subscript"/>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32.15pt;margin-top:71.45pt;width:67.7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" filled="f" stroked="f">
                <v:textbox>
                  <w:txbxContent>
                    <w:p w:rsidR="006F442E" w:rsidRPr="006F442E" w:rsidRDefault="006F442E" w:rsidP="006F442E">
                      <w:pPr>
                        <w:rPr>
                          <w:rFonts w:ascii="Verdana" w:hAnsi="Verdana"/>
                          <w:b/>
                          <w:color w:val="1F497D" w:themeColor="text2"/>
                        </w:rPr>
                      </w:pPr>
                      <w:r w:rsidRPr="006F442E">
                        <w:rPr>
                          <w:rFonts w:ascii="Verdana" w:hAnsi="Verdana"/>
                          <w:b/>
                          <w:color w:val="1F497D" w:themeColor="text2"/>
                        </w:rPr>
                        <w:t>E</w:t>
                      </w:r>
                      <w:r>
                        <w:rPr>
                          <w:rFonts w:ascii="Verdana" w:hAnsi="Verdana"/>
                          <w:b/>
                          <w:color w:val="1F497D" w:themeColor="text2"/>
                          <w:vertAlign w:val="subscript"/>
                        </w:rPr>
                        <w:t>3</w:t>
                      </w:r>
                    </w:p>
                  </w:txbxContent>
                </v:textbox>
              </v:shape>
            </w:pict>
          </mc:Fallback>
        </mc:AlternateContent>
      </w:r>
      <w:r>
        <w:rPr>
          <w:rFonts w:ascii="Verdana" w:hAnsi="Verdana" w:cs="Andalus"/>
          <w:noProof/>
          <w:sz w:val="20"/>
          <w:szCs w:val="20"/>
          <w:u w:val="single"/>
          <w:lang w:eastAsia="es-AR"/>
        </w:rPr>
        <mc:AlternateContent>
          <mc:Choice Requires="wps">
            <w:drawing>
              <wp:anchor distT="0" distB="0" distL="114300" distR="114300" simplePos="0" relativeHeight="251676672" behindDoc="0" locked="0" layoutInCell="1" allowOverlap="1" wp14:anchorId="00540783" wp14:editId="32B0E41D">
                <wp:simplePos x="0" y="0"/>
                <wp:positionH relativeFrom="column">
                  <wp:posOffset>223207</wp:posOffset>
                </wp:positionH>
                <wp:positionV relativeFrom="paragraph">
                  <wp:posOffset>898828</wp:posOffset>
                </wp:positionV>
                <wp:extent cx="859951" cy="352425"/>
                <wp:effectExtent l="0" t="0" r="0" b="9525"/>
                <wp:wrapNone/>
                <wp:docPr id="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951"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42E" w:rsidRPr="006F442E" w:rsidRDefault="006F442E" w:rsidP="006F442E">
                            <w:pPr>
                              <w:rPr>
                                <w:rFonts w:ascii="Verdana" w:hAnsi="Verdana"/>
                                <w:b/>
                                <w:color w:val="1F497D" w:themeColor="text2"/>
                              </w:rPr>
                            </w:pPr>
                            <w:r w:rsidRPr="006F442E">
                              <w:rPr>
                                <w:rFonts w:ascii="Verdana" w:hAnsi="Verdana"/>
                                <w:b/>
                                <w:color w:val="1F497D" w:themeColor="text2"/>
                              </w:rPr>
                              <w:t>E</w:t>
                            </w:r>
                            <w:r w:rsidRPr="006F442E">
                              <w:rPr>
                                <w:rFonts w:ascii="Verdana" w:hAnsi="Verdana"/>
                                <w:b/>
                                <w:color w:val="1F497D" w:themeColor="text2"/>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7.6pt;margin-top:70.75pt;width:67.7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" filled="f" stroked="f">
                <v:textbox>
                  <w:txbxContent>
                    <w:p w:rsidR="006F442E" w:rsidRPr="006F442E" w:rsidRDefault="006F442E" w:rsidP="006F442E">
                      <w:pPr>
                        <w:rPr>
                          <w:rFonts w:ascii="Verdana" w:hAnsi="Verdana"/>
                          <w:b/>
                          <w:color w:val="1F497D" w:themeColor="text2"/>
                        </w:rPr>
                      </w:pPr>
                      <w:r w:rsidRPr="006F442E">
                        <w:rPr>
                          <w:rFonts w:ascii="Verdana" w:hAnsi="Verdana"/>
                          <w:b/>
                          <w:color w:val="1F497D" w:themeColor="text2"/>
                        </w:rPr>
                        <w:t>E</w:t>
                      </w:r>
                      <w:r w:rsidRPr="006F442E">
                        <w:rPr>
                          <w:rFonts w:ascii="Verdana" w:hAnsi="Verdana"/>
                          <w:b/>
                          <w:color w:val="1F497D" w:themeColor="text2"/>
                          <w:vertAlign w:val="subscript"/>
                        </w:rPr>
                        <w:t>1</w:t>
                      </w:r>
                    </w:p>
                  </w:txbxContent>
                </v:textbox>
              </v:shape>
            </w:pict>
          </mc:Fallback>
        </mc:AlternateContent>
      </w:r>
      <w:r>
        <w:rPr>
          <w:rFonts w:ascii="Verdana" w:hAnsi="Verdana" w:cs="Andalus"/>
          <w:noProof/>
          <w:sz w:val="20"/>
          <w:szCs w:val="20"/>
          <w:u w:val="single"/>
          <w:lang w:eastAsia="es-AR"/>
        </w:rPr>
        <mc:AlternateContent>
          <mc:Choice Requires="wps">
            <w:drawing>
              <wp:anchor distT="0" distB="0" distL="114300" distR="114300" simplePos="0" relativeHeight="251677696" behindDoc="0" locked="0" layoutInCell="1" allowOverlap="1" wp14:anchorId="39BC4385" wp14:editId="067713D8">
                <wp:simplePos x="0" y="0"/>
                <wp:positionH relativeFrom="column">
                  <wp:posOffset>1589964</wp:posOffset>
                </wp:positionH>
                <wp:positionV relativeFrom="paragraph">
                  <wp:posOffset>900752</wp:posOffset>
                </wp:positionV>
                <wp:extent cx="859951" cy="352425"/>
                <wp:effectExtent l="0" t="0" r="0" b="9525"/>
                <wp:wrapNone/>
                <wp:docPr id="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951"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42E" w:rsidRPr="006F442E" w:rsidRDefault="006F442E" w:rsidP="006F442E">
                            <w:pPr>
                              <w:rPr>
                                <w:rFonts w:ascii="Verdana" w:hAnsi="Verdana"/>
                                <w:b/>
                                <w:color w:val="1F497D" w:themeColor="text2"/>
                              </w:rPr>
                            </w:pPr>
                            <w:r w:rsidRPr="006F442E">
                              <w:rPr>
                                <w:rFonts w:ascii="Verdana" w:hAnsi="Verdana"/>
                                <w:b/>
                                <w:color w:val="1F497D" w:themeColor="text2"/>
                              </w:rPr>
                              <w:t>E</w:t>
                            </w:r>
                            <w:r>
                              <w:rPr>
                                <w:rFonts w:ascii="Verdana" w:hAnsi="Verdana"/>
                                <w:b/>
                                <w:color w:val="1F497D" w:themeColor="text2"/>
                                <w:vertAlign w:val="subscript"/>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25.2pt;margin-top:70.95pt;width:67.7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" filled="f" stroked="f">
                <v:textbox>
                  <w:txbxContent>
                    <w:p w:rsidR="006F442E" w:rsidRPr="006F442E" w:rsidRDefault="006F442E" w:rsidP="006F442E">
                      <w:pPr>
                        <w:rPr>
                          <w:rFonts w:ascii="Verdana" w:hAnsi="Verdana"/>
                          <w:b/>
                          <w:color w:val="1F497D" w:themeColor="text2"/>
                        </w:rPr>
                      </w:pPr>
                      <w:r w:rsidRPr="006F442E">
                        <w:rPr>
                          <w:rFonts w:ascii="Verdana" w:hAnsi="Verdana"/>
                          <w:b/>
                          <w:color w:val="1F497D" w:themeColor="text2"/>
                        </w:rPr>
                        <w:t>E</w:t>
                      </w:r>
                      <w:r>
                        <w:rPr>
                          <w:rFonts w:ascii="Verdana" w:hAnsi="Verdana"/>
                          <w:b/>
                          <w:color w:val="1F497D" w:themeColor="text2"/>
                          <w:vertAlign w:val="subscript"/>
                        </w:rPr>
                        <w:t>2</w:t>
                      </w:r>
                    </w:p>
                  </w:txbxContent>
                </v:textbox>
              </v:shape>
            </w:pict>
          </mc:Fallback>
        </mc:AlternateContent>
      </w:r>
      <w:r>
        <w:rPr>
          <w:rFonts w:ascii="Verdana" w:hAnsi="Verdana" w:cs="Andalus"/>
          <w:noProof/>
          <w:sz w:val="20"/>
          <w:szCs w:val="20"/>
          <w:u w:val="single"/>
          <w:lang w:eastAsia="es-AR"/>
        </w:rPr>
        <mc:AlternateContent>
          <mc:Choice Requires="wps">
            <w:drawing>
              <wp:anchor distT="0" distB="0" distL="114300" distR="114300" simplePos="0" relativeHeight="251675648" behindDoc="0" locked="0" layoutInCell="1" allowOverlap="1" wp14:anchorId="2B26E953" wp14:editId="0ED1EB06">
                <wp:simplePos x="0" y="0"/>
                <wp:positionH relativeFrom="column">
                  <wp:posOffset>3964770</wp:posOffset>
                </wp:positionH>
                <wp:positionV relativeFrom="paragraph">
                  <wp:posOffset>286670</wp:posOffset>
                </wp:positionV>
                <wp:extent cx="279400" cy="122555"/>
                <wp:effectExtent l="0" t="0" r="25400" b="10795"/>
                <wp:wrapNone/>
                <wp:docPr id="65" name="Rectángulo 65"/>
                <wp:cNvGraphicFramePr/>
                <a:graphic xmlns:a="http://schemas.openxmlformats.org/drawingml/2006/main">
                  <a:graphicData uri="http://schemas.microsoft.com/office/word/2010/wordprocessingShape">
                    <wps:wsp>
                      <wps:cNvSpPr/>
                      <wps:spPr>
                        <a:xfrm>
                          <a:off x="0" y="0"/>
                          <a:ext cx="279400" cy="1225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13B7BF2" id="Rectángulo 65" o:spid="_x0000_s1026" style="position:absolute;margin-left:312.2pt;margin-top:22.55pt;width:22pt;height:9.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" fillcolor="white [3212]" strokecolor="white [3212]" strokeweight="2pt"/>
            </w:pict>
          </mc:Fallback>
        </mc:AlternateContent>
      </w:r>
      <w:r>
        <w:rPr>
          <w:rFonts w:ascii="Verdana" w:hAnsi="Verdana" w:cs="Andalus"/>
          <w:noProof/>
          <w:sz w:val="20"/>
          <w:szCs w:val="20"/>
          <w:lang w:eastAsia="es-AR"/>
        </w:rPr>
        <mc:AlternateContent>
          <mc:Choice Requires="wps">
            <w:drawing>
              <wp:anchor distT="0" distB="0" distL="114300" distR="114300" simplePos="0" relativeHeight="251674624" behindDoc="0" locked="0" layoutInCell="1" allowOverlap="1" wp14:anchorId="239CF83C" wp14:editId="57EBD855">
                <wp:simplePos x="0" y="0"/>
                <wp:positionH relativeFrom="column">
                  <wp:posOffset>3343910</wp:posOffset>
                </wp:positionH>
                <wp:positionV relativeFrom="paragraph">
                  <wp:posOffset>776605</wp:posOffset>
                </wp:positionV>
                <wp:extent cx="46355" cy="283845"/>
                <wp:effectExtent l="52705" t="23495" r="44450" b="139700"/>
                <wp:wrapNone/>
                <wp:docPr id="64" name="Conector curvado 64"/>
                <wp:cNvGraphicFramePr/>
                <a:graphic xmlns:a="http://schemas.openxmlformats.org/drawingml/2006/main">
                  <a:graphicData uri="http://schemas.microsoft.com/office/word/2010/wordprocessingShape">
                    <wps:wsp>
                      <wps:cNvCnPr/>
                      <wps:spPr>
                        <a:xfrm rot="16740000" flipH="1" flipV="1">
                          <a:off x="0" y="0"/>
                          <a:ext cx="46355" cy="283845"/>
                        </a:xfrm>
                        <a:prstGeom prst="curvedConnector3">
                          <a:avLst>
                            <a:gd name="adj1" fmla="val 346103"/>
                          </a:avLst>
                        </a:prstGeom>
                        <a:ln w="19050">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67D2C37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64" o:spid="_x0000_s1026" type="#_x0000_t38" style="position:absolute;margin-left:263.3pt;margin-top:61.15pt;width:3.65pt;height:22.35pt;rotation:-81;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" adj="74758" strokecolor="#ffc000" strokeweight="1.5pt">
                <v:stroke startarrow="block" endarrow="block"/>
              </v:shape>
            </w:pict>
          </mc:Fallback>
        </mc:AlternateContent>
      </w:r>
      <w:r>
        <w:rPr>
          <w:rFonts w:ascii="Verdana" w:hAnsi="Verdana" w:cs="Andalus"/>
          <w:noProof/>
          <w:sz w:val="20"/>
          <w:szCs w:val="20"/>
          <w:lang w:eastAsia="es-AR"/>
        </w:rPr>
        <mc:AlternateContent>
          <mc:Choice Requires="wps">
            <w:drawing>
              <wp:anchor distT="0" distB="0" distL="114300" distR="114300" simplePos="0" relativeHeight="251673600" behindDoc="0" locked="0" layoutInCell="1" allowOverlap="1">
                <wp:simplePos x="0" y="0"/>
                <wp:positionH relativeFrom="column">
                  <wp:posOffset>1995805</wp:posOffset>
                </wp:positionH>
                <wp:positionV relativeFrom="paragraph">
                  <wp:posOffset>776605</wp:posOffset>
                </wp:positionV>
                <wp:extent cx="46355" cy="283845"/>
                <wp:effectExtent l="52705" t="23495" r="44450" b="139700"/>
                <wp:wrapNone/>
                <wp:docPr id="63" name="Conector curvado 63"/>
                <wp:cNvGraphicFramePr/>
                <a:graphic xmlns:a="http://schemas.openxmlformats.org/drawingml/2006/main">
                  <a:graphicData uri="http://schemas.microsoft.com/office/word/2010/wordprocessingShape">
                    <wps:wsp>
                      <wps:cNvCnPr/>
                      <wps:spPr>
                        <a:xfrm rot="16740000" flipH="1" flipV="1">
                          <a:off x="0" y="0"/>
                          <a:ext cx="46355" cy="283845"/>
                        </a:xfrm>
                        <a:prstGeom prst="curvedConnector3">
                          <a:avLst>
                            <a:gd name="adj1" fmla="val 346103"/>
                          </a:avLst>
                        </a:prstGeom>
                        <a:ln w="19050">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BCB24E9" id="Conector curvado 63" o:spid="_x0000_s1026" type="#_x0000_t38" style="position:absolute;margin-left:157.15pt;margin-top:61.15pt;width:3.65pt;height:22.35pt;rotation:-81;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" adj="74758" strokecolor="#ffc000" strokeweight="1.5pt">
                <v:stroke startarrow="block" endarrow="block"/>
              </v:shape>
            </w:pict>
          </mc:Fallback>
        </mc:AlternateContent>
      </w:r>
      <w:r>
        <w:rPr>
          <w:rFonts w:ascii="Verdana" w:hAnsi="Verdana" w:cs="Andalus"/>
          <w:noProof/>
          <w:sz w:val="20"/>
          <w:szCs w:val="20"/>
          <w:lang w:eastAsia="es-AR"/>
        </w:rPr>
        <mc:AlternateContent>
          <mc:Choice Requires="wps">
            <w:drawing>
              <wp:anchor distT="0" distB="0" distL="114300" distR="114300" simplePos="0" relativeHeight="251661312" behindDoc="0" locked="0" layoutInCell="1" allowOverlap="1">
                <wp:simplePos x="0" y="0"/>
                <wp:positionH relativeFrom="column">
                  <wp:posOffset>713740</wp:posOffset>
                </wp:positionH>
                <wp:positionV relativeFrom="paragraph">
                  <wp:posOffset>634365</wp:posOffset>
                </wp:positionV>
                <wp:extent cx="638175" cy="266700"/>
                <wp:effectExtent l="19050" t="0" r="28575" b="38100"/>
                <wp:wrapNone/>
                <wp:docPr id="9" name="Flecha doblada hacia arriba 9"/>
                <wp:cNvGraphicFramePr/>
                <a:graphic xmlns:a="http://schemas.openxmlformats.org/drawingml/2006/main">
                  <a:graphicData uri="http://schemas.microsoft.com/office/word/2010/wordprocessingShape">
                    <wps:wsp>
                      <wps:cNvSpPr/>
                      <wps:spPr>
                        <a:xfrm rot="10800000">
                          <a:off x="0" y="0"/>
                          <a:ext cx="638175" cy="266700"/>
                        </a:xfrm>
                        <a:prstGeom prst="bentUpArrow">
                          <a:avLst/>
                        </a:prstGeom>
                        <a:solidFill>
                          <a:srgbClr val="FFC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1101E7C" id="Flecha doblada hacia arriba 9" o:spid="_x0000_s1026" style="position:absolute;margin-left:56.2pt;margin-top:49.95pt;width:50.25pt;height:21pt;rotation:18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17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" path="m,200025r538163,l538163,66675r-33338,l571500,r66675,66675l604838,66675r,200025l,266700,,200025xe" fillcolor="#ffc000" strokecolor="black [3213]" strokeweight="1pt">
                <v:path arrowok="t" o:connecttype="custom" o:connectlocs="0,200025;538163,200025;538163,66675;504825,66675;571500,0;638175,66675;604838,66675;604838,266700;0,266700;0,200025" o:connectangles="0,0,0,0,0,0,0,0,0,0"/>
              </v:shape>
            </w:pict>
          </mc:Fallback>
        </mc:AlternateContent>
      </w:r>
      <w:r>
        <w:rPr>
          <w:rFonts w:ascii="Verdana" w:hAnsi="Verdana" w:cs="Andalus"/>
          <w:noProof/>
          <w:sz w:val="20"/>
          <w:szCs w:val="20"/>
          <w:lang w:eastAsia="es-AR"/>
        </w:rPr>
        <mc:AlternateContent>
          <mc:Choice Requires="wps">
            <w:drawing>
              <wp:anchor distT="0" distB="0" distL="114300" distR="114300" simplePos="0" relativeHeight="251660288" behindDoc="0" locked="0" layoutInCell="1" allowOverlap="1" wp14:anchorId="22D1285E" wp14:editId="4D065119">
                <wp:simplePos x="0" y="0"/>
                <wp:positionH relativeFrom="margin">
                  <wp:posOffset>229870</wp:posOffset>
                </wp:positionH>
                <wp:positionV relativeFrom="paragraph">
                  <wp:posOffset>901065</wp:posOffset>
                </wp:positionV>
                <wp:extent cx="866775" cy="37147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866775" cy="371475"/>
                        </a:xfrm>
                        <a:prstGeom prst="roundRect">
                          <a:avLst/>
                        </a:prstGeom>
                        <a:solidFill>
                          <a:srgbClr val="4F81BD">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2B24F5ED" id="Rectángulo redondeado 7" o:spid="_x0000_s1026" style="position:absolute;margin-left:18.1pt;margin-top:70.95pt;width:68.25pt;height:29.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" fillcolor="#4f81bd" strokecolor="#243f60 [1604]" strokeweight="2pt">
                <v:fill opacity="13107f"/>
                <w10:wrap anchorx="margin"/>
              </v:roundrect>
            </w:pict>
          </mc:Fallback>
        </mc:AlternateContent>
      </w:r>
      <w:r>
        <w:rPr>
          <w:rFonts w:ascii="Verdana" w:hAnsi="Verdana" w:cs="Andalus"/>
          <w:noProof/>
          <w:sz w:val="20"/>
          <w:szCs w:val="20"/>
          <w:u w:val="single"/>
          <w:lang w:eastAsia="es-AR"/>
        </w:rPr>
        <mc:AlternateContent>
          <mc:Choice Requires="wps">
            <w:drawing>
              <wp:anchor distT="0" distB="0" distL="114300" distR="114300" simplePos="0" relativeHeight="251670528" behindDoc="0" locked="0" layoutInCell="1" allowOverlap="1">
                <wp:simplePos x="0" y="0"/>
                <wp:positionH relativeFrom="column">
                  <wp:posOffset>3811905</wp:posOffset>
                </wp:positionH>
                <wp:positionV relativeFrom="paragraph">
                  <wp:posOffset>558165</wp:posOffset>
                </wp:positionV>
                <wp:extent cx="570865" cy="219075"/>
                <wp:effectExtent l="4445" t="0" r="24130" b="24130"/>
                <wp:wrapNone/>
                <wp:docPr id="59" name="Cinta perforada 59"/>
                <wp:cNvGraphicFramePr/>
                <a:graphic xmlns:a="http://schemas.openxmlformats.org/drawingml/2006/main">
                  <a:graphicData uri="http://schemas.microsoft.com/office/word/2010/wordprocessingShape">
                    <wps:wsp>
                      <wps:cNvSpPr/>
                      <wps:spPr>
                        <a:xfrm rot="16200000" flipH="1">
                          <a:off x="0" y="0"/>
                          <a:ext cx="570865" cy="219075"/>
                        </a:xfrm>
                        <a:prstGeom prst="flowChartPunchedTap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6BCCD31"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Cinta perforada 59" o:spid="_x0000_s1026" type="#_x0000_t122" style="position:absolute;margin-left:300.15pt;margin-top:43.95pt;width:44.95pt;height:17.25pt;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" fillcolor="white [3212]" strokecolor="black [3213]" strokeweight="2pt"/>
            </w:pict>
          </mc:Fallback>
        </mc:AlternateContent>
      </w:r>
      <w:r>
        <w:rPr>
          <w:rFonts w:ascii="Verdana" w:hAnsi="Verdana" w:cs="Andalus"/>
          <w:noProof/>
          <w:sz w:val="20"/>
          <w:szCs w:val="20"/>
          <w:u w:val="single"/>
          <w:lang w:eastAsia="es-AR"/>
        </w:rPr>
        <mc:AlternateContent>
          <mc:Choice Requires="wps">
            <w:drawing>
              <wp:anchor distT="0" distB="0" distL="114300" distR="114300" simplePos="0" relativeHeight="251672576" behindDoc="0" locked="0" layoutInCell="1" allowOverlap="1" wp14:anchorId="4B0167A8" wp14:editId="0FF27492">
                <wp:simplePos x="0" y="0"/>
                <wp:positionH relativeFrom="column">
                  <wp:posOffset>3959225</wp:posOffset>
                </wp:positionH>
                <wp:positionV relativeFrom="paragraph">
                  <wp:posOffset>951865</wp:posOffset>
                </wp:positionV>
                <wp:extent cx="279400" cy="122555"/>
                <wp:effectExtent l="0" t="0" r="25400" b="10795"/>
                <wp:wrapNone/>
                <wp:docPr id="61" name="Rectángulo 61"/>
                <wp:cNvGraphicFramePr/>
                <a:graphic xmlns:a="http://schemas.openxmlformats.org/drawingml/2006/main">
                  <a:graphicData uri="http://schemas.microsoft.com/office/word/2010/wordprocessingShape">
                    <wps:wsp>
                      <wps:cNvSpPr/>
                      <wps:spPr>
                        <a:xfrm>
                          <a:off x="0" y="0"/>
                          <a:ext cx="279400" cy="1225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5BF03CD" id="Rectángulo 61" o:spid="_x0000_s1026" style="position:absolute;margin-left:311.75pt;margin-top:74.95pt;width:22pt;height:9.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" fillcolor="white [3212]" strokecolor="white [3212]" strokeweight="2pt"/>
            </w:pict>
          </mc:Fallback>
        </mc:AlternateContent>
      </w:r>
      <w:r w:rsidRPr="006F442E">
        <w:rPr>
          <w:rFonts w:ascii="Verdana" w:hAnsi="Verdana" w:cs="Andalus"/>
          <w:noProof/>
          <w:sz w:val="20"/>
          <w:szCs w:val="20"/>
          <w:u w:val="single"/>
          <w:lang w:eastAsia="es-AR"/>
        </w:rPr>
        <mc:AlternateContent>
          <mc:Choice Requires="wps">
            <w:drawing>
              <wp:anchor distT="0" distB="0" distL="114300" distR="114300" simplePos="0" relativeHeight="251669504" behindDoc="0" locked="0" layoutInCell="1" allowOverlap="1" wp14:anchorId="18F3FCE3" wp14:editId="63395E8A">
                <wp:simplePos x="0" y="0"/>
                <wp:positionH relativeFrom="column">
                  <wp:posOffset>4118610</wp:posOffset>
                </wp:positionH>
                <wp:positionV relativeFrom="paragraph">
                  <wp:posOffset>635635</wp:posOffset>
                </wp:positionV>
                <wp:extent cx="638175" cy="266700"/>
                <wp:effectExtent l="0" t="0" r="47625" b="38100"/>
                <wp:wrapNone/>
                <wp:docPr id="10" name="Flecha doblada hacia arriba 10"/>
                <wp:cNvGraphicFramePr/>
                <a:graphic xmlns:a="http://schemas.openxmlformats.org/drawingml/2006/main">
                  <a:graphicData uri="http://schemas.microsoft.com/office/word/2010/wordprocessingShape">
                    <wps:wsp>
                      <wps:cNvSpPr/>
                      <wps:spPr>
                        <a:xfrm rot="10800000" flipH="1">
                          <a:off x="0" y="0"/>
                          <a:ext cx="638175" cy="266700"/>
                        </a:xfrm>
                        <a:prstGeom prst="bentUpArrow">
                          <a:avLst/>
                        </a:prstGeom>
                        <a:solidFill>
                          <a:srgbClr val="FFC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7F9EECA" id="Flecha doblada hacia arriba 10" o:spid="_x0000_s1026" style="position:absolute;margin-left:324.3pt;margin-top:50.05pt;width:50.25pt;height:21pt;rotation:18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17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" path="m,200025r538163,l538163,66675r-33338,l571500,r66675,66675l604838,66675r,200025l,266700,,200025xe" fillcolor="#ffc000" strokecolor="black [3213]" strokeweight="1pt">
                <v:path arrowok="t" o:connecttype="custom" o:connectlocs="0,200025;538163,200025;538163,66675;504825,66675;571500,0;638175,66675;604838,66675;604838,266700;0,266700;0,200025" o:connectangles="0,0,0,0,0,0,0,0,0,0"/>
              </v:shape>
            </w:pict>
          </mc:Fallback>
        </mc:AlternateContent>
      </w:r>
      <w:r w:rsidRPr="006F442E">
        <w:rPr>
          <w:rFonts w:ascii="Verdana" w:hAnsi="Verdana" w:cs="Andalus"/>
          <w:noProof/>
          <w:sz w:val="20"/>
          <w:szCs w:val="20"/>
          <w:u w:val="single"/>
          <w:lang w:eastAsia="es-AR"/>
        </w:rPr>
        <mc:AlternateContent>
          <mc:Choice Requires="wps">
            <w:drawing>
              <wp:anchor distT="0" distB="0" distL="114300" distR="114300" simplePos="0" relativeHeight="251668480" behindDoc="0" locked="0" layoutInCell="1" allowOverlap="1" wp14:anchorId="3486A5B8" wp14:editId="2C905DE9">
                <wp:simplePos x="0" y="0"/>
                <wp:positionH relativeFrom="margin">
                  <wp:posOffset>4404360</wp:posOffset>
                </wp:positionH>
                <wp:positionV relativeFrom="paragraph">
                  <wp:posOffset>902335</wp:posOffset>
                </wp:positionV>
                <wp:extent cx="866775" cy="371475"/>
                <wp:effectExtent l="0" t="0" r="28575" b="28575"/>
                <wp:wrapNone/>
                <wp:docPr id="38" name="Rectángulo redondeado 38"/>
                <wp:cNvGraphicFramePr/>
                <a:graphic xmlns:a="http://schemas.openxmlformats.org/drawingml/2006/main">
                  <a:graphicData uri="http://schemas.microsoft.com/office/word/2010/wordprocessingShape">
                    <wps:wsp>
                      <wps:cNvSpPr/>
                      <wps:spPr>
                        <a:xfrm>
                          <a:off x="0" y="0"/>
                          <a:ext cx="866775" cy="371475"/>
                        </a:xfrm>
                        <a:prstGeom prst="roundRect">
                          <a:avLst/>
                        </a:prstGeom>
                        <a:solidFill>
                          <a:srgbClr val="4F81BD">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1A771C21" id="Rectángulo redondeado 38" o:spid="_x0000_s1026" style="position:absolute;margin-left:346.8pt;margin-top:71.05pt;width:68.25pt;height:29.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" fillcolor="#4f81bd" strokecolor="#243f60 [1604]" strokeweight="2pt">
                <v:fill opacity="13107f"/>
                <w10:wrap anchorx="margin"/>
              </v:roundrect>
            </w:pict>
          </mc:Fallback>
        </mc:AlternateContent>
      </w:r>
      <w:r w:rsidRPr="006F442E">
        <w:rPr>
          <w:rFonts w:ascii="Verdana" w:hAnsi="Verdana" w:cs="Andalus"/>
          <w:noProof/>
          <w:sz w:val="20"/>
          <w:szCs w:val="20"/>
          <w:u w:val="single"/>
          <w:lang w:eastAsia="es-AR"/>
        </w:rPr>
        <mc:AlternateContent>
          <mc:Choice Requires="wps">
            <w:drawing>
              <wp:anchor distT="0" distB="0" distL="114300" distR="114300" simplePos="0" relativeHeight="251667456" behindDoc="0" locked="0" layoutInCell="1" allowOverlap="1" wp14:anchorId="18F3FCE3" wp14:editId="63395E8A">
                <wp:simplePos x="0" y="0"/>
                <wp:positionH relativeFrom="column">
                  <wp:posOffset>2651760</wp:posOffset>
                </wp:positionH>
                <wp:positionV relativeFrom="paragraph">
                  <wp:posOffset>632460</wp:posOffset>
                </wp:positionV>
                <wp:extent cx="638175" cy="266700"/>
                <wp:effectExtent l="0" t="0" r="47625" b="38100"/>
                <wp:wrapNone/>
                <wp:docPr id="33" name="Flecha doblada hacia arriba 33"/>
                <wp:cNvGraphicFramePr/>
                <a:graphic xmlns:a="http://schemas.openxmlformats.org/drawingml/2006/main">
                  <a:graphicData uri="http://schemas.microsoft.com/office/word/2010/wordprocessingShape">
                    <wps:wsp>
                      <wps:cNvSpPr/>
                      <wps:spPr>
                        <a:xfrm rot="10800000" flipH="1">
                          <a:off x="0" y="0"/>
                          <a:ext cx="638175" cy="266700"/>
                        </a:xfrm>
                        <a:prstGeom prst="bentUpArrow">
                          <a:avLst/>
                        </a:prstGeom>
                        <a:solidFill>
                          <a:srgbClr val="FFC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3FEB6AF" id="Flecha doblada hacia arriba 33" o:spid="_x0000_s1026" style="position:absolute;margin-left:208.8pt;margin-top:49.8pt;width:50.25pt;height:21pt;rotation:18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17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" path="m,200025r538163,l538163,66675r-33338,l571500,r66675,66675l604838,66675r,200025l,266700,,200025xe" fillcolor="#ffc000" strokecolor="black [3213]" strokeweight="1pt">
                <v:path arrowok="t" o:connecttype="custom" o:connectlocs="0,200025;538163,200025;538163,66675;504825,66675;571500,0;638175,66675;604838,66675;604838,266700;0,266700;0,200025" o:connectangles="0,0,0,0,0,0,0,0,0,0"/>
              </v:shape>
            </w:pict>
          </mc:Fallback>
        </mc:AlternateContent>
      </w:r>
      <w:r w:rsidRPr="006F442E">
        <w:rPr>
          <w:rFonts w:ascii="Verdana" w:hAnsi="Verdana" w:cs="Andalus"/>
          <w:noProof/>
          <w:sz w:val="20"/>
          <w:szCs w:val="20"/>
          <w:u w:val="single"/>
          <w:lang w:eastAsia="es-AR"/>
        </w:rPr>
        <mc:AlternateContent>
          <mc:Choice Requires="wps">
            <w:drawing>
              <wp:anchor distT="0" distB="0" distL="114300" distR="114300" simplePos="0" relativeHeight="251666432" behindDoc="0" locked="0" layoutInCell="1" allowOverlap="1" wp14:anchorId="03BC8BF4" wp14:editId="7351B8A0">
                <wp:simplePos x="0" y="0"/>
                <wp:positionH relativeFrom="column">
                  <wp:posOffset>3424555</wp:posOffset>
                </wp:positionH>
                <wp:positionV relativeFrom="paragraph">
                  <wp:posOffset>632460</wp:posOffset>
                </wp:positionV>
                <wp:extent cx="638175" cy="266700"/>
                <wp:effectExtent l="19050" t="0" r="28575" b="38100"/>
                <wp:wrapNone/>
                <wp:docPr id="31" name="Flecha doblada hacia arriba 31"/>
                <wp:cNvGraphicFramePr/>
                <a:graphic xmlns:a="http://schemas.openxmlformats.org/drawingml/2006/main">
                  <a:graphicData uri="http://schemas.microsoft.com/office/word/2010/wordprocessingShape">
                    <wps:wsp>
                      <wps:cNvSpPr/>
                      <wps:spPr>
                        <a:xfrm rot="10800000">
                          <a:off x="0" y="0"/>
                          <a:ext cx="638175" cy="266700"/>
                        </a:xfrm>
                        <a:prstGeom prst="bentUpArrow">
                          <a:avLst/>
                        </a:prstGeom>
                        <a:solidFill>
                          <a:srgbClr val="FFC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CC34F33" id="Flecha doblada hacia arriba 31" o:spid="_x0000_s1026" style="position:absolute;margin-left:269.65pt;margin-top:49.8pt;width:50.25pt;height:21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17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" path="m,200025r538163,l538163,66675r-33338,l571500,r66675,66675l604838,66675r,200025l,266700,,200025xe" fillcolor="#ffc000" strokecolor="black [3213]" strokeweight="1pt">
                <v:path arrowok="t" o:connecttype="custom" o:connectlocs="0,200025;538163,200025;538163,66675;504825,66675;571500,0;638175,66675;604838,66675;604838,266700;0,266700;0,200025" o:connectangles="0,0,0,0,0,0,0,0,0,0"/>
              </v:shape>
            </w:pict>
          </mc:Fallback>
        </mc:AlternateContent>
      </w:r>
      <w:r w:rsidRPr="006F442E">
        <w:rPr>
          <w:rFonts w:ascii="Verdana" w:hAnsi="Verdana" w:cs="Andalus"/>
          <w:noProof/>
          <w:sz w:val="20"/>
          <w:szCs w:val="20"/>
          <w:u w:val="single"/>
          <w:lang w:eastAsia="es-AR"/>
        </w:rPr>
        <mc:AlternateContent>
          <mc:Choice Requires="wps">
            <w:drawing>
              <wp:anchor distT="0" distB="0" distL="114300" distR="114300" simplePos="0" relativeHeight="251665408" behindDoc="0" locked="0" layoutInCell="1" allowOverlap="1" wp14:anchorId="3486A5B8" wp14:editId="2C905DE9">
                <wp:simplePos x="0" y="0"/>
                <wp:positionH relativeFrom="margin">
                  <wp:posOffset>2937510</wp:posOffset>
                </wp:positionH>
                <wp:positionV relativeFrom="paragraph">
                  <wp:posOffset>899160</wp:posOffset>
                </wp:positionV>
                <wp:extent cx="866775" cy="371475"/>
                <wp:effectExtent l="0" t="0" r="28575" b="28575"/>
                <wp:wrapNone/>
                <wp:docPr id="30" name="Rectángulo redondeado 30"/>
                <wp:cNvGraphicFramePr/>
                <a:graphic xmlns:a="http://schemas.openxmlformats.org/drawingml/2006/main">
                  <a:graphicData uri="http://schemas.microsoft.com/office/word/2010/wordprocessingShape">
                    <wps:wsp>
                      <wps:cNvSpPr/>
                      <wps:spPr>
                        <a:xfrm>
                          <a:off x="0" y="0"/>
                          <a:ext cx="866775" cy="371475"/>
                        </a:xfrm>
                        <a:prstGeom prst="roundRect">
                          <a:avLst/>
                        </a:prstGeom>
                        <a:solidFill>
                          <a:srgbClr val="4F81BD">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1A9C6082" id="Rectángulo redondeado 30" o:spid="_x0000_s1026" style="position:absolute;margin-left:231.3pt;margin-top:70.8pt;width:68.25pt;height:29.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" fillcolor="#4f81bd" strokecolor="#243f60 [1604]" strokeweight="2pt">
                <v:fill opacity="13107f"/>
                <w10:wrap anchorx="margin"/>
              </v:roundrect>
            </w:pict>
          </mc:Fallback>
        </mc:AlternateContent>
      </w:r>
      <w:r w:rsidRPr="007679AE">
        <w:rPr>
          <w:rFonts w:ascii="Verdana" w:hAnsi="Verdana" w:cs="Andalus"/>
          <w:noProof/>
          <w:sz w:val="20"/>
          <w:szCs w:val="20"/>
          <w:u w:val="single"/>
          <w:lang w:eastAsia="es-AR"/>
        </w:rPr>
        <mc:AlternateContent>
          <mc:Choice Requires="wps">
            <w:drawing>
              <wp:anchor distT="0" distB="0" distL="114300" distR="114300" simplePos="0" relativeHeight="251662336" behindDoc="0" locked="0" layoutInCell="1" allowOverlap="1" wp14:anchorId="3486A5B8" wp14:editId="2C905DE9">
                <wp:simplePos x="0" y="0"/>
                <wp:positionH relativeFrom="margin">
                  <wp:posOffset>1593215</wp:posOffset>
                </wp:positionH>
                <wp:positionV relativeFrom="paragraph">
                  <wp:posOffset>898525</wp:posOffset>
                </wp:positionV>
                <wp:extent cx="866775" cy="371475"/>
                <wp:effectExtent l="0" t="0" r="28575" b="28575"/>
                <wp:wrapNone/>
                <wp:docPr id="11" name="Rectángulo redondeado 11"/>
                <wp:cNvGraphicFramePr/>
                <a:graphic xmlns:a="http://schemas.openxmlformats.org/drawingml/2006/main">
                  <a:graphicData uri="http://schemas.microsoft.com/office/word/2010/wordprocessingShape">
                    <wps:wsp>
                      <wps:cNvSpPr/>
                      <wps:spPr>
                        <a:xfrm>
                          <a:off x="0" y="0"/>
                          <a:ext cx="866775" cy="371475"/>
                        </a:xfrm>
                        <a:prstGeom prst="roundRect">
                          <a:avLst/>
                        </a:prstGeom>
                        <a:solidFill>
                          <a:srgbClr val="4F81BD">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523732E6" id="Rectángulo redondeado 11" o:spid="_x0000_s1026" style="position:absolute;margin-left:125.45pt;margin-top:70.75pt;width:68.25pt;height:29.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" fillcolor="#4f81bd" strokecolor="#243f60 [1604]" strokeweight="2pt">
                <v:fill opacity="13107f"/>
                <w10:wrap anchorx="margin"/>
              </v:roundrect>
            </w:pict>
          </mc:Fallback>
        </mc:AlternateContent>
      </w:r>
      <w:r w:rsidRPr="007679AE">
        <w:rPr>
          <w:rFonts w:ascii="Verdana" w:hAnsi="Verdana" w:cs="Andalus"/>
          <w:noProof/>
          <w:sz w:val="20"/>
          <w:szCs w:val="20"/>
          <w:u w:val="single"/>
          <w:lang w:eastAsia="es-AR"/>
        </w:rPr>
        <mc:AlternateContent>
          <mc:Choice Requires="wps">
            <w:drawing>
              <wp:anchor distT="0" distB="0" distL="114300" distR="114300" simplePos="0" relativeHeight="251663360" behindDoc="0" locked="0" layoutInCell="1" allowOverlap="1" wp14:anchorId="03BC8BF4" wp14:editId="7351B8A0">
                <wp:simplePos x="0" y="0"/>
                <wp:positionH relativeFrom="column">
                  <wp:posOffset>2080260</wp:posOffset>
                </wp:positionH>
                <wp:positionV relativeFrom="paragraph">
                  <wp:posOffset>631825</wp:posOffset>
                </wp:positionV>
                <wp:extent cx="638175" cy="266700"/>
                <wp:effectExtent l="19050" t="0" r="28575" b="38100"/>
                <wp:wrapNone/>
                <wp:docPr id="28" name="Flecha doblada hacia arriba 28"/>
                <wp:cNvGraphicFramePr/>
                <a:graphic xmlns:a="http://schemas.openxmlformats.org/drawingml/2006/main">
                  <a:graphicData uri="http://schemas.microsoft.com/office/word/2010/wordprocessingShape">
                    <wps:wsp>
                      <wps:cNvSpPr/>
                      <wps:spPr>
                        <a:xfrm rot="10800000">
                          <a:off x="0" y="0"/>
                          <a:ext cx="638175" cy="266700"/>
                        </a:xfrm>
                        <a:prstGeom prst="bentUpArrow">
                          <a:avLst/>
                        </a:prstGeom>
                        <a:solidFill>
                          <a:srgbClr val="FFC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2A92C7E" id="Flecha doblada hacia arriba 28" o:spid="_x0000_s1026" style="position:absolute;margin-left:163.8pt;margin-top:49.75pt;width:50.25pt;height:21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17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" path="m,200025r538163,l538163,66675r-33338,l571500,r66675,66675l604838,66675r,200025l,266700,,200025xe" fillcolor="#ffc000" strokecolor="black [3213]" strokeweight="1pt">
                <v:path arrowok="t" o:connecttype="custom" o:connectlocs="0,200025;538163,200025;538163,66675;504825,66675;571500,0;638175,66675;604838,66675;604838,266700;0,266700;0,200025" o:connectangles="0,0,0,0,0,0,0,0,0,0"/>
              </v:shape>
            </w:pict>
          </mc:Fallback>
        </mc:AlternateContent>
      </w:r>
      <w:r w:rsidRPr="007679AE">
        <w:rPr>
          <w:rFonts w:ascii="Verdana" w:hAnsi="Verdana" w:cs="Andalus"/>
          <w:noProof/>
          <w:sz w:val="20"/>
          <w:szCs w:val="20"/>
          <w:u w:val="single"/>
          <w:lang w:eastAsia="es-AR"/>
        </w:rPr>
        <mc:AlternateContent>
          <mc:Choice Requires="wps">
            <w:drawing>
              <wp:anchor distT="0" distB="0" distL="114300" distR="114300" simplePos="0" relativeHeight="251664384" behindDoc="0" locked="0" layoutInCell="1" allowOverlap="1" wp14:anchorId="18F3FCE3" wp14:editId="63395E8A">
                <wp:simplePos x="0" y="0"/>
                <wp:positionH relativeFrom="column">
                  <wp:posOffset>1307465</wp:posOffset>
                </wp:positionH>
                <wp:positionV relativeFrom="paragraph">
                  <wp:posOffset>632318</wp:posOffset>
                </wp:positionV>
                <wp:extent cx="638175" cy="266700"/>
                <wp:effectExtent l="0" t="0" r="47625" b="38100"/>
                <wp:wrapNone/>
                <wp:docPr id="29" name="Flecha doblada hacia arriba 29"/>
                <wp:cNvGraphicFramePr/>
                <a:graphic xmlns:a="http://schemas.openxmlformats.org/drawingml/2006/main">
                  <a:graphicData uri="http://schemas.microsoft.com/office/word/2010/wordprocessingShape">
                    <wps:wsp>
                      <wps:cNvSpPr/>
                      <wps:spPr>
                        <a:xfrm rot="10800000" flipH="1">
                          <a:off x="0" y="0"/>
                          <a:ext cx="638175" cy="266700"/>
                        </a:xfrm>
                        <a:prstGeom prst="bentUpArrow">
                          <a:avLst/>
                        </a:prstGeom>
                        <a:solidFill>
                          <a:srgbClr val="FFC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AF77624" id="Flecha doblada hacia arriba 29" o:spid="_x0000_s1026" style="position:absolute;margin-left:102.95pt;margin-top:49.8pt;width:50.25pt;height:21pt;rotation:18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17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" path="m,200025r538163,l538163,66675r-33338,l571500,r66675,66675l604838,66675r,200025l,266700,,200025xe" fillcolor="#ffc000" strokecolor="black [3213]" strokeweight="1pt">
                <v:path arrowok="t" o:connecttype="custom" o:connectlocs="0,200025;538163,200025;538163,66675;504825,66675;571500,0;638175,66675;604838,66675;604838,266700;0,266700;0,200025" o:connectangles="0,0,0,0,0,0,0,0,0,0"/>
              </v:shape>
            </w:pict>
          </mc:Fallback>
        </mc:AlternateContent>
      </w:r>
      <w:r>
        <w:rPr>
          <w:rFonts w:ascii="Verdana" w:hAnsi="Verdana" w:cs="Andalus"/>
          <w:noProof/>
          <w:sz w:val="20"/>
          <w:szCs w:val="20"/>
          <w:u w:val="single"/>
          <w:lang w:eastAsia="es-AR"/>
        </w:rPr>
        <mc:AlternateContent>
          <mc:Choice Requires="wps">
            <w:drawing>
              <wp:anchor distT="0" distB="0" distL="114300" distR="114300" simplePos="0" relativeHeight="251671552" behindDoc="0" locked="0" layoutInCell="1" allowOverlap="1">
                <wp:simplePos x="0" y="0"/>
                <wp:positionH relativeFrom="column">
                  <wp:posOffset>3683000</wp:posOffset>
                </wp:positionH>
                <wp:positionV relativeFrom="paragraph">
                  <wp:posOffset>759299</wp:posOffset>
                </wp:positionV>
                <wp:extent cx="279400" cy="122555"/>
                <wp:effectExtent l="0" t="0" r="25400" b="10795"/>
                <wp:wrapNone/>
                <wp:docPr id="60" name="Rectángulo 60"/>
                <wp:cNvGraphicFramePr/>
                <a:graphic xmlns:a="http://schemas.openxmlformats.org/drawingml/2006/main">
                  <a:graphicData uri="http://schemas.microsoft.com/office/word/2010/wordprocessingShape">
                    <wps:wsp>
                      <wps:cNvSpPr/>
                      <wps:spPr>
                        <a:xfrm>
                          <a:off x="0" y="0"/>
                          <a:ext cx="279400" cy="1225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0BA4BA70" id="Rectángulo 60" o:spid="_x0000_s1026" style="position:absolute;margin-left:290pt;margin-top:59.8pt;width:22pt;height:9.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" fillcolor="white [3212]" strokecolor="white [3212]" strokeweight="2pt"/>
            </w:pict>
          </mc:Fallback>
        </mc:AlternateContent>
      </w:r>
      <w:r w:rsidR="007679AE">
        <w:rPr>
          <w:rFonts w:ascii="Verdana" w:hAnsi="Verdana" w:cs="Andalus"/>
          <w:sz w:val="20"/>
          <w:szCs w:val="20"/>
          <w:u w:val="single"/>
        </w:rPr>
        <w:br w:type="page"/>
      </w:r>
    </w:p>
    <w:p w:rsidR="00992C59" w:rsidRPr="008970B3" w:rsidRDefault="007308E3" w:rsidP="008970B3">
      <w:pPr>
        <w:jc w:val="both"/>
        <w:rPr>
          <w:rFonts w:ascii="Verdana" w:hAnsi="Verdana" w:cs="Andalus"/>
          <w:b/>
          <w:sz w:val="20"/>
          <w:szCs w:val="20"/>
          <w:u w:val="single"/>
        </w:rPr>
      </w:pPr>
      <w:r w:rsidRPr="008970B3">
        <w:rPr>
          <w:rFonts w:ascii="Verdana" w:hAnsi="Verdana" w:cs="Andalus"/>
          <w:b/>
          <w:sz w:val="20"/>
          <w:szCs w:val="20"/>
          <w:u w:val="single"/>
        </w:rPr>
        <w:lastRenderedPageBreak/>
        <w:t>1.3.</w:t>
      </w:r>
      <w:r w:rsidR="0017793F" w:rsidRPr="008970B3">
        <w:rPr>
          <w:rFonts w:ascii="Verdana" w:hAnsi="Verdana" w:cs="Andalus"/>
          <w:b/>
          <w:sz w:val="20"/>
          <w:szCs w:val="20"/>
          <w:u w:val="single"/>
        </w:rPr>
        <w:t xml:space="preserve"> </w:t>
      </w:r>
      <w:proofErr w:type="spellStart"/>
      <w:r w:rsidR="00992C59" w:rsidRPr="008970B3">
        <w:rPr>
          <w:rFonts w:ascii="Verdana" w:hAnsi="Verdana" w:cs="Andalus"/>
          <w:b/>
          <w:sz w:val="20"/>
          <w:szCs w:val="20"/>
          <w:u w:val="single"/>
        </w:rPr>
        <w:t>Sensado</w:t>
      </w:r>
      <w:proofErr w:type="spellEnd"/>
      <w:r w:rsidR="00992C59" w:rsidRPr="008970B3">
        <w:rPr>
          <w:rFonts w:ascii="Verdana" w:hAnsi="Verdana" w:cs="Andalus"/>
          <w:b/>
          <w:sz w:val="20"/>
          <w:szCs w:val="20"/>
          <w:u w:val="single"/>
        </w:rPr>
        <w:t xml:space="preserve"> de </w:t>
      </w:r>
      <w:proofErr w:type="spellStart"/>
      <w:r w:rsidR="0004667C" w:rsidRPr="008970B3">
        <w:rPr>
          <w:rFonts w:ascii="Verdana" w:hAnsi="Verdana" w:cs="Andalus"/>
          <w:b/>
          <w:sz w:val="20"/>
          <w:szCs w:val="20"/>
          <w:u w:val="single"/>
        </w:rPr>
        <w:t>rolido</w:t>
      </w:r>
      <w:proofErr w:type="spellEnd"/>
      <w:r w:rsidR="0004667C" w:rsidRPr="008970B3">
        <w:rPr>
          <w:rFonts w:ascii="Verdana" w:hAnsi="Verdana" w:cs="Andalus"/>
          <w:b/>
          <w:sz w:val="20"/>
          <w:szCs w:val="20"/>
          <w:u w:val="single"/>
        </w:rPr>
        <w:t>,</w:t>
      </w:r>
      <w:r w:rsidR="00447EC1" w:rsidRPr="008970B3">
        <w:rPr>
          <w:rFonts w:ascii="Verdana" w:hAnsi="Verdana" w:cs="Andalus"/>
          <w:b/>
          <w:sz w:val="20"/>
          <w:szCs w:val="20"/>
          <w:u w:val="single"/>
        </w:rPr>
        <w:t xml:space="preserve"> cabece</w:t>
      </w:r>
      <w:r w:rsidR="0004667C" w:rsidRPr="008970B3">
        <w:rPr>
          <w:rFonts w:ascii="Verdana" w:hAnsi="Verdana" w:cs="Andalus"/>
          <w:b/>
          <w:sz w:val="20"/>
          <w:szCs w:val="20"/>
          <w:u w:val="single"/>
        </w:rPr>
        <w:t>o y orientación</w:t>
      </w:r>
    </w:p>
    <w:p w:rsidR="00992C59" w:rsidRDefault="00992C59" w:rsidP="00357B1B">
      <w:pPr>
        <w:tabs>
          <w:tab w:val="left" w:pos="284"/>
        </w:tabs>
        <w:jc w:val="both"/>
        <w:rPr>
          <w:rFonts w:ascii="Verdana" w:hAnsi="Verdana" w:cs="Andalus"/>
          <w:sz w:val="20"/>
          <w:szCs w:val="20"/>
        </w:rPr>
      </w:pPr>
    </w:p>
    <w:p w:rsidR="00BA5501" w:rsidRDefault="00E23575" w:rsidP="00357B1B">
      <w:pPr>
        <w:tabs>
          <w:tab w:val="left" w:pos="284"/>
        </w:tabs>
        <w:jc w:val="both"/>
        <w:rPr>
          <w:rFonts w:ascii="Verdana" w:hAnsi="Verdana" w:cs="Andalus"/>
          <w:sz w:val="20"/>
          <w:szCs w:val="20"/>
        </w:rPr>
      </w:pPr>
      <w:r>
        <w:rPr>
          <w:rFonts w:ascii="Verdana" w:hAnsi="Verdana" w:cs="Andalus"/>
          <w:sz w:val="20"/>
          <w:szCs w:val="20"/>
        </w:rPr>
        <w:t xml:space="preserve">La placa FRDM K64F posee un sensor acelerómetro y magnetómetro, el </w:t>
      </w:r>
      <w:r w:rsidRPr="00E23575">
        <w:rPr>
          <w:rFonts w:ascii="Verdana" w:hAnsi="Verdana" w:cs="Andalus"/>
          <w:sz w:val="20"/>
          <w:szCs w:val="20"/>
        </w:rPr>
        <w:t>FXOS8700CQ</w:t>
      </w:r>
      <w:r>
        <w:rPr>
          <w:rFonts w:ascii="Verdana" w:hAnsi="Verdana" w:cs="Andalus"/>
          <w:sz w:val="20"/>
          <w:szCs w:val="20"/>
        </w:rPr>
        <w:t xml:space="preserve">, al cual </w:t>
      </w:r>
      <w:r w:rsidR="007308E3">
        <w:rPr>
          <w:rFonts w:ascii="Verdana" w:hAnsi="Verdana" w:cs="Andalus"/>
          <w:sz w:val="20"/>
          <w:szCs w:val="20"/>
        </w:rPr>
        <w:t>la</w:t>
      </w:r>
      <w:r>
        <w:rPr>
          <w:rFonts w:ascii="Verdana" w:hAnsi="Verdana" w:cs="Andalus"/>
          <w:sz w:val="20"/>
          <w:szCs w:val="20"/>
        </w:rPr>
        <w:t xml:space="preserve"> </w:t>
      </w:r>
      <w:proofErr w:type="spellStart"/>
      <w:r>
        <w:rPr>
          <w:rFonts w:ascii="Verdana" w:hAnsi="Verdana" w:cs="Andalus"/>
          <w:sz w:val="20"/>
          <w:szCs w:val="20"/>
        </w:rPr>
        <w:t>Kinetis</w:t>
      </w:r>
      <w:proofErr w:type="spellEnd"/>
      <w:r>
        <w:rPr>
          <w:rFonts w:ascii="Verdana" w:hAnsi="Verdana" w:cs="Andalus"/>
          <w:sz w:val="20"/>
          <w:szCs w:val="20"/>
        </w:rPr>
        <w:t xml:space="preserve"> se comunica</w:t>
      </w:r>
      <w:r w:rsidR="00992C59">
        <w:rPr>
          <w:rFonts w:ascii="Verdana" w:hAnsi="Verdana" w:cs="Andalus"/>
          <w:sz w:val="20"/>
          <w:szCs w:val="20"/>
        </w:rPr>
        <w:t xml:space="preserve"> mediante I2C</w:t>
      </w:r>
      <w:r>
        <w:rPr>
          <w:rFonts w:ascii="Verdana" w:hAnsi="Verdana" w:cs="Andalus"/>
          <w:sz w:val="20"/>
          <w:szCs w:val="20"/>
        </w:rPr>
        <w:t>.</w:t>
      </w:r>
    </w:p>
    <w:p w:rsidR="00BA5501" w:rsidRDefault="00BA5501" w:rsidP="00357B1B">
      <w:pPr>
        <w:tabs>
          <w:tab w:val="left" w:pos="284"/>
        </w:tabs>
        <w:jc w:val="both"/>
        <w:rPr>
          <w:rFonts w:ascii="Verdana" w:hAnsi="Verdana" w:cs="Andalus"/>
          <w:sz w:val="20"/>
          <w:szCs w:val="20"/>
        </w:rPr>
      </w:pPr>
    </w:p>
    <w:p w:rsidR="00A3455E" w:rsidRPr="00A3455E" w:rsidRDefault="00992C59" w:rsidP="00357B1B">
      <w:pPr>
        <w:tabs>
          <w:tab w:val="left" w:pos="284"/>
        </w:tabs>
        <w:jc w:val="both"/>
        <w:rPr>
          <w:rFonts w:ascii="Verdana" w:hAnsi="Verdana" w:cs="Andalus"/>
          <w:sz w:val="20"/>
          <w:szCs w:val="20"/>
        </w:rPr>
      </w:pPr>
      <w:r>
        <w:rPr>
          <w:rFonts w:ascii="Verdana" w:hAnsi="Verdana" w:cs="Andalus"/>
          <w:sz w:val="20"/>
          <w:szCs w:val="20"/>
        </w:rPr>
        <w:t xml:space="preserve">Tras ser configurado, el </w:t>
      </w:r>
      <w:r w:rsidR="00BA5501">
        <w:rPr>
          <w:rFonts w:ascii="Verdana" w:hAnsi="Verdana" w:cs="Andalus"/>
          <w:sz w:val="20"/>
          <w:szCs w:val="20"/>
        </w:rPr>
        <w:t>acelerómetro b</w:t>
      </w:r>
      <w:r>
        <w:rPr>
          <w:rFonts w:ascii="Verdana" w:hAnsi="Verdana" w:cs="Andalus"/>
          <w:sz w:val="20"/>
          <w:szCs w:val="20"/>
        </w:rPr>
        <w:t xml:space="preserve">rinda información </w:t>
      </w:r>
      <w:r w:rsidR="00447EC1">
        <w:rPr>
          <w:rFonts w:ascii="Verdana" w:hAnsi="Verdana" w:cs="Andalus"/>
          <w:sz w:val="20"/>
          <w:szCs w:val="20"/>
        </w:rPr>
        <w:t>de</w:t>
      </w:r>
      <w:r>
        <w:rPr>
          <w:rFonts w:ascii="Verdana" w:hAnsi="Verdana" w:cs="Andalus"/>
          <w:sz w:val="20"/>
          <w:szCs w:val="20"/>
        </w:rPr>
        <w:t xml:space="preserve"> la aceleración producida </w:t>
      </w:r>
      <w:r w:rsidR="00447EC1">
        <w:rPr>
          <w:rFonts w:ascii="Verdana" w:hAnsi="Verdana" w:cs="Andalus"/>
          <w:sz w:val="20"/>
          <w:szCs w:val="20"/>
        </w:rPr>
        <w:t>en cada uno de los 3</w:t>
      </w:r>
      <w:r>
        <w:rPr>
          <w:rFonts w:ascii="Verdana" w:hAnsi="Verdana" w:cs="Andalus"/>
          <w:sz w:val="20"/>
          <w:szCs w:val="20"/>
        </w:rPr>
        <w:t xml:space="preserve"> ejes</w:t>
      </w:r>
      <w:r w:rsidR="0045280B">
        <w:rPr>
          <w:rFonts w:ascii="Verdana" w:hAnsi="Verdana" w:cs="Andalus"/>
          <w:sz w:val="20"/>
          <w:szCs w:val="20"/>
        </w:rPr>
        <w:t>, que</w:t>
      </w:r>
      <w:r w:rsidR="00BC6639">
        <w:rPr>
          <w:rFonts w:ascii="Verdana" w:hAnsi="Verdana" w:cs="Andalus"/>
          <w:sz w:val="20"/>
          <w:szCs w:val="20"/>
        </w:rPr>
        <w:t xml:space="preserve"> debe ser procesada para obtener </w:t>
      </w:r>
      <w:r w:rsidR="00C8128C">
        <w:rPr>
          <w:rFonts w:ascii="Verdana" w:hAnsi="Verdana" w:cs="Andalus"/>
          <w:sz w:val="20"/>
          <w:szCs w:val="20"/>
        </w:rPr>
        <w:t xml:space="preserve">el </w:t>
      </w:r>
      <w:proofErr w:type="spellStart"/>
      <w:r w:rsidR="00C8128C" w:rsidRPr="00714F99">
        <w:rPr>
          <w:rFonts w:ascii="Verdana" w:hAnsi="Verdana" w:cs="Andalus"/>
          <w:b/>
          <w:sz w:val="20"/>
          <w:szCs w:val="20"/>
        </w:rPr>
        <w:t>rolido</w:t>
      </w:r>
      <w:proofErr w:type="spellEnd"/>
      <w:r w:rsidR="00C8128C">
        <w:rPr>
          <w:rFonts w:ascii="Verdana" w:hAnsi="Verdana" w:cs="Andalus"/>
          <w:sz w:val="20"/>
          <w:szCs w:val="20"/>
        </w:rPr>
        <w:t xml:space="preserve"> </w:t>
      </w:r>
      <w:r w:rsidR="00BC6639">
        <w:rPr>
          <w:rFonts w:ascii="Verdana" w:hAnsi="Verdana" w:cs="Andalus"/>
          <w:sz w:val="20"/>
          <w:szCs w:val="20"/>
        </w:rPr>
        <w:t xml:space="preserve">y </w:t>
      </w:r>
      <w:r w:rsidR="00BC6639" w:rsidRPr="00714F99">
        <w:rPr>
          <w:rFonts w:ascii="Verdana" w:hAnsi="Verdana" w:cs="Andalus"/>
          <w:b/>
          <w:sz w:val="20"/>
          <w:szCs w:val="20"/>
        </w:rPr>
        <w:t>cabeceo</w:t>
      </w:r>
      <w:r w:rsidR="00BC6639">
        <w:rPr>
          <w:rFonts w:ascii="Verdana" w:hAnsi="Verdana" w:cs="Andalus"/>
          <w:sz w:val="20"/>
          <w:szCs w:val="20"/>
        </w:rPr>
        <w:t xml:space="preserve"> de la placa</w:t>
      </w:r>
      <w:r w:rsidR="0094644C">
        <w:rPr>
          <w:rFonts w:ascii="Verdana" w:hAnsi="Verdana" w:cs="Andalus"/>
          <w:sz w:val="20"/>
          <w:szCs w:val="20"/>
        </w:rPr>
        <w:t>, cada uno con un rango desde -1</w:t>
      </w:r>
      <w:r w:rsidR="0045280B">
        <w:rPr>
          <w:rFonts w:ascii="Verdana" w:hAnsi="Verdana" w:cs="Andalus"/>
          <w:sz w:val="20"/>
          <w:szCs w:val="20"/>
        </w:rPr>
        <w:t>79</w:t>
      </w:r>
      <w:r w:rsidR="0094644C">
        <w:rPr>
          <w:rFonts w:ascii="Verdana" w:hAnsi="Verdana" w:cs="Andalus"/>
          <w:sz w:val="20"/>
          <w:szCs w:val="20"/>
        </w:rPr>
        <w:t>° hasta 180° y precisión 1°</w:t>
      </w:r>
      <w:r w:rsidR="00BC6639">
        <w:rPr>
          <w:rFonts w:ascii="Verdana" w:hAnsi="Verdana" w:cs="Andalus"/>
          <w:sz w:val="20"/>
          <w:szCs w:val="20"/>
        </w:rPr>
        <w:t>.</w:t>
      </w:r>
    </w:p>
    <w:p w:rsidR="00BC6639" w:rsidRDefault="007679AE"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52096" behindDoc="0" locked="0" layoutInCell="1" allowOverlap="1">
                <wp:simplePos x="0" y="0"/>
                <wp:positionH relativeFrom="column">
                  <wp:posOffset>1520218</wp:posOffset>
                </wp:positionH>
                <wp:positionV relativeFrom="paragraph">
                  <wp:posOffset>93572</wp:posOffset>
                </wp:positionV>
                <wp:extent cx="1719334" cy="1794681"/>
                <wp:effectExtent l="0" t="0" r="33655" b="34290"/>
                <wp:wrapNone/>
                <wp:docPr id="42" name="Conector recto 42"/>
                <wp:cNvGraphicFramePr/>
                <a:graphic xmlns:a="http://schemas.openxmlformats.org/drawingml/2006/main">
                  <a:graphicData uri="http://schemas.microsoft.com/office/word/2010/wordprocessingShape">
                    <wps:wsp>
                      <wps:cNvCnPr/>
                      <wps:spPr>
                        <a:xfrm flipV="1">
                          <a:off x="0" y="0"/>
                          <a:ext cx="1719334" cy="1794681"/>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921AADF" id="Conector recto 4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7pt,7.35pt" to="255.1pt,1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" strokecolor="black [3213]" strokeweight="1.5pt">
                <v:stroke dashstyle="dash"/>
              </v:line>
            </w:pict>
          </mc:Fallback>
        </mc:AlternateContent>
      </w:r>
      <w:r w:rsidRPr="007679AE">
        <w:rPr>
          <w:rFonts w:ascii="Verdana" w:hAnsi="Verdana" w:cs="Andalus"/>
          <w:noProof/>
          <w:sz w:val="20"/>
          <w:szCs w:val="20"/>
          <w:lang w:eastAsia="es-AR"/>
        </w:rPr>
        <w:drawing>
          <wp:anchor distT="0" distB="0" distL="114300" distR="114300" simplePos="0" relativeHeight="251659264" behindDoc="1" locked="0" layoutInCell="1" allowOverlap="1">
            <wp:simplePos x="0" y="0"/>
            <wp:positionH relativeFrom="page">
              <wp:align>center</wp:align>
            </wp:positionH>
            <wp:positionV relativeFrom="paragraph">
              <wp:posOffset>12760</wp:posOffset>
            </wp:positionV>
            <wp:extent cx="1604645" cy="1604645"/>
            <wp:effectExtent l="190500" t="190500" r="205105" b="205105"/>
            <wp:wrapNone/>
            <wp:docPr id="6" name="Imagen 6" descr="C:\Users\Administrador\Downloads\1271993_BB_00_FB.EPS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wnloads\1271993_BB_00_FB.EPS_10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0656698">
                      <a:off x="0" y="0"/>
                      <a:ext cx="160464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639" w:rsidRDefault="00BC6639" w:rsidP="00357B1B">
      <w:pPr>
        <w:tabs>
          <w:tab w:val="left" w:pos="284"/>
        </w:tabs>
        <w:jc w:val="both"/>
        <w:rPr>
          <w:rFonts w:ascii="Verdana" w:hAnsi="Verdana" w:cs="Andalus"/>
          <w:sz w:val="20"/>
          <w:szCs w:val="20"/>
        </w:rPr>
      </w:pPr>
    </w:p>
    <w:p w:rsidR="00BC6639" w:rsidRDefault="007679AE" w:rsidP="00E944F4">
      <w:pPr>
        <w:tabs>
          <w:tab w:val="left" w:pos="5730"/>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53120" behindDoc="0" locked="0" layoutInCell="1" allowOverlap="1">
                <wp:simplePos x="0" y="0"/>
                <wp:positionH relativeFrom="column">
                  <wp:posOffset>1887855</wp:posOffset>
                </wp:positionH>
                <wp:positionV relativeFrom="paragraph">
                  <wp:posOffset>5714</wp:posOffset>
                </wp:positionV>
                <wp:extent cx="2514600" cy="1495425"/>
                <wp:effectExtent l="0" t="0" r="19050" b="28575"/>
                <wp:wrapNone/>
                <wp:docPr id="48" name="Conector recto 48"/>
                <wp:cNvGraphicFramePr/>
                <a:graphic xmlns:a="http://schemas.openxmlformats.org/drawingml/2006/main">
                  <a:graphicData uri="http://schemas.microsoft.com/office/word/2010/wordprocessingShape">
                    <wps:wsp>
                      <wps:cNvCnPr/>
                      <wps:spPr>
                        <a:xfrm flipH="1" flipV="1">
                          <a:off x="0" y="0"/>
                          <a:ext cx="2514600" cy="14954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13339FC" id="Conector recto 48"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5pt,.45pt" to="346.6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" strokecolor="black [3213]" strokeweight="1.5pt">
                <v:stroke dashstyle="dash"/>
              </v:line>
            </w:pict>
          </mc:Fallback>
        </mc:AlternateContent>
      </w:r>
      <w:r w:rsidR="00E944F4">
        <w:rPr>
          <w:rFonts w:ascii="Verdana" w:hAnsi="Verdana" w:cs="Andalus"/>
          <w:sz w:val="20"/>
          <w:szCs w:val="20"/>
        </w:rPr>
        <w:tab/>
      </w:r>
    </w:p>
    <w:p w:rsidR="00BC6639" w:rsidRDefault="007679AE"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51072" behindDoc="0" locked="0" layoutInCell="1" allowOverlap="1">
                <wp:simplePos x="0" y="0"/>
                <wp:positionH relativeFrom="column">
                  <wp:posOffset>3640455</wp:posOffset>
                </wp:positionH>
                <wp:positionV relativeFrom="paragraph">
                  <wp:posOffset>60960</wp:posOffset>
                </wp:positionV>
                <wp:extent cx="561975" cy="257175"/>
                <wp:effectExtent l="0" t="0" r="0" b="9525"/>
                <wp:wrapNone/>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4F4" w:rsidRPr="00E944F4" w:rsidRDefault="00E944F4" w:rsidP="00E944F4">
                            <w:pPr>
                              <w:jc w:val="center"/>
                              <w:rPr>
                                <w:rFonts w:ascii="Verdana" w:hAnsi="Verdana"/>
                                <w:b/>
                                <w:color w:val="F79646" w:themeColor="accent6"/>
                                <w:sz w:val="20"/>
                                <w:szCs w:val="20"/>
                              </w:rPr>
                            </w:pPr>
                            <w:r>
                              <w:rPr>
                                <w:rFonts w:ascii="Verdana" w:hAnsi="Verdana"/>
                                <w:b/>
                                <w:color w:val="F79646" w:themeColor="accent6"/>
                                <w:sz w:val="20"/>
                                <w:szCs w:val="20"/>
                              </w:rPr>
                              <w:t>+</w:t>
                            </w:r>
                          </w:p>
                        </w:txbxContent>
                      </wps:txbx>
                      <wps:bodyPr rot="0" vert="horz" wrap="square" lIns="91440" tIns="45720" rIns="91440" bIns="45720" anchor="t" anchorCtr="0" upright="1">
                        <a:noAutofit/>
                      </wps:bodyPr>
                    </wps:wsp>
                  </a:graphicData>
                </a:graphic>
              </wp:anchor>
            </w:drawing>
          </mc:Choice>
          <mc:Fallback>
            <w:pict>
              <v:shape id="_x0000_s1055" type="#_x0000_t202" style="position:absolute;left:0;text-align:left;margin-left:286.65pt;margin-top:4.8pt;width:44.25pt;height:20.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" filled="f" stroked="f">
                <v:textbox>
                  <w:txbxContent>
                    <w:p w:rsidR="00E944F4" w:rsidRPr="00E944F4" w:rsidRDefault="00E944F4" w:rsidP="00E944F4">
                      <w:pPr>
                        <w:jc w:val="center"/>
                        <w:rPr>
                          <w:rFonts w:ascii="Verdana" w:hAnsi="Verdana"/>
                          <w:b/>
                          <w:color w:val="F79646" w:themeColor="accent6"/>
                          <w:sz w:val="20"/>
                          <w:szCs w:val="20"/>
                        </w:rPr>
                      </w:pPr>
                      <w:r>
                        <w:rPr>
                          <w:rFonts w:ascii="Verdana" w:hAnsi="Verdana"/>
                          <w:b/>
                          <w:color w:val="F79646" w:themeColor="accent6"/>
                          <w:sz w:val="20"/>
                          <w:szCs w:val="20"/>
                        </w:rPr>
                        <w:t>+</w:t>
                      </w:r>
                    </w:p>
                  </w:txbxContent>
                </v:textbox>
              </v:shape>
            </w:pict>
          </mc:Fallback>
        </mc:AlternateContent>
      </w:r>
    </w:p>
    <w:p w:rsidR="00992C59" w:rsidRDefault="007679AE"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49024" behindDoc="0" locked="0" layoutInCell="1" allowOverlap="1">
                <wp:simplePos x="0" y="0"/>
                <wp:positionH relativeFrom="column">
                  <wp:posOffset>3011805</wp:posOffset>
                </wp:positionH>
                <wp:positionV relativeFrom="paragraph">
                  <wp:posOffset>30480</wp:posOffset>
                </wp:positionV>
                <wp:extent cx="895350" cy="895350"/>
                <wp:effectExtent l="0" t="38100" r="19050" b="19050"/>
                <wp:wrapNone/>
                <wp:docPr id="49" name="Arco 49"/>
                <wp:cNvGraphicFramePr/>
                <a:graphic xmlns:a="http://schemas.openxmlformats.org/drawingml/2006/main">
                  <a:graphicData uri="http://schemas.microsoft.com/office/word/2010/wordprocessingShape">
                    <wps:wsp>
                      <wps:cNvSpPr/>
                      <wps:spPr>
                        <a:xfrm rot="18542826">
                          <a:off x="0" y="0"/>
                          <a:ext cx="895350" cy="895350"/>
                        </a:xfrm>
                        <a:prstGeom prst="arc">
                          <a:avLst>
                            <a:gd name="adj1" fmla="val 20162251"/>
                            <a:gd name="adj2" fmla="val 11906097"/>
                          </a:avLst>
                        </a:prstGeom>
                        <a:ln w="28575">
                          <a:solidFill>
                            <a:schemeClr val="accent6"/>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46BF47C" id="Arco 49" o:spid="_x0000_s1026" style="position:absolute;margin-left:237.15pt;margin-top:2.4pt;width:70.5pt;height:70.5pt;rotation:-3339249fd;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895350,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" path="m856766,265857nsc938036,448714,888086,663297,734417,791466,580748,919635,360684,930258,195383,817487,30083,704716,-40305,495942,22974,306107l447675,447675,856766,265857xem856766,265857nfc938036,448714,888086,663297,734417,791466,580748,919635,360684,930258,195383,817487,30083,704716,-40305,495942,22974,306107e" filled="f" strokecolor="#f79646 [3209]" strokeweight="2.25pt">
                <v:stroke startarrow="open" endarrow="open"/>
                <v:path arrowok="t" o:connecttype="custom" o:connectlocs="856766,265857;734417,791466;195383,817487;22974,306107" o:connectangles="0,0,0,0"/>
              </v:shape>
            </w:pict>
          </mc:Fallback>
        </mc:AlternateContent>
      </w:r>
    </w:p>
    <w:p w:rsidR="00BC6639" w:rsidRDefault="00BC6639" w:rsidP="00357B1B">
      <w:pPr>
        <w:tabs>
          <w:tab w:val="left" w:pos="284"/>
        </w:tabs>
        <w:jc w:val="both"/>
        <w:rPr>
          <w:rFonts w:ascii="Verdana" w:hAnsi="Verdana" w:cs="Andalus"/>
          <w:sz w:val="20"/>
          <w:szCs w:val="20"/>
        </w:rPr>
      </w:pPr>
    </w:p>
    <w:p w:rsidR="00BC6639" w:rsidRDefault="00714F99"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50048" behindDoc="0" locked="0" layoutInCell="1" allowOverlap="1" wp14:anchorId="617975E8" wp14:editId="0BAD3EF8">
                <wp:simplePos x="0" y="0"/>
                <wp:positionH relativeFrom="column">
                  <wp:posOffset>3442970</wp:posOffset>
                </wp:positionH>
                <wp:positionV relativeFrom="paragraph">
                  <wp:posOffset>93183</wp:posOffset>
                </wp:positionV>
                <wp:extent cx="1571625" cy="352425"/>
                <wp:effectExtent l="0" t="0" r="0" b="9525"/>
                <wp:wrapNone/>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4F4" w:rsidRPr="00E944F4" w:rsidRDefault="00E944F4" w:rsidP="00E944F4">
                            <w:pPr>
                              <w:jc w:val="center"/>
                              <w:rPr>
                                <w:rFonts w:ascii="Verdana" w:hAnsi="Verdana"/>
                                <w:b/>
                                <w:color w:val="F79646" w:themeColor="accent6"/>
                                <w:sz w:val="20"/>
                                <w:szCs w:val="20"/>
                              </w:rPr>
                            </w:pPr>
                            <w:r w:rsidRPr="00E944F4">
                              <w:rPr>
                                <w:rFonts w:ascii="Verdana" w:hAnsi="Verdana"/>
                                <w:b/>
                                <w:color w:val="F79646" w:themeColor="accent6"/>
                                <w:sz w:val="20"/>
                                <w:szCs w:val="20"/>
                              </w:rPr>
                              <w:t>cabeceo</w:t>
                            </w:r>
                          </w:p>
                        </w:txbxContent>
                      </wps:txbx>
                      <wps:bodyPr rot="0" vert="horz" wrap="square" lIns="91440" tIns="45720" rIns="91440" bIns="45720" anchor="t" anchorCtr="0" upright="1">
                        <a:noAutofit/>
                      </wps:bodyPr>
                    </wps:wsp>
                  </a:graphicData>
                </a:graphic>
              </wp:anchor>
            </w:drawing>
          </mc:Choice>
          <mc:Fallback>
            <w:pict>
              <v:shape id="_x0000_s1056" type="#_x0000_t202" style="position:absolute;left:0;text-align:left;margin-left:271.1pt;margin-top:7.35pt;width:123.75pt;height:27.7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" filled="f" stroked="f">
                <v:textbox>
                  <w:txbxContent>
                    <w:p w:rsidR="00E944F4" w:rsidRPr="00E944F4" w:rsidRDefault="00E944F4" w:rsidP="00E944F4">
                      <w:pPr>
                        <w:jc w:val="center"/>
                        <w:rPr>
                          <w:rFonts w:ascii="Verdana" w:hAnsi="Verdana"/>
                          <w:b/>
                          <w:color w:val="F79646" w:themeColor="accent6"/>
                          <w:sz w:val="20"/>
                          <w:szCs w:val="20"/>
                        </w:rPr>
                      </w:pPr>
                      <w:r w:rsidRPr="00E944F4">
                        <w:rPr>
                          <w:rFonts w:ascii="Verdana" w:hAnsi="Verdana"/>
                          <w:b/>
                          <w:color w:val="F79646" w:themeColor="accent6"/>
                          <w:sz w:val="20"/>
                          <w:szCs w:val="20"/>
                        </w:rPr>
                        <w:t>cabeceo</w:t>
                      </w:r>
                    </w:p>
                  </w:txbxContent>
                </v:textbox>
              </v:shape>
            </w:pict>
          </mc:Fallback>
        </mc:AlternateContent>
      </w:r>
      <w:r w:rsidR="00A3455E">
        <w:rPr>
          <w:rFonts w:ascii="Verdana" w:hAnsi="Verdana" w:cs="Andalus"/>
          <w:noProof/>
          <w:sz w:val="20"/>
          <w:szCs w:val="20"/>
          <w:lang w:eastAsia="es-AR"/>
        </w:rPr>
        <mc:AlternateContent>
          <mc:Choice Requires="wps">
            <w:drawing>
              <wp:anchor distT="0" distB="0" distL="114300" distR="114300" simplePos="0" relativeHeight="251646976" behindDoc="0" locked="0" layoutInCell="1" allowOverlap="1" wp14:anchorId="105562F9" wp14:editId="36C2AABF">
                <wp:simplePos x="0" y="0"/>
                <wp:positionH relativeFrom="column">
                  <wp:posOffset>1562735</wp:posOffset>
                </wp:positionH>
                <wp:positionV relativeFrom="paragraph">
                  <wp:posOffset>174625</wp:posOffset>
                </wp:positionV>
                <wp:extent cx="671195" cy="673735"/>
                <wp:effectExtent l="19050" t="0" r="71755" b="31115"/>
                <wp:wrapNone/>
                <wp:docPr id="43" name="Arco 43"/>
                <wp:cNvGraphicFramePr/>
                <a:graphic xmlns:a="http://schemas.openxmlformats.org/drawingml/2006/main">
                  <a:graphicData uri="http://schemas.microsoft.com/office/word/2010/wordprocessingShape">
                    <wps:wsp>
                      <wps:cNvSpPr/>
                      <wps:spPr>
                        <a:xfrm rot="1859204">
                          <a:off x="0" y="0"/>
                          <a:ext cx="671195" cy="673735"/>
                        </a:xfrm>
                        <a:prstGeom prst="arc">
                          <a:avLst>
                            <a:gd name="adj1" fmla="val 20162251"/>
                            <a:gd name="adj2" fmla="val 11906097"/>
                          </a:avLst>
                        </a:prstGeom>
                        <a:ln w="28575">
                          <a:solidFill>
                            <a:srgbClr val="7030A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362800D" id="Arco 43" o:spid="_x0000_s1026" style="position:absolute;margin-left:123.05pt;margin-top:13.75pt;width:52.85pt;height:53.05pt;rotation:2030747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195,67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" path="m642461,200484nsc703029,337794,665738,498765,551030,595164,435666,692114,270119,700144,145979,614812,22508,529939,-30061,373262,17101,230703l335598,336868,642461,200484xem642461,200484nfc703029,337794,665738,498765,551030,595164,435666,692114,270119,700144,145979,614812,22508,529939,-30061,373262,17101,230703e" filled="f" strokecolor="#7030a0" strokeweight="2.25pt">
                <v:stroke startarrow="open" endarrow="open"/>
                <v:path arrowok="t" o:connecttype="custom" o:connectlocs="642461,200484;551030,595164;145979,614812;17101,230703" o:connectangles="0,0,0,0"/>
              </v:shape>
            </w:pict>
          </mc:Fallback>
        </mc:AlternateContent>
      </w:r>
    </w:p>
    <w:p w:rsidR="00BC6639" w:rsidRDefault="00714F99"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55168" behindDoc="0" locked="0" layoutInCell="1" allowOverlap="1" wp14:anchorId="41BC42B7" wp14:editId="6E5839E0">
                <wp:simplePos x="0" y="0"/>
                <wp:positionH relativeFrom="column">
                  <wp:posOffset>1180938</wp:posOffset>
                </wp:positionH>
                <wp:positionV relativeFrom="paragraph">
                  <wp:posOffset>45720</wp:posOffset>
                </wp:positionV>
                <wp:extent cx="561975" cy="257175"/>
                <wp:effectExtent l="0" t="0" r="0" b="952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4F4" w:rsidRPr="00E944F4" w:rsidRDefault="00E944F4" w:rsidP="00E944F4">
                            <w:pPr>
                              <w:jc w:val="center"/>
                              <w:rPr>
                                <w:rFonts w:ascii="Verdana" w:hAnsi="Verdana"/>
                                <w:b/>
                                <w:color w:val="7030A0"/>
                                <w:sz w:val="20"/>
                                <w:szCs w:val="20"/>
                              </w:rPr>
                            </w:pPr>
                            <w:r>
                              <w:rPr>
                                <w:rFonts w:ascii="Verdana" w:hAnsi="Verdana"/>
                                <w:b/>
                                <w:color w:val="7030A0"/>
                                <w:sz w:val="20"/>
                                <w:szCs w:val="20"/>
                              </w:rPr>
                              <w:t>-</w:t>
                            </w:r>
                          </w:p>
                        </w:txbxContent>
                      </wps:txbx>
                      <wps:bodyPr rot="0" vert="horz" wrap="square" lIns="91440" tIns="45720" rIns="91440" bIns="45720" anchor="t" anchorCtr="0" upright="1">
                        <a:noAutofit/>
                      </wps:bodyPr>
                    </wps:wsp>
                  </a:graphicData>
                </a:graphic>
              </wp:anchor>
            </w:drawing>
          </mc:Choice>
          <mc:Fallback>
            <w:pict>
              <v:shape id="_x0000_s1057" type="#_x0000_t202" style="position:absolute;left:0;text-align:left;margin-left:93pt;margin-top:3.6pt;width:44.25pt;height:20.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" filled="f" stroked="f">
                <v:textbox>
                  <w:txbxContent>
                    <w:p w:rsidR="00E944F4" w:rsidRPr="00E944F4" w:rsidRDefault="00E944F4" w:rsidP="00E944F4">
                      <w:pPr>
                        <w:jc w:val="center"/>
                        <w:rPr>
                          <w:rFonts w:ascii="Verdana" w:hAnsi="Verdana"/>
                          <w:b/>
                          <w:color w:val="7030A0"/>
                          <w:sz w:val="20"/>
                          <w:szCs w:val="20"/>
                        </w:rPr>
                      </w:pPr>
                      <w:r>
                        <w:rPr>
                          <w:rFonts w:ascii="Verdana" w:hAnsi="Verdana"/>
                          <w:b/>
                          <w:color w:val="7030A0"/>
                          <w:sz w:val="20"/>
                          <w:szCs w:val="20"/>
                        </w:rPr>
                        <w:t>-</w:t>
                      </w:r>
                    </w:p>
                  </w:txbxContent>
                </v:textbox>
              </v:shape>
            </w:pict>
          </mc:Fallback>
        </mc:AlternateContent>
      </w:r>
    </w:p>
    <w:p w:rsidR="00BC6639" w:rsidRDefault="00A3455E"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48000" behindDoc="0" locked="0" layoutInCell="1" allowOverlap="1" wp14:anchorId="48F506EC" wp14:editId="7B175F6E">
                <wp:simplePos x="0" y="0"/>
                <wp:positionH relativeFrom="column">
                  <wp:posOffset>514189</wp:posOffset>
                </wp:positionH>
                <wp:positionV relativeFrom="paragraph">
                  <wp:posOffset>128270</wp:posOffset>
                </wp:positionV>
                <wp:extent cx="1571625" cy="352425"/>
                <wp:effectExtent l="0" t="0" r="0" b="9525"/>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4F4" w:rsidRPr="00E944F4" w:rsidRDefault="00E944F4" w:rsidP="00E944F4">
                            <w:pPr>
                              <w:jc w:val="center"/>
                              <w:rPr>
                                <w:rFonts w:ascii="Verdana" w:hAnsi="Verdana"/>
                                <w:b/>
                                <w:color w:val="7030A0"/>
                                <w:sz w:val="20"/>
                                <w:szCs w:val="20"/>
                              </w:rPr>
                            </w:pPr>
                            <w:proofErr w:type="spellStart"/>
                            <w:r w:rsidRPr="00E944F4">
                              <w:rPr>
                                <w:rFonts w:ascii="Verdana" w:hAnsi="Verdana"/>
                                <w:b/>
                                <w:color w:val="7030A0"/>
                                <w:sz w:val="20"/>
                                <w:szCs w:val="20"/>
                              </w:rPr>
                              <w:t>rolido</w:t>
                            </w:r>
                            <w:proofErr w:type="spellEnd"/>
                          </w:p>
                        </w:txbxContent>
                      </wps:txbx>
                      <wps:bodyPr rot="0" vert="horz" wrap="square" lIns="91440" tIns="45720" rIns="91440" bIns="45720" anchor="t" anchorCtr="0" upright="1">
                        <a:noAutofit/>
                      </wps:bodyPr>
                    </wps:wsp>
                  </a:graphicData>
                </a:graphic>
              </wp:anchor>
            </w:drawing>
          </mc:Choice>
          <mc:Fallback>
            <w:pict>
              <v:shape id="_x0000_s1058" type="#_x0000_t202" style="position:absolute;left:0;text-align:left;margin-left:40.5pt;margin-top:10.1pt;width:123.75pt;height:27.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XYvgIAAMk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" filled="f" stroked="f">
                <v:textbox>
                  <w:txbxContent>
                    <w:p w:rsidR="00E944F4" w:rsidRPr="00E944F4" w:rsidRDefault="00E944F4" w:rsidP="00E944F4">
                      <w:pPr>
                        <w:jc w:val="center"/>
                        <w:rPr>
                          <w:rFonts w:ascii="Verdana" w:hAnsi="Verdana"/>
                          <w:b/>
                          <w:color w:val="7030A0"/>
                          <w:sz w:val="20"/>
                          <w:szCs w:val="20"/>
                        </w:rPr>
                      </w:pPr>
                      <w:proofErr w:type="spellStart"/>
                      <w:r w:rsidRPr="00E944F4">
                        <w:rPr>
                          <w:rFonts w:ascii="Verdana" w:hAnsi="Verdana"/>
                          <w:b/>
                          <w:color w:val="7030A0"/>
                          <w:sz w:val="20"/>
                          <w:szCs w:val="20"/>
                        </w:rPr>
                        <w:t>rolido</w:t>
                      </w:r>
                      <w:proofErr w:type="spellEnd"/>
                    </w:p>
                  </w:txbxContent>
                </v:textbox>
              </v:shape>
            </w:pict>
          </mc:Fallback>
        </mc:AlternateContent>
      </w:r>
      <w:r w:rsidR="007679AE">
        <w:rPr>
          <w:rFonts w:ascii="Verdana" w:hAnsi="Verdana" w:cs="Andalus"/>
          <w:noProof/>
          <w:sz w:val="20"/>
          <w:szCs w:val="20"/>
          <w:lang w:eastAsia="es-AR"/>
        </w:rPr>
        <mc:AlternateContent>
          <mc:Choice Requires="wps">
            <w:drawing>
              <wp:anchor distT="0" distB="0" distL="114300" distR="114300" simplePos="0" relativeHeight="251656192" behindDoc="0" locked="0" layoutInCell="1" allowOverlap="1" wp14:anchorId="4AB4EBAE" wp14:editId="19C261A2">
                <wp:simplePos x="0" y="0"/>
                <wp:positionH relativeFrom="column">
                  <wp:posOffset>3678555</wp:posOffset>
                </wp:positionH>
                <wp:positionV relativeFrom="paragraph">
                  <wp:posOffset>69850</wp:posOffset>
                </wp:positionV>
                <wp:extent cx="561975" cy="257175"/>
                <wp:effectExtent l="0" t="0" r="0" b="9525"/>
                <wp:wrapNone/>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4F4" w:rsidRPr="00E944F4" w:rsidRDefault="00E944F4" w:rsidP="00E944F4">
                            <w:pPr>
                              <w:jc w:val="center"/>
                              <w:rPr>
                                <w:rFonts w:ascii="Verdana" w:hAnsi="Verdana"/>
                                <w:b/>
                                <w:color w:val="F79646" w:themeColor="accent6"/>
                                <w:sz w:val="20"/>
                                <w:szCs w:val="20"/>
                              </w:rPr>
                            </w:pPr>
                            <w:r w:rsidRPr="00E944F4">
                              <w:rPr>
                                <w:rFonts w:ascii="Verdana" w:hAnsi="Verdana"/>
                                <w:b/>
                                <w:color w:val="F79646" w:themeColor="accent6"/>
                                <w:sz w:val="20"/>
                                <w:szCs w:val="20"/>
                              </w:rPr>
                              <w:t>0°</w:t>
                            </w:r>
                          </w:p>
                        </w:txbxContent>
                      </wps:txbx>
                      <wps:bodyPr rot="0" vert="horz" wrap="square" lIns="91440" tIns="45720" rIns="91440" bIns="45720" anchor="t" anchorCtr="0" upright="1">
                        <a:noAutofit/>
                      </wps:bodyPr>
                    </wps:wsp>
                  </a:graphicData>
                </a:graphic>
              </wp:anchor>
            </w:drawing>
          </mc:Choice>
          <mc:Fallback>
            <w:pict>
              <v:shape id="_x0000_s1059" type="#_x0000_t202" style="position:absolute;left:0;text-align:left;margin-left:289.65pt;margin-top:5.5pt;width:44.25pt;height:20.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" filled="f" stroked="f">
                <v:textbox>
                  <w:txbxContent>
                    <w:p w:rsidR="00E944F4" w:rsidRPr="00E944F4" w:rsidRDefault="00E944F4" w:rsidP="00E944F4">
                      <w:pPr>
                        <w:jc w:val="center"/>
                        <w:rPr>
                          <w:rFonts w:ascii="Verdana" w:hAnsi="Verdana"/>
                          <w:b/>
                          <w:color w:val="F79646" w:themeColor="accent6"/>
                          <w:sz w:val="20"/>
                          <w:szCs w:val="20"/>
                        </w:rPr>
                      </w:pPr>
                      <w:r w:rsidRPr="00E944F4">
                        <w:rPr>
                          <w:rFonts w:ascii="Verdana" w:hAnsi="Verdana"/>
                          <w:b/>
                          <w:color w:val="F79646" w:themeColor="accent6"/>
                          <w:sz w:val="20"/>
                          <w:szCs w:val="20"/>
                        </w:rPr>
                        <w:t>0°</w:t>
                      </w:r>
                    </w:p>
                  </w:txbxContent>
                </v:textbox>
              </v:shape>
            </w:pict>
          </mc:Fallback>
        </mc:AlternateContent>
      </w:r>
    </w:p>
    <w:p w:rsidR="00BC6639" w:rsidRDefault="007679AE"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57216" behindDoc="0" locked="0" layoutInCell="1" allowOverlap="1" wp14:anchorId="51283B26" wp14:editId="0F71FC98">
                <wp:simplePos x="0" y="0"/>
                <wp:positionH relativeFrom="column">
                  <wp:posOffset>2754630</wp:posOffset>
                </wp:positionH>
                <wp:positionV relativeFrom="paragraph">
                  <wp:posOffset>48895</wp:posOffset>
                </wp:positionV>
                <wp:extent cx="561975" cy="257175"/>
                <wp:effectExtent l="0" t="0" r="0" b="9525"/>
                <wp:wrapNone/>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4F4" w:rsidRPr="00E944F4" w:rsidRDefault="00E944F4" w:rsidP="00E944F4">
                            <w:pPr>
                              <w:jc w:val="center"/>
                              <w:rPr>
                                <w:rFonts w:ascii="Verdana" w:hAnsi="Verdana"/>
                                <w:b/>
                                <w:color w:val="F79646" w:themeColor="accent6"/>
                                <w:sz w:val="20"/>
                                <w:szCs w:val="20"/>
                              </w:rPr>
                            </w:pPr>
                            <w:r w:rsidRPr="00E944F4">
                              <w:rPr>
                                <w:rFonts w:ascii="Verdana" w:hAnsi="Verdana"/>
                                <w:b/>
                                <w:color w:val="F79646" w:themeColor="accent6"/>
                                <w:sz w:val="20"/>
                                <w:szCs w:val="20"/>
                              </w:rPr>
                              <w:t>-</w:t>
                            </w:r>
                          </w:p>
                        </w:txbxContent>
                      </wps:txbx>
                      <wps:bodyPr rot="0" vert="horz" wrap="square" lIns="91440" tIns="45720" rIns="91440" bIns="45720" anchor="t" anchorCtr="0" upright="1">
                        <a:noAutofit/>
                      </wps:bodyPr>
                    </wps:wsp>
                  </a:graphicData>
                </a:graphic>
              </wp:anchor>
            </w:drawing>
          </mc:Choice>
          <mc:Fallback>
            <w:pict>
              <v:shape id="_x0000_s1060" type="#_x0000_t202" style="position:absolute;left:0;text-align:left;margin-left:216.9pt;margin-top:3.85pt;width:44.25pt;height:20.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" filled="f" stroked="f">
                <v:textbox>
                  <w:txbxContent>
                    <w:p w:rsidR="00E944F4" w:rsidRPr="00E944F4" w:rsidRDefault="00E944F4" w:rsidP="00E944F4">
                      <w:pPr>
                        <w:jc w:val="center"/>
                        <w:rPr>
                          <w:rFonts w:ascii="Verdana" w:hAnsi="Verdana"/>
                          <w:b/>
                          <w:color w:val="F79646" w:themeColor="accent6"/>
                          <w:sz w:val="20"/>
                          <w:szCs w:val="20"/>
                        </w:rPr>
                      </w:pPr>
                      <w:r w:rsidRPr="00E944F4">
                        <w:rPr>
                          <w:rFonts w:ascii="Verdana" w:hAnsi="Verdana"/>
                          <w:b/>
                          <w:color w:val="F79646" w:themeColor="accent6"/>
                          <w:sz w:val="20"/>
                          <w:szCs w:val="20"/>
                        </w:rPr>
                        <w:t>-</w:t>
                      </w:r>
                    </w:p>
                  </w:txbxContent>
                </v:textbox>
              </v:shape>
            </w:pict>
          </mc:Fallback>
        </mc:AlternateContent>
      </w:r>
    </w:p>
    <w:p w:rsidR="00BC6639" w:rsidRDefault="00714F99"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54144" behindDoc="0" locked="0" layoutInCell="1" allowOverlap="1" wp14:anchorId="778657D8" wp14:editId="77E501D6">
                <wp:simplePos x="0" y="0"/>
                <wp:positionH relativeFrom="column">
                  <wp:posOffset>2004222</wp:posOffset>
                </wp:positionH>
                <wp:positionV relativeFrom="paragraph">
                  <wp:posOffset>26670</wp:posOffset>
                </wp:positionV>
                <wp:extent cx="561975" cy="257175"/>
                <wp:effectExtent l="0" t="0" r="0" b="952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4F4" w:rsidRPr="00E944F4" w:rsidRDefault="00E944F4" w:rsidP="00E944F4">
                            <w:pPr>
                              <w:jc w:val="center"/>
                              <w:rPr>
                                <w:rFonts w:ascii="Verdana" w:hAnsi="Verdana"/>
                                <w:b/>
                                <w:color w:val="7030A0"/>
                                <w:sz w:val="20"/>
                                <w:szCs w:val="20"/>
                              </w:rPr>
                            </w:pPr>
                            <w:r>
                              <w:rPr>
                                <w:rFonts w:ascii="Verdana" w:hAnsi="Verdana"/>
                                <w:b/>
                                <w:color w:val="7030A0"/>
                                <w:sz w:val="20"/>
                                <w:szCs w:val="20"/>
                              </w:rPr>
                              <w:t>+</w:t>
                            </w:r>
                          </w:p>
                        </w:txbxContent>
                      </wps:txbx>
                      <wps:bodyPr rot="0" vert="horz" wrap="square" lIns="91440" tIns="45720" rIns="91440" bIns="45720" anchor="t" anchorCtr="0" upright="1">
                        <a:noAutofit/>
                      </wps:bodyPr>
                    </wps:wsp>
                  </a:graphicData>
                </a:graphic>
              </wp:anchor>
            </w:drawing>
          </mc:Choice>
          <mc:Fallback>
            <w:pict>
              <v:shape id="_x0000_s1061" type="#_x0000_t202" style="position:absolute;left:0;text-align:left;margin-left:157.8pt;margin-top:2.1pt;width:44.25pt;height:20.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" filled="f" stroked="f">
                <v:textbox>
                  <w:txbxContent>
                    <w:p w:rsidR="00E944F4" w:rsidRPr="00E944F4" w:rsidRDefault="00E944F4" w:rsidP="00E944F4">
                      <w:pPr>
                        <w:jc w:val="center"/>
                        <w:rPr>
                          <w:rFonts w:ascii="Verdana" w:hAnsi="Verdana"/>
                          <w:b/>
                          <w:color w:val="7030A0"/>
                          <w:sz w:val="20"/>
                          <w:szCs w:val="20"/>
                        </w:rPr>
                      </w:pPr>
                      <w:r>
                        <w:rPr>
                          <w:rFonts w:ascii="Verdana" w:hAnsi="Verdana"/>
                          <w:b/>
                          <w:color w:val="7030A0"/>
                          <w:sz w:val="20"/>
                          <w:szCs w:val="20"/>
                        </w:rPr>
                        <w:t>+</w:t>
                      </w:r>
                    </w:p>
                  </w:txbxContent>
                </v:textbox>
              </v:shape>
            </w:pict>
          </mc:Fallback>
        </mc:AlternateContent>
      </w:r>
    </w:p>
    <w:p w:rsidR="00BC6639" w:rsidRDefault="00A3455E" w:rsidP="00357B1B">
      <w:pPr>
        <w:tabs>
          <w:tab w:val="left" w:pos="284"/>
        </w:tabs>
        <w:jc w:val="both"/>
        <w:rPr>
          <w:rFonts w:ascii="Verdana" w:hAnsi="Verdana" w:cs="Andalus"/>
          <w:sz w:val="20"/>
          <w:szCs w:val="20"/>
        </w:rPr>
      </w:pPr>
      <w:r>
        <w:rPr>
          <w:rFonts w:ascii="Verdana" w:hAnsi="Verdana" w:cs="Andalus"/>
          <w:noProof/>
          <w:sz w:val="20"/>
          <w:szCs w:val="20"/>
          <w:lang w:eastAsia="es-AR"/>
        </w:rPr>
        <mc:AlternateContent>
          <mc:Choice Requires="wps">
            <w:drawing>
              <wp:anchor distT="0" distB="0" distL="114300" distR="114300" simplePos="0" relativeHeight="251658240" behindDoc="0" locked="0" layoutInCell="1" allowOverlap="1">
                <wp:simplePos x="0" y="0"/>
                <wp:positionH relativeFrom="column">
                  <wp:posOffset>1509869</wp:posOffset>
                </wp:positionH>
                <wp:positionV relativeFrom="paragraph">
                  <wp:posOffset>15240</wp:posOffset>
                </wp:positionV>
                <wp:extent cx="428625" cy="257175"/>
                <wp:effectExtent l="0" t="0" r="0" b="9525"/>
                <wp:wrapNone/>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4F4" w:rsidRPr="00E944F4" w:rsidRDefault="00E944F4" w:rsidP="00E944F4">
                            <w:pPr>
                              <w:jc w:val="center"/>
                              <w:rPr>
                                <w:rFonts w:ascii="Verdana" w:hAnsi="Verdana"/>
                                <w:b/>
                                <w:color w:val="7030A0"/>
                                <w:sz w:val="20"/>
                                <w:szCs w:val="20"/>
                              </w:rPr>
                            </w:pPr>
                            <w:r>
                              <w:rPr>
                                <w:rFonts w:ascii="Verdana" w:hAnsi="Verdana"/>
                                <w:b/>
                                <w:color w:val="7030A0"/>
                                <w:sz w:val="20"/>
                                <w:szCs w:val="20"/>
                              </w:rPr>
                              <w:t>0°</w:t>
                            </w:r>
                          </w:p>
                        </w:txbxContent>
                      </wps:txbx>
                      <wps:bodyPr rot="0" vert="horz" wrap="square" lIns="91440" tIns="45720" rIns="91440" bIns="45720" anchor="t" anchorCtr="0" upright="1">
                        <a:noAutofit/>
                      </wps:bodyPr>
                    </wps:wsp>
                  </a:graphicData>
                </a:graphic>
              </wp:anchor>
            </w:drawing>
          </mc:Choice>
          <mc:Fallback>
            <w:pict>
              <v:shape id="_x0000_s1062" type="#_x0000_t202" style="position:absolute;left:0;text-align:left;margin-left:118.9pt;margin-top:1.2pt;width:33.75pt;height:20.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" filled="f" stroked="f">
                <v:textbox>
                  <w:txbxContent>
                    <w:p w:rsidR="00E944F4" w:rsidRPr="00E944F4" w:rsidRDefault="00E944F4" w:rsidP="00E944F4">
                      <w:pPr>
                        <w:jc w:val="center"/>
                        <w:rPr>
                          <w:rFonts w:ascii="Verdana" w:hAnsi="Verdana"/>
                          <w:b/>
                          <w:color w:val="7030A0"/>
                          <w:sz w:val="20"/>
                          <w:szCs w:val="20"/>
                        </w:rPr>
                      </w:pPr>
                      <w:r>
                        <w:rPr>
                          <w:rFonts w:ascii="Verdana" w:hAnsi="Verdana"/>
                          <w:b/>
                          <w:color w:val="7030A0"/>
                          <w:sz w:val="20"/>
                          <w:szCs w:val="20"/>
                        </w:rPr>
                        <w:t>0°</w:t>
                      </w:r>
                    </w:p>
                  </w:txbxContent>
                </v:textbox>
              </v:shape>
            </w:pict>
          </mc:Fallback>
        </mc:AlternateContent>
      </w:r>
    </w:p>
    <w:p w:rsidR="00BC6639" w:rsidRDefault="00BC6639" w:rsidP="00357B1B">
      <w:pPr>
        <w:tabs>
          <w:tab w:val="left" w:pos="284"/>
        </w:tabs>
        <w:jc w:val="both"/>
        <w:rPr>
          <w:rFonts w:ascii="Verdana" w:hAnsi="Verdana" w:cs="Andalus"/>
          <w:sz w:val="20"/>
          <w:szCs w:val="20"/>
        </w:rPr>
      </w:pPr>
    </w:p>
    <w:p w:rsidR="00BC6639" w:rsidRDefault="00BC6639" w:rsidP="00357B1B">
      <w:pPr>
        <w:tabs>
          <w:tab w:val="left" w:pos="284"/>
        </w:tabs>
        <w:jc w:val="both"/>
        <w:rPr>
          <w:rFonts w:ascii="Verdana" w:hAnsi="Verdana" w:cs="Andalus"/>
          <w:sz w:val="20"/>
          <w:szCs w:val="20"/>
        </w:rPr>
      </w:pPr>
    </w:p>
    <w:p w:rsidR="00BA5501" w:rsidRDefault="00BA5501" w:rsidP="00357B1B">
      <w:pPr>
        <w:tabs>
          <w:tab w:val="left" w:pos="284"/>
        </w:tabs>
        <w:jc w:val="both"/>
        <w:rPr>
          <w:rFonts w:ascii="Verdana" w:hAnsi="Verdana" w:cs="Andalus"/>
          <w:sz w:val="20"/>
          <w:szCs w:val="20"/>
        </w:rPr>
      </w:pPr>
      <w:r>
        <w:rPr>
          <w:rFonts w:ascii="Verdana" w:hAnsi="Verdana" w:cs="Andalus"/>
          <w:sz w:val="20"/>
          <w:szCs w:val="20"/>
        </w:rPr>
        <w:t xml:space="preserve">A su vez, es posible leer la </w:t>
      </w:r>
      <w:r w:rsidRPr="007D2881">
        <w:rPr>
          <w:rFonts w:ascii="Verdana" w:hAnsi="Verdana" w:cs="Andalus"/>
          <w:b/>
          <w:sz w:val="20"/>
          <w:szCs w:val="20"/>
        </w:rPr>
        <w:t>orientación</w:t>
      </w:r>
      <w:r>
        <w:rPr>
          <w:rFonts w:ascii="Verdana" w:hAnsi="Verdana" w:cs="Andalus"/>
          <w:sz w:val="20"/>
          <w:szCs w:val="20"/>
        </w:rPr>
        <w:t xml:space="preserve"> de la placa mediante el magnetómetro. Procesando dicha información, se puede obtener el valor de la orientación con un rango desde -179° hasta 180° y precisión 1° (0° para el Norte, 90° para el Este, 180° para el sur y -90° para el oeste).</w:t>
      </w:r>
    </w:p>
    <w:p w:rsidR="00BA5501" w:rsidRDefault="00BA5501" w:rsidP="00357B1B">
      <w:pPr>
        <w:tabs>
          <w:tab w:val="left" w:pos="284"/>
        </w:tabs>
        <w:jc w:val="both"/>
        <w:rPr>
          <w:rFonts w:ascii="Verdana" w:hAnsi="Verdana" w:cs="Andalus"/>
          <w:sz w:val="20"/>
          <w:szCs w:val="20"/>
        </w:rPr>
      </w:pPr>
    </w:p>
    <w:p w:rsidR="007311E7" w:rsidRDefault="007311E7" w:rsidP="00357B1B">
      <w:pPr>
        <w:tabs>
          <w:tab w:val="left" w:pos="284"/>
        </w:tabs>
        <w:jc w:val="both"/>
        <w:rPr>
          <w:rFonts w:ascii="Verdana" w:hAnsi="Verdana" w:cs="Andalus"/>
          <w:sz w:val="20"/>
          <w:szCs w:val="20"/>
        </w:rPr>
      </w:pPr>
    </w:p>
    <w:p w:rsidR="00866ABA" w:rsidRPr="008970B3" w:rsidRDefault="007308E3" w:rsidP="008970B3">
      <w:pPr>
        <w:jc w:val="both"/>
        <w:rPr>
          <w:rFonts w:ascii="Verdana" w:hAnsi="Verdana" w:cs="Andalus"/>
          <w:b/>
          <w:sz w:val="20"/>
          <w:szCs w:val="20"/>
          <w:u w:val="single"/>
        </w:rPr>
      </w:pPr>
      <w:r w:rsidRPr="008970B3">
        <w:rPr>
          <w:rFonts w:ascii="Verdana" w:hAnsi="Verdana" w:cs="Andalus"/>
          <w:b/>
          <w:sz w:val="20"/>
          <w:szCs w:val="20"/>
          <w:u w:val="single"/>
        </w:rPr>
        <w:t>1.4</w:t>
      </w:r>
      <w:r w:rsidR="0017793F" w:rsidRPr="008970B3">
        <w:rPr>
          <w:rFonts w:ascii="Verdana" w:hAnsi="Verdana" w:cs="Andalus"/>
          <w:b/>
          <w:sz w:val="20"/>
          <w:szCs w:val="20"/>
          <w:u w:val="single"/>
        </w:rPr>
        <w:t xml:space="preserve">. </w:t>
      </w:r>
      <w:r w:rsidR="00866ABA" w:rsidRPr="008970B3">
        <w:rPr>
          <w:rFonts w:ascii="Verdana" w:hAnsi="Verdana" w:cs="Andalus"/>
          <w:b/>
          <w:sz w:val="20"/>
          <w:szCs w:val="20"/>
          <w:u w:val="single"/>
        </w:rPr>
        <w:t xml:space="preserve">Comunicación </w:t>
      </w:r>
      <w:r w:rsidR="0017793F" w:rsidRPr="008970B3">
        <w:rPr>
          <w:rFonts w:ascii="Verdana" w:hAnsi="Verdana" w:cs="Andalus"/>
          <w:b/>
          <w:sz w:val="20"/>
          <w:szCs w:val="20"/>
          <w:u w:val="single"/>
        </w:rPr>
        <w:t>entre estaciones</w:t>
      </w:r>
    </w:p>
    <w:p w:rsidR="00866ABA" w:rsidRDefault="00866ABA" w:rsidP="00866ABA">
      <w:pPr>
        <w:tabs>
          <w:tab w:val="left" w:pos="284"/>
        </w:tabs>
        <w:jc w:val="both"/>
        <w:rPr>
          <w:rFonts w:ascii="Verdana" w:hAnsi="Verdana" w:cs="Andalus"/>
          <w:sz w:val="20"/>
          <w:szCs w:val="20"/>
        </w:rPr>
      </w:pPr>
    </w:p>
    <w:p w:rsidR="0017793F" w:rsidRDefault="0017793F" w:rsidP="00866ABA">
      <w:pPr>
        <w:tabs>
          <w:tab w:val="left" w:pos="284"/>
        </w:tabs>
        <w:jc w:val="both"/>
        <w:rPr>
          <w:rFonts w:ascii="Verdana" w:hAnsi="Verdana" w:cs="Andalus"/>
          <w:sz w:val="20"/>
          <w:szCs w:val="20"/>
        </w:rPr>
      </w:pPr>
      <w:r>
        <w:rPr>
          <w:rFonts w:ascii="Verdana" w:hAnsi="Verdana" w:cs="Andalus"/>
          <w:sz w:val="20"/>
          <w:szCs w:val="20"/>
        </w:rPr>
        <w:t>Cada estación debe transmiti</w:t>
      </w:r>
      <w:r w:rsidR="007D2881">
        <w:rPr>
          <w:rFonts w:ascii="Verdana" w:hAnsi="Verdana" w:cs="Andalus"/>
          <w:sz w:val="20"/>
          <w:szCs w:val="20"/>
        </w:rPr>
        <w:t xml:space="preserve">r la información </w:t>
      </w:r>
      <w:r>
        <w:rPr>
          <w:rFonts w:ascii="Verdana" w:hAnsi="Verdana" w:cs="Andalus"/>
          <w:sz w:val="20"/>
          <w:szCs w:val="20"/>
        </w:rPr>
        <w:t xml:space="preserve">propia y recibir la información de las otras </w:t>
      </w:r>
      <w:r w:rsidR="007D2881">
        <w:rPr>
          <w:rFonts w:ascii="Verdana" w:hAnsi="Verdana" w:cs="Andalus"/>
          <w:sz w:val="20"/>
          <w:szCs w:val="20"/>
        </w:rPr>
        <w:t>estaciones</w:t>
      </w:r>
      <w:r>
        <w:rPr>
          <w:rFonts w:ascii="Verdana" w:hAnsi="Verdana" w:cs="Andalus"/>
          <w:sz w:val="20"/>
          <w:szCs w:val="20"/>
        </w:rPr>
        <w:t xml:space="preserve"> mediante el bus CAN.</w:t>
      </w:r>
    </w:p>
    <w:p w:rsidR="002366ED" w:rsidRDefault="002366ED" w:rsidP="002366ED">
      <w:pPr>
        <w:suppressAutoHyphens w:val="0"/>
        <w:rPr>
          <w:rFonts w:ascii="Verdana" w:hAnsi="Verdana" w:cs="Andalus"/>
          <w:sz w:val="20"/>
          <w:szCs w:val="20"/>
          <w:u w:val="single"/>
        </w:rPr>
      </w:pPr>
    </w:p>
    <w:p w:rsidR="002366ED" w:rsidRPr="008970B3" w:rsidRDefault="002366ED" w:rsidP="002366ED">
      <w:pPr>
        <w:jc w:val="both"/>
        <w:rPr>
          <w:rFonts w:ascii="Verdana" w:hAnsi="Verdana" w:cs="Andalus"/>
          <w:sz w:val="20"/>
          <w:szCs w:val="20"/>
          <w:u w:val="single"/>
        </w:rPr>
      </w:pPr>
      <w:r w:rsidRPr="008970B3">
        <w:rPr>
          <w:rFonts w:ascii="Verdana" w:hAnsi="Verdana" w:cs="Andalus"/>
          <w:sz w:val="20"/>
          <w:szCs w:val="20"/>
          <w:u w:val="single"/>
        </w:rPr>
        <w:t>1.4.</w:t>
      </w:r>
      <w:r>
        <w:rPr>
          <w:rFonts w:ascii="Verdana" w:hAnsi="Verdana" w:cs="Andalus"/>
          <w:sz w:val="20"/>
          <w:szCs w:val="20"/>
          <w:u w:val="single"/>
        </w:rPr>
        <w:t>1</w:t>
      </w:r>
      <w:r w:rsidRPr="008970B3">
        <w:rPr>
          <w:rFonts w:ascii="Verdana" w:hAnsi="Verdana" w:cs="Andalus"/>
          <w:sz w:val="20"/>
          <w:szCs w:val="20"/>
          <w:u w:val="single"/>
        </w:rPr>
        <w:t xml:space="preserve">. </w:t>
      </w:r>
      <w:proofErr w:type="spellStart"/>
      <w:r w:rsidRPr="008970B3">
        <w:rPr>
          <w:rFonts w:ascii="Verdana" w:hAnsi="Verdana" w:cs="Andalus"/>
          <w:sz w:val="20"/>
          <w:szCs w:val="20"/>
          <w:u w:val="single"/>
        </w:rPr>
        <w:t>Controller</w:t>
      </w:r>
      <w:proofErr w:type="spellEnd"/>
      <w:r w:rsidRPr="008970B3">
        <w:rPr>
          <w:rFonts w:ascii="Verdana" w:hAnsi="Verdana" w:cs="Andalus"/>
          <w:sz w:val="20"/>
          <w:szCs w:val="20"/>
          <w:u w:val="single"/>
        </w:rPr>
        <w:t xml:space="preserve"> + </w:t>
      </w:r>
      <w:proofErr w:type="spellStart"/>
      <w:r w:rsidRPr="008970B3">
        <w:rPr>
          <w:rFonts w:ascii="Verdana" w:hAnsi="Verdana" w:cs="Andalus"/>
          <w:sz w:val="20"/>
          <w:szCs w:val="20"/>
          <w:u w:val="single"/>
        </w:rPr>
        <w:t>Transceiver</w:t>
      </w:r>
      <w:proofErr w:type="spellEnd"/>
      <w:r w:rsidRPr="008970B3">
        <w:rPr>
          <w:rFonts w:ascii="Verdana" w:hAnsi="Verdana" w:cs="Andalus"/>
          <w:sz w:val="20"/>
          <w:szCs w:val="20"/>
          <w:u w:val="single"/>
        </w:rPr>
        <w:t xml:space="preserve"> CAN</w:t>
      </w:r>
    </w:p>
    <w:p w:rsidR="002366ED" w:rsidRDefault="002366ED" w:rsidP="002366ED">
      <w:pPr>
        <w:tabs>
          <w:tab w:val="left" w:pos="284"/>
        </w:tabs>
        <w:jc w:val="both"/>
        <w:rPr>
          <w:rFonts w:ascii="Verdana" w:hAnsi="Verdana" w:cs="Andalus"/>
          <w:sz w:val="20"/>
          <w:szCs w:val="20"/>
        </w:rPr>
      </w:pPr>
    </w:p>
    <w:p w:rsidR="002366ED" w:rsidRDefault="002366ED" w:rsidP="002366ED">
      <w:pPr>
        <w:tabs>
          <w:tab w:val="left" w:pos="284"/>
        </w:tabs>
        <w:jc w:val="both"/>
        <w:rPr>
          <w:rFonts w:ascii="Verdana" w:hAnsi="Verdana" w:cs="Andalus"/>
          <w:sz w:val="20"/>
          <w:szCs w:val="20"/>
        </w:rPr>
      </w:pPr>
      <w:r>
        <w:rPr>
          <w:rFonts w:ascii="Verdana" w:hAnsi="Verdana" w:cs="Andalus"/>
          <w:sz w:val="20"/>
          <w:szCs w:val="20"/>
        </w:rPr>
        <w:t xml:space="preserve">Se debe utilizar la placa CAN basada en el MCP25625 para </w:t>
      </w:r>
      <w:proofErr w:type="spellStart"/>
      <w:r>
        <w:rPr>
          <w:rFonts w:ascii="Verdana" w:hAnsi="Verdana" w:cs="Andalus"/>
          <w:sz w:val="20"/>
          <w:szCs w:val="20"/>
        </w:rPr>
        <w:t>interfacear</w:t>
      </w:r>
      <w:proofErr w:type="spellEnd"/>
      <w:r>
        <w:rPr>
          <w:rFonts w:ascii="Verdana" w:hAnsi="Verdana" w:cs="Andalus"/>
          <w:sz w:val="20"/>
          <w:szCs w:val="20"/>
        </w:rPr>
        <w:t xml:space="preserve"> la </w:t>
      </w:r>
      <w:proofErr w:type="spellStart"/>
      <w:r>
        <w:rPr>
          <w:rFonts w:ascii="Verdana" w:hAnsi="Verdana" w:cs="Andalus"/>
          <w:sz w:val="20"/>
          <w:szCs w:val="20"/>
        </w:rPr>
        <w:t>Kinetis</w:t>
      </w:r>
      <w:proofErr w:type="spellEnd"/>
      <w:r>
        <w:rPr>
          <w:rFonts w:ascii="Verdana" w:hAnsi="Verdana" w:cs="Andalus"/>
          <w:sz w:val="20"/>
          <w:szCs w:val="20"/>
        </w:rPr>
        <w:t xml:space="preserve"> con un bus CAN. Dicha placa puede ser utilizada tanto sola como </w:t>
      </w:r>
      <w:proofErr w:type="spellStart"/>
      <w:r w:rsidRPr="0004667C">
        <w:rPr>
          <w:rFonts w:ascii="Verdana" w:hAnsi="Verdana" w:cs="Andalus"/>
          <w:i/>
          <w:sz w:val="20"/>
          <w:szCs w:val="20"/>
        </w:rPr>
        <w:t>transceiver</w:t>
      </w:r>
      <w:proofErr w:type="spellEnd"/>
      <w:r>
        <w:rPr>
          <w:rFonts w:ascii="Verdana" w:hAnsi="Verdana" w:cs="Andalus"/>
          <w:sz w:val="20"/>
          <w:szCs w:val="20"/>
        </w:rPr>
        <w:t xml:space="preserve"> o </w:t>
      </w:r>
      <w:proofErr w:type="spellStart"/>
      <w:r w:rsidRPr="0004667C">
        <w:rPr>
          <w:rFonts w:ascii="Verdana" w:hAnsi="Verdana" w:cs="Andalus"/>
          <w:i/>
          <w:sz w:val="20"/>
          <w:szCs w:val="20"/>
        </w:rPr>
        <w:t>controller</w:t>
      </w:r>
      <w:proofErr w:type="spellEnd"/>
      <w:r>
        <w:rPr>
          <w:rFonts w:ascii="Verdana" w:hAnsi="Verdana" w:cs="Andalus"/>
          <w:sz w:val="20"/>
          <w:szCs w:val="20"/>
        </w:rPr>
        <w:t xml:space="preserve"> + </w:t>
      </w:r>
      <w:proofErr w:type="spellStart"/>
      <w:r w:rsidRPr="0004667C">
        <w:rPr>
          <w:rFonts w:ascii="Verdana" w:hAnsi="Verdana" w:cs="Andalus"/>
          <w:i/>
          <w:sz w:val="20"/>
          <w:szCs w:val="20"/>
        </w:rPr>
        <w:t>transceiver</w:t>
      </w:r>
      <w:proofErr w:type="spellEnd"/>
      <w:r>
        <w:rPr>
          <w:rFonts w:ascii="Verdana" w:hAnsi="Verdana" w:cs="Andalus"/>
          <w:sz w:val="20"/>
          <w:szCs w:val="20"/>
        </w:rPr>
        <w:t>.</w:t>
      </w:r>
    </w:p>
    <w:p w:rsidR="002366ED" w:rsidRDefault="002366ED" w:rsidP="002366ED">
      <w:pPr>
        <w:tabs>
          <w:tab w:val="left" w:pos="284"/>
        </w:tabs>
        <w:jc w:val="both"/>
        <w:rPr>
          <w:rFonts w:ascii="Verdana" w:hAnsi="Verdana" w:cs="Andalus"/>
          <w:sz w:val="20"/>
          <w:szCs w:val="20"/>
        </w:rPr>
      </w:pPr>
      <w:r>
        <w:rPr>
          <w:rFonts w:ascii="Verdana" w:hAnsi="Verdana" w:cs="Andalus"/>
          <w:sz w:val="20"/>
          <w:szCs w:val="20"/>
        </w:rPr>
        <w:t>Por lo tanto, hay 2 modos de uso:</w:t>
      </w:r>
    </w:p>
    <w:p w:rsidR="002366ED" w:rsidRDefault="002366ED" w:rsidP="002366ED">
      <w:pPr>
        <w:pStyle w:val="Prrafodelista"/>
        <w:numPr>
          <w:ilvl w:val="0"/>
          <w:numId w:val="28"/>
        </w:numPr>
        <w:tabs>
          <w:tab w:val="left" w:pos="284"/>
        </w:tabs>
        <w:jc w:val="both"/>
        <w:rPr>
          <w:rFonts w:ascii="Verdana" w:hAnsi="Verdana" w:cs="Andalus"/>
          <w:sz w:val="20"/>
          <w:szCs w:val="20"/>
        </w:rPr>
      </w:pPr>
      <w:r>
        <w:rPr>
          <w:rFonts w:ascii="Verdana" w:hAnsi="Verdana" w:cs="Andalus"/>
          <w:sz w:val="20"/>
          <w:szCs w:val="20"/>
        </w:rPr>
        <w:t>Utilizar</w:t>
      </w:r>
      <w:r w:rsidRPr="0004667C">
        <w:rPr>
          <w:rFonts w:ascii="Verdana" w:hAnsi="Verdana" w:cs="Andalus"/>
          <w:sz w:val="20"/>
          <w:szCs w:val="20"/>
        </w:rPr>
        <w:t xml:space="preserve"> el periférico </w:t>
      </w:r>
      <w:r>
        <w:rPr>
          <w:rFonts w:ascii="Verdana" w:hAnsi="Verdana" w:cs="Andalus"/>
          <w:sz w:val="20"/>
          <w:szCs w:val="20"/>
        </w:rPr>
        <w:t xml:space="preserve">CAN </w:t>
      </w:r>
      <w:r w:rsidRPr="0004667C">
        <w:rPr>
          <w:rFonts w:ascii="Verdana" w:hAnsi="Verdana" w:cs="Andalus"/>
          <w:sz w:val="20"/>
          <w:szCs w:val="20"/>
        </w:rPr>
        <w:t xml:space="preserve">de la </w:t>
      </w:r>
      <w:proofErr w:type="spellStart"/>
      <w:r w:rsidRPr="0004667C">
        <w:rPr>
          <w:rFonts w:ascii="Verdana" w:hAnsi="Verdana" w:cs="Andalus"/>
          <w:sz w:val="20"/>
          <w:szCs w:val="20"/>
        </w:rPr>
        <w:t>Kinetis</w:t>
      </w:r>
      <w:proofErr w:type="spellEnd"/>
      <w:r w:rsidRPr="0004667C">
        <w:rPr>
          <w:rFonts w:ascii="Verdana" w:hAnsi="Verdana" w:cs="Andalus"/>
          <w:sz w:val="20"/>
          <w:szCs w:val="20"/>
        </w:rPr>
        <w:t xml:space="preserve"> como </w:t>
      </w:r>
      <w:proofErr w:type="spellStart"/>
      <w:r w:rsidRPr="0004667C">
        <w:rPr>
          <w:rFonts w:ascii="Verdana" w:hAnsi="Verdana" w:cs="Andalus"/>
          <w:i/>
          <w:sz w:val="20"/>
          <w:szCs w:val="20"/>
        </w:rPr>
        <w:t>controller</w:t>
      </w:r>
      <w:proofErr w:type="spellEnd"/>
      <w:r>
        <w:rPr>
          <w:rFonts w:ascii="Verdana" w:hAnsi="Verdana" w:cs="Andalus"/>
          <w:sz w:val="20"/>
          <w:szCs w:val="20"/>
        </w:rPr>
        <w:t xml:space="preserve"> y el MCP25625</w:t>
      </w:r>
      <w:r w:rsidRPr="0004667C">
        <w:rPr>
          <w:rFonts w:ascii="Verdana" w:hAnsi="Verdana" w:cs="Andalus"/>
          <w:sz w:val="20"/>
          <w:szCs w:val="20"/>
        </w:rPr>
        <w:t xml:space="preserve"> </w:t>
      </w:r>
      <w:r>
        <w:rPr>
          <w:rFonts w:ascii="Verdana" w:hAnsi="Verdana" w:cs="Andalus"/>
          <w:sz w:val="20"/>
          <w:szCs w:val="20"/>
        </w:rPr>
        <w:t xml:space="preserve">como </w:t>
      </w:r>
      <w:proofErr w:type="spellStart"/>
      <w:r w:rsidRPr="0004667C">
        <w:rPr>
          <w:rFonts w:ascii="Verdana" w:hAnsi="Verdana" w:cs="Andalus"/>
          <w:i/>
          <w:sz w:val="20"/>
          <w:szCs w:val="20"/>
        </w:rPr>
        <w:t>transceiver</w:t>
      </w:r>
      <w:proofErr w:type="spellEnd"/>
      <w:r>
        <w:rPr>
          <w:rFonts w:ascii="Verdana" w:hAnsi="Verdana" w:cs="Andalus"/>
          <w:sz w:val="20"/>
          <w:szCs w:val="20"/>
        </w:rPr>
        <w:t>.</w:t>
      </w:r>
    </w:p>
    <w:p w:rsidR="002366ED" w:rsidRPr="0004667C" w:rsidRDefault="002366ED" w:rsidP="002366ED">
      <w:pPr>
        <w:pStyle w:val="Prrafodelista"/>
        <w:numPr>
          <w:ilvl w:val="0"/>
          <w:numId w:val="28"/>
        </w:numPr>
        <w:tabs>
          <w:tab w:val="left" w:pos="284"/>
        </w:tabs>
        <w:jc w:val="both"/>
        <w:rPr>
          <w:rFonts w:ascii="Verdana" w:hAnsi="Verdana" w:cs="Andalus"/>
          <w:sz w:val="20"/>
          <w:szCs w:val="20"/>
        </w:rPr>
      </w:pPr>
      <w:r>
        <w:rPr>
          <w:rFonts w:ascii="Verdana" w:hAnsi="Verdana" w:cs="Andalus"/>
          <w:sz w:val="20"/>
          <w:szCs w:val="20"/>
        </w:rPr>
        <w:t>Utilizar el MCP25625 como</w:t>
      </w:r>
      <w:r w:rsidRPr="0004667C">
        <w:rPr>
          <w:rFonts w:ascii="Verdana" w:hAnsi="Verdana" w:cs="Andalus"/>
          <w:sz w:val="20"/>
          <w:szCs w:val="20"/>
        </w:rPr>
        <w:t xml:space="preserve"> </w:t>
      </w:r>
      <w:proofErr w:type="spellStart"/>
      <w:r w:rsidRPr="0004667C">
        <w:rPr>
          <w:rFonts w:ascii="Verdana" w:hAnsi="Verdana" w:cs="Andalus"/>
          <w:i/>
          <w:sz w:val="20"/>
          <w:szCs w:val="20"/>
        </w:rPr>
        <w:t>controller</w:t>
      </w:r>
      <w:proofErr w:type="spellEnd"/>
      <w:r w:rsidRPr="0004667C">
        <w:rPr>
          <w:rFonts w:ascii="Verdana" w:hAnsi="Verdana" w:cs="Andalus"/>
          <w:sz w:val="20"/>
          <w:szCs w:val="20"/>
        </w:rPr>
        <w:t xml:space="preserve"> + </w:t>
      </w:r>
      <w:proofErr w:type="spellStart"/>
      <w:r w:rsidRPr="0004667C">
        <w:rPr>
          <w:rFonts w:ascii="Verdana" w:hAnsi="Verdana" w:cs="Andalus"/>
          <w:i/>
          <w:sz w:val="20"/>
          <w:szCs w:val="20"/>
        </w:rPr>
        <w:t>transceiver</w:t>
      </w:r>
      <w:proofErr w:type="spellEnd"/>
      <w:r w:rsidRPr="0004667C">
        <w:rPr>
          <w:rFonts w:ascii="Verdana" w:hAnsi="Verdana" w:cs="Andalus"/>
          <w:sz w:val="20"/>
          <w:szCs w:val="20"/>
        </w:rPr>
        <w:t xml:space="preserve">, siendo SPI la comunicación entre la </w:t>
      </w:r>
      <w:proofErr w:type="spellStart"/>
      <w:r w:rsidRPr="0004667C">
        <w:rPr>
          <w:rFonts w:ascii="Verdana" w:hAnsi="Verdana" w:cs="Andalus"/>
          <w:sz w:val="20"/>
          <w:szCs w:val="20"/>
        </w:rPr>
        <w:t>Kinetis</w:t>
      </w:r>
      <w:proofErr w:type="spellEnd"/>
      <w:r w:rsidRPr="0004667C">
        <w:rPr>
          <w:rFonts w:ascii="Verdana" w:hAnsi="Verdana" w:cs="Andalus"/>
          <w:sz w:val="20"/>
          <w:szCs w:val="20"/>
        </w:rPr>
        <w:t xml:space="preserve"> y e</w:t>
      </w:r>
      <w:r>
        <w:rPr>
          <w:rFonts w:ascii="Verdana" w:hAnsi="Verdana" w:cs="Andalus"/>
          <w:sz w:val="20"/>
          <w:szCs w:val="20"/>
        </w:rPr>
        <w:t xml:space="preserve">l </w:t>
      </w:r>
      <w:proofErr w:type="spellStart"/>
      <w:r w:rsidRPr="0004667C">
        <w:rPr>
          <w:rFonts w:ascii="Verdana" w:hAnsi="Verdana" w:cs="Andalus"/>
          <w:i/>
          <w:sz w:val="20"/>
          <w:szCs w:val="20"/>
        </w:rPr>
        <w:t>controller</w:t>
      </w:r>
      <w:proofErr w:type="spellEnd"/>
      <w:r w:rsidRPr="0004667C">
        <w:rPr>
          <w:rFonts w:ascii="Verdana" w:hAnsi="Verdana" w:cs="Andalus"/>
          <w:sz w:val="20"/>
          <w:szCs w:val="20"/>
        </w:rPr>
        <w:t>.</w:t>
      </w:r>
    </w:p>
    <w:p w:rsidR="002366ED" w:rsidRDefault="002366ED" w:rsidP="002366ED">
      <w:pPr>
        <w:tabs>
          <w:tab w:val="left" w:pos="284"/>
        </w:tabs>
        <w:jc w:val="both"/>
        <w:rPr>
          <w:rFonts w:ascii="Verdana" w:hAnsi="Verdana" w:cs="Andalus"/>
          <w:sz w:val="20"/>
          <w:szCs w:val="20"/>
        </w:rPr>
      </w:pPr>
      <w:r>
        <w:rPr>
          <w:rFonts w:ascii="Verdana" w:hAnsi="Verdana" w:cs="Andalus"/>
          <w:sz w:val="20"/>
          <w:szCs w:val="20"/>
        </w:rPr>
        <w:t>La cátedra decidirá el modo de uso que deberá implementar cada grupo.</w:t>
      </w:r>
    </w:p>
    <w:p w:rsidR="002366ED" w:rsidRDefault="002366ED" w:rsidP="002366ED">
      <w:pPr>
        <w:tabs>
          <w:tab w:val="left" w:pos="284"/>
        </w:tabs>
        <w:jc w:val="both"/>
        <w:rPr>
          <w:rFonts w:ascii="Verdana" w:hAnsi="Verdana" w:cs="Andalus"/>
          <w:sz w:val="20"/>
          <w:szCs w:val="20"/>
        </w:rPr>
      </w:pPr>
      <w:r>
        <w:rPr>
          <w:rFonts w:ascii="Verdana" w:hAnsi="Verdana" w:cs="Andalus"/>
          <w:sz w:val="20"/>
          <w:szCs w:val="20"/>
        </w:rPr>
        <w:t>Se adjunta el esquemático y el manual de usuario de la placa CAN.</w:t>
      </w:r>
    </w:p>
    <w:p w:rsidR="009172E7" w:rsidRDefault="009172E7" w:rsidP="002366ED">
      <w:pPr>
        <w:tabs>
          <w:tab w:val="left" w:pos="284"/>
        </w:tabs>
        <w:jc w:val="both"/>
        <w:rPr>
          <w:rFonts w:ascii="Verdana" w:hAnsi="Verdana" w:cs="Andalus"/>
          <w:sz w:val="20"/>
          <w:szCs w:val="20"/>
        </w:rPr>
      </w:pPr>
    </w:p>
    <w:p w:rsidR="009172E7" w:rsidRDefault="009172E7" w:rsidP="002366ED">
      <w:pPr>
        <w:tabs>
          <w:tab w:val="left" w:pos="284"/>
        </w:tabs>
        <w:jc w:val="both"/>
        <w:rPr>
          <w:rFonts w:ascii="Verdana" w:hAnsi="Verdana" w:cs="Andalus"/>
          <w:sz w:val="20"/>
          <w:szCs w:val="20"/>
        </w:rPr>
      </w:pPr>
      <w:r w:rsidRPr="009172E7">
        <w:rPr>
          <w:rFonts w:ascii="Verdana" w:hAnsi="Verdana" w:cs="Andalus"/>
          <w:b/>
          <w:sz w:val="20"/>
          <w:szCs w:val="20"/>
        </w:rPr>
        <w:t>Atención</w:t>
      </w:r>
      <w:r>
        <w:rPr>
          <w:rFonts w:ascii="Verdana" w:hAnsi="Verdana" w:cs="Andalus"/>
          <w:sz w:val="20"/>
          <w:szCs w:val="20"/>
        </w:rPr>
        <w:t xml:space="preserve">: Mucho cuidado al conectar las placas CAN entre sí. Alimentar la placa CAN desde VCC_CAN y que valga 5V. </w:t>
      </w:r>
      <w:r w:rsidRPr="009172E7">
        <w:rPr>
          <w:rFonts w:ascii="Verdana" w:hAnsi="Verdana" w:cs="Andalus"/>
          <w:sz w:val="20"/>
          <w:szCs w:val="20"/>
        </w:rPr>
        <w:t>Nunca conectar las</w:t>
      </w:r>
      <w:r>
        <w:rPr>
          <w:rFonts w:ascii="Verdana" w:hAnsi="Verdana" w:cs="Andalus"/>
          <w:sz w:val="20"/>
          <w:szCs w:val="20"/>
        </w:rPr>
        <w:t xml:space="preserve"> alimentaciones del MCU con la p</w:t>
      </w:r>
      <w:r w:rsidRPr="009172E7">
        <w:rPr>
          <w:rFonts w:ascii="Verdana" w:hAnsi="Verdana" w:cs="Andalus"/>
          <w:sz w:val="20"/>
          <w:szCs w:val="20"/>
        </w:rPr>
        <w:t>laca</w:t>
      </w:r>
      <w:r>
        <w:rPr>
          <w:rFonts w:ascii="Verdana" w:hAnsi="Verdana" w:cs="Andalus"/>
          <w:sz w:val="20"/>
          <w:szCs w:val="20"/>
        </w:rPr>
        <w:t xml:space="preserve"> CAN si ambas generan tensión, e</w:t>
      </w:r>
      <w:bookmarkStart w:id="0" w:name="_GoBack"/>
      <w:bookmarkEnd w:id="0"/>
      <w:r w:rsidRPr="009172E7">
        <w:rPr>
          <w:rFonts w:ascii="Verdana" w:hAnsi="Verdana" w:cs="Andalus"/>
          <w:sz w:val="20"/>
          <w:szCs w:val="20"/>
        </w:rPr>
        <w:t>sto generará un cortocircuito.</w:t>
      </w:r>
      <w:r>
        <w:rPr>
          <w:rFonts w:ascii="Verdana" w:hAnsi="Verdana" w:cs="Andalus"/>
          <w:sz w:val="20"/>
          <w:szCs w:val="20"/>
        </w:rPr>
        <w:t xml:space="preserve">  </w:t>
      </w:r>
    </w:p>
    <w:p w:rsidR="002366ED" w:rsidRDefault="002366ED" w:rsidP="002366ED">
      <w:pPr>
        <w:tabs>
          <w:tab w:val="left" w:pos="284"/>
        </w:tabs>
        <w:jc w:val="both"/>
        <w:rPr>
          <w:rFonts w:ascii="Verdana" w:hAnsi="Verdana" w:cs="Andalus"/>
          <w:sz w:val="20"/>
          <w:szCs w:val="20"/>
        </w:rPr>
      </w:pPr>
    </w:p>
    <w:p w:rsidR="00A3455E" w:rsidRDefault="00A3455E" w:rsidP="00866ABA">
      <w:pPr>
        <w:tabs>
          <w:tab w:val="left" w:pos="284"/>
        </w:tabs>
        <w:jc w:val="both"/>
        <w:rPr>
          <w:rFonts w:ascii="Verdana" w:hAnsi="Verdana" w:cs="Andalus"/>
          <w:sz w:val="20"/>
          <w:szCs w:val="20"/>
        </w:rPr>
      </w:pPr>
    </w:p>
    <w:p w:rsidR="0017793F" w:rsidRPr="008970B3" w:rsidRDefault="007308E3" w:rsidP="008970B3">
      <w:pPr>
        <w:jc w:val="both"/>
        <w:rPr>
          <w:rFonts w:ascii="Verdana" w:hAnsi="Verdana" w:cs="Andalus"/>
          <w:sz w:val="20"/>
          <w:szCs w:val="20"/>
          <w:u w:val="single"/>
        </w:rPr>
      </w:pPr>
      <w:r w:rsidRPr="008970B3">
        <w:rPr>
          <w:rFonts w:ascii="Verdana" w:hAnsi="Verdana" w:cs="Andalus"/>
          <w:sz w:val="20"/>
          <w:szCs w:val="20"/>
          <w:u w:val="single"/>
        </w:rPr>
        <w:t>1.4.</w:t>
      </w:r>
      <w:r w:rsidR="002366ED">
        <w:rPr>
          <w:rFonts w:ascii="Verdana" w:hAnsi="Verdana" w:cs="Andalus"/>
          <w:sz w:val="20"/>
          <w:szCs w:val="20"/>
          <w:u w:val="single"/>
        </w:rPr>
        <w:t>2</w:t>
      </w:r>
      <w:r w:rsidR="0017793F" w:rsidRPr="008970B3">
        <w:rPr>
          <w:rFonts w:ascii="Verdana" w:hAnsi="Verdana" w:cs="Andalus"/>
          <w:sz w:val="20"/>
          <w:szCs w:val="20"/>
          <w:u w:val="single"/>
        </w:rPr>
        <w:t>. Protocolo CAN</w:t>
      </w:r>
    </w:p>
    <w:p w:rsidR="0017793F" w:rsidRDefault="0017793F" w:rsidP="00866ABA">
      <w:pPr>
        <w:tabs>
          <w:tab w:val="left" w:pos="284"/>
        </w:tabs>
        <w:jc w:val="both"/>
        <w:rPr>
          <w:rFonts w:ascii="Verdana" w:hAnsi="Verdana" w:cs="Andalus"/>
          <w:sz w:val="20"/>
          <w:szCs w:val="20"/>
        </w:rPr>
      </w:pPr>
    </w:p>
    <w:p w:rsidR="00BD6D27" w:rsidRDefault="00BD6D27" w:rsidP="00866ABA">
      <w:pPr>
        <w:tabs>
          <w:tab w:val="left" w:pos="284"/>
        </w:tabs>
        <w:jc w:val="both"/>
        <w:rPr>
          <w:rFonts w:ascii="Verdana" w:hAnsi="Verdana" w:cs="Andalus"/>
          <w:sz w:val="20"/>
          <w:szCs w:val="20"/>
        </w:rPr>
      </w:pPr>
      <w:r>
        <w:rPr>
          <w:rFonts w:ascii="Verdana" w:hAnsi="Verdana" w:cs="Andalus"/>
          <w:sz w:val="20"/>
          <w:szCs w:val="20"/>
        </w:rPr>
        <w:t xml:space="preserve">El bus CAN funciona a una velocidad de </w:t>
      </w:r>
      <w:r w:rsidRPr="00714F99">
        <w:rPr>
          <w:rFonts w:ascii="Verdana" w:hAnsi="Verdana" w:cs="Andalus"/>
          <w:b/>
          <w:sz w:val="20"/>
          <w:szCs w:val="20"/>
        </w:rPr>
        <w:t xml:space="preserve">125 </w:t>
      </w:r>
      <w:proofErr w:type="spellStart"/>
      <w:r w:rsidRPr="00714F99">
        <w:rPr>
          <w:rFonts w:ascii="Verdana" w:hAnsi="Verdana" w:cs="Andalus"/>
          <w:b/>
          <w:sz w:val="20"/>
          <w:szCs w:val="20"/>
        </w:rPr>
        <w:t>kBit</w:t>
      </w:r>
      <w:proofErr w:type="spellEnd"/>
      <w:r w:rsidRPr="00714F99">
        <w:rPr>
          <w:rFonts w:ascii="Verdana" w:hAnsi="Verdana" w:cs="Andalus"/>
          <w:b/>
          <w:sz w:val="20"/>
          <w:szCs w:val="20"/>
        </w:rPr>
        <w:t>/s</w:t>
      </w:r>
      <w:r>
        <w:rPr>
          <w:rFonts w:ascii="Verdana" w:hAnsi="Verdana" w:cs="Andalus"/>
          <w:sz w:val="20"/>
          <w:szCs w:val="20"/>
        </w:rPr>
        <w:t>.</w:t>
      </w:r>
    </w:p>
    <w:p w:rsidR="00BD6D27" w:rsidRDefault="00BD6D27" w:rsidP="00866ABA">
      <w:pPr>
        <w:tabs>
          <w:tab w:val="left" w:pos="284"/>
        </w:tabs>
        <w:jc w:val="both"/>
        <w:rPr>
          <w:rFonts w:ascii="Verdana" w:hAnsi="Verdana" w:cs="Andalus"/>
          <w:sz w:val="20"/>
          <w:szCs w:val="20"/>
        </w:rPr>
      </w:pPr>
      <w:r>
        <w:rPr>
          <w:rFonts w:ascii="Verdana" w:hAnsi="Verdana" w:cs="Andalus"/>
          <w:sz w:val="20"/>
          <w:szCs w:val="20"/>
        </w:rPr>
        <w:t>Cada estación debe funcionar como un nodo CAN cuyo ID e</w:t>
      </w:r>
      <w:r w:rsidRPr="00BD6D27">
        <w:rPr>
          <w:rFonts w:ascii="Verdana" w:hAnsi="Verdana" w:cs="Andalus"/>
          <w:sz w:val="20"/>
          <w:szCs w:val="20"/>
        </w:rPr>
        <w:t xml:space="preserve">s 0x100 + GN, donde GN es el número del grupo. Y debe aceptar </w:t>
      </w:r>
      <w:r w:rsidR="007308E3">
        <w:rPr>
          <w:rFonts w:ascii="Verdana" w:hAnsi="Verdana" w:cs="Andalus"/>
          <w:sz w:val="20"/>
          <w:szCs w:val="20"/>
        </w:rPr>
        <w:t xml:space="preserve">solamente </w:t>
      </w:r>
      <w:r w:rsidRPr="00BD6D27">
        <w:rPr>
          <w:rFonts w:ascii="Verdana" w:hAnsi="Verdana" w:cs="Andalus"/>
          <w:sz w:val="20"/>
          <w:szCs w:val="20"/>
        </w:rPr>
        <w:t>datos para valores de ID de 0x100 hasta 0x10</w:t>
      </w:r>
      <w:r w:rsidR="007308E3">
        <w:rPr>
          <w:rFonts w:ascii="Verdana" w:hAnsi="Verdana" w:cs="Andalus"/>
          <w:sz w:val="20"/>
          <w:szCs w:val="20"/>
        </w:rPr>
        <w:t>7</w:t>
      </w:r>
      <w:r w:rsidRPr="00BD6D27">
        <w:rPr>
          <w:rFonts w:ascii="Verdana" w:hAnsi="Verdana" w:cs="Andalus"/>
          <w:sz w:val="20"/>
          <w:szCs w:val="20"/>
        </w:rPr>
        <w:t xml:space="preserve"> inclusive</w:t>
      </w:r>
      <w:r w:rsidR="007308E3">
        <w:rPr>
          <w:rFonts w:ascii="Verdana" w:hAnsi="Verdana" w:cs="Andalus"/>
          <w:sz w:val="20"/>
          <w:szCs w:val="20"/>
        </w:rPr>
        <w:t>.</w:t>
      </w:r>
    </w:p>
    <w:p w:rsidR="002366ED" w:rsidRDefault="002366ED">
      <w:pPr>
        <w:suppressAutoHyphens w:val="0"/>
        <w:rPr>
          <w:rFonts w:ascii="Verdana" w:hAnsi="Verdana" w:cs="Andalus"/>
          <w:sz w:val="20"/>
          <w:szCs w:val="20"/>
        </w:rPr>
      </w:pPr>
      <w:r>
        <w:rPr>
          <w:rFonts w:ascii="Verdana" w:hAnsi="Verdana" w:cs="Andalus"/>
          <w:sz w:val="20"/>
          <w:szCs w:val="20"/>
        </w:rPr>
        <w:br w:type="page"/>
      </w:r>
    </w:p>
    <w:p w:rsidR="0063262C" w:rsidRDefault="00BD6D27" w:rsidP="00866ABA">
      <w:pPr>
        <w:tabs>
          <w:tab w:val="left" w:pos="284"/>
        </w:tabs>
        <w:jc w:val="both"/>
        <w:rPr>
          <w:rFonts w:ascii="Verdana" w:hAnsi="Verdana" w:cs="Andalus"/>
          <w:sz w:val="20"/>
          <w:szCs w:val="20"/>
        </w:rPr>
      </w:pPr>
      <w:r>
        <w:rPr>
          <w:rFonts w:ascii="Verdana" w:hAnsi="Verdana" w:cs="Andalus"/>
          <w:sz w:val="20"/>
          <w:szCs w:val="20"/>
        </w:rPr>
        <w:lastRenderedPageBreak/>
        <w:t xml:space="preserve">La información debe ser enviada en el </w:t>
      </w:r>
      <w:proofErr w:type="spellStart"/>
      <w:r w:rsidRPr="00D40562">
        <w:rPr>
          <w:rFonts w:ascii="Verdana" w:hAnsi="Verdana" w:cs="Andalus"/>
          <w:i/>
          <w:sz w:val="20"/>
          <w:szCs w:val="20"/>
        </w:rPr>
        <w:t>frame</w:t>
      </w:r>
      <w:proofErr w:type="spellEnd"/>
      <w:r>
        <w:rPr>
          <w:rFonts w:ascii="Verdana" w:hAnsi="Verdana" w:cs="Andalus"/>
          <w:sz w:val="20"/>
          <w:szCs w:val="20"/>
        </w:rPr>
        <w:t xml:space="preserve"> con el formato</w:t>
      </w:r>
      <w:r w:rsidR="0063262C">
        <w:rPr>
          <w:rFonts w:ascii="Verdana" w:hAnsi="Verdana" w:cs="Andalus"/>
          <w:sz w:val="20"/>
          <w:szCs w:val="20"/>
        </w:rPr>
        <w:t>:</w:t>
      </w:r>
    </w:p>
    <w:p w:rsidR="0063262C" w:rsidRPr="00714F99" w:rsidRDefault="0063262C" w:rsidP="00866ABA">
      <w:pPr>
        <w:tabs>
          <w:tab w:val="left" w:pos="284"/>
        </w:tabs>
        <w:jc w:val="both"/>
        <w:rPr>
          <w:rFonts w:ascii="Verdana" w:hAnsi="Verdana" w:cs="Andalus"/>
          <w:sz w:val="6"/>
          <w:szCs w:val="6"/>
        </w:rPr>
      </w:pPr>
    </w:p>
    <w:tbl>
      <w:tblPr>
        <w:tblStyle w:val="Tablaconcuadrcula"/>
        <w:tblW w:w="0" w:type="auto"/>
        <w:jc w:val="center"/>
        <w:tblLook w:val="04A0" w:firstRow="1" w:lastRow="0" w:firstColumn="1" w:lastColumn="0" w:noHBand="0" w:noVBand="1"/>
      </w:tblPr>
      <w:tblGrid>
        <w:gridCol w:w="2122"/>
        <w:gridCol w:w="2693"/>
      </w:tblGrid>
      <w:tr w:rsidR="0063262C" w:rsidTr="0063262C">
        <w:trPr>
          <w:jc w:val="center"/>
        </w:trPr>
        <w:tc>
          <w:tcPr>
            <w:tcW w:w="2122" w:type="dxa"/>
          </w:tcPr>
          <w:p w:rsidR="0063262C" w:rsidRPr="0063262C" w:rsidRDefault="0063262C" w:rsidP="0063262C">
            <w:pPr>
              <w:tabs>
                <w:tab w:val="left" w:pos="284"/>
              </w:tabs>
              <w:jc w:val="center"/>
              <w:rPr>
                <w:rFonts w:ascii="Courier New" w:hAnsi="Courier New" w:cs="Courier New"/>
                <w:sz w:val="20"/>
                <w:szCs w:val="20"/>
              </w:rPr>
            </w:pPr>
            <w:proofErr w:type="spellStart"/>
            <w:r w:rsidRPr="0063262C">
              <w:rPr>
                <w:rFonts w:ascii="Courier New" w:hAnsi="Courier New" w:cs="Courier New"/>
                <w:sz w:val="20"/>
                <w:szCs w:val="20"/>
              </w:rPr>
              <w:t>angleId</w:t>
            </w:r>
            <w:proofErr w:type="spellEnd"/>
          </w:p>
        </w:tc>
        <w:tc>
          <w:tcPr>
            <w:tcW w:w="2693" w:type="dxa"/>
          </w:tcPr>
          <w:p w:rsidR="0063262C" w:rsidRPr="0063262C" w:rsidRDefault="0063262C" w:rsidP="0063262C">
            <w:pPr>
              <w:tabs>
                <w:tab w:val="left" w:pos="284"/>
              </w:tabs>
              <w:jc w:val="center"/>
              <w:rPr>
                <w:rFonts w:ascii="Courier New" w:hAnsi="Courier New" w:cs="Courier New"/>
                <w:sz w:val="20"/>
                <w:szCs w:val="20"/>
              </w:rPr>
            </w:pPr>
            <w:proofErr w:type="spellStart"/>
            <w:r w:rsidRPr="0063262C">
              <w:rPr>
                <w:rFonts w:ascii="Courier New" w:hAnsi="Courier New" w:cs="Courier New"/>
                <w:sz w:val="20"/>
                <w:szCs w:val="20"/>
              </w:rPr>
              <w:t>angleVal</w:t>
            </w:r>
            <w:proofErr w:type="spellEnd"/>
          </w:p>
        </w:tc>
      </w:tr>
    </w:tbl>
    <w:p w:rsidR="0063262C" w:rsidRPr="00714F99" w:rsidRDefault="0063262C" w:rsidP="00866ABA">
      <w:pPr>
        <w:tabs>
          <w:tab w:val="left" w:pos="284"/>
        </w:tabs>
        <w:jc w:val="both"/>
        <w:rPr>
          <w:rFonts w:ascii="Verdana" w:hAnsi="Verdana" w:cs="Andalus"/>
          <w:sz w:val="6"/>
          <w:szCs w:val="6"/>
        </w:rPr>
      </w:pPr>
    </w:p>
    <w:p w:rsidR="0063262C" w:rsidRDefault="0063262C" w:rsidP="0063262C">
      <w:pPr>
        <w:pStyle w:val="Prrafodelista"/>
        <w:numPr>
          <w:ilvl w:val="0"/>
          <w:numId w:val="24"/>
        </w:numPr>
        <w:tabs>
          <w:tab w:val="left" w:pos="284"/>
        </w:tabs>
        <w:jc w:val="both"/>
        <w:rPr>
          <w:rFonts w:ascii="Verdana" w:hAnsi="Verdana" w:cs="Andalus"/>
          <w:sz w:val="20"/>
          <w:szCs w:val="20"/>
        </w:rPr>
      </w:pPr>
      <w:proofErr w:type="spellStart"/>
      <w:r w:rsidRPr="0063262C">
        <w:rPr>
          <w:rFonts w:ascii="Courier New" w:hAnsi="Courier New" w:cs="Courier New"/>
          <w:sz w:val="20"/>
          <w:szCs w:val="20"/>
        </w:rPr>
        <w:t>angleId</w:t>
      </w:r>
      <w:proofErr w:type="spellEnd"/>
      <w:r>
        <w:rPr>
          <w:rFonts w:ascii="Verdana" w:hAnsi="Verdana" w:cs="Andalus"/>
          <w:sz w:val="20"/>
          <w:szCs w:val="20"/>
        </w:rPr>
        <w:t xml:space="preserve">: 1 byte con el </w:t>
      </w:r>
      <w:proofErr w:type="spellStart"/>
      <w:r>
        <w:rPr>
          <w:rFonts w:ascii="Verdana" w:hAnsi="Verdana" w:cs="Andalus"/>
          <w:sz w:val="20"/>
          <w:szCs w:val="20"/>
        </w:rPr>
        <w:t>caracter</w:t>
      </w:r>
      <w:proofErr w:type="spellEnd"/>
      <w:r>
        <w:rPr>
          <w:rFonts w:ascii="Verdana" w:hAnsi="Verdana" w:cs="Andalus"/>
          <w:sz w:val="20"/>
          <w:szCs w:val="20"/>
        </w:rPr>
        <w:t xml:space="preserve"> </w:t>
      </w:r>
      <w:r w:rsidRPr="0063262C">
        <w:rPr>
          <w:rFonts w:ascii="Courier New" w:hAnsi="Courier New" w:cs="Courier New"/>
          <w:sz w:val="20"/>
          <w:szCs w:val="20"/>
        </w:rPr>
        <w:t>'</w:t>
      </w:r>
      <w:r>
        <w:rPr>
          <w:rFonts w:ascii="Courier New" w:hAnsi="Courier New" w:cs="Courier New"/>
          <w:sz w:val="20"/>
          <w:szCs w:val="20"/>
        </w:rPr>
        <w:t>R</w:t>
      </w:r>
      <w:r w:rsidRPr="0063262C">
        <w:rPr>
          <w:rFonts w:ascii="Courier New" w:hAnsi="Courier New" w:cs="Courier New"/>
          <w:sz w:val="20"/>
          <w:szCs w:val="20"/>
        </w:rPr>
        <w:t>'</w:t>
      </w:r>
      <w:r w:rsidR="0004667C">
        <w:rPr>
          <w:rFonts w:ascii="Verdana" w:hAnsi="Verdana" w:cs="Andalus"/>
          <w:sz w:val="20"/>
          <w:szCs w:val="20"/>
        </w:rPr>
        <w:t xml:space="preserve"> para identificar al </w:t>
      </w:r>
      <w:proofErr w:type="spellStart"/>
      <w:r w:rsidR="0004667C">
        <w:rPr>
          <w:rFonts w:ascii="Verdana" w:hAnsi="Verdana" w:cs="Andalus"/>
          <w:sz w:val="20"/>
          <w:szCs w:val="20"/>
        </w:rPr>
        <w:t>rolido</w:t>
      </w:r>
      <w:proofErr w:type="spellEnd"/>
      <w:r w:rsidR="0004667C">
        <w:rPr>
          <w:rFonts w:ascii="Verdana" w:hAnsi="Verdana" w:cs="Andalus"/>
          <w:sz w:val="20"/>
          <w:szCs w:val="20"/>
        </w:rPr>
        <w:t>,</w:t>
      </w:r>
      <w:r>
        <w:rPr>
          <w:rFonts w:ascii="Verdana" w:hAnsi="Verdana" w:cs="Andalus"/>
          <w:sz w:val="20"/>
          <w:szCs w:val="20"/>
        </w:rPr>
        <w:t xml:space="preserve"> </w:t>
      </w:r>
      <w:r w:rsidRPr="0063262C">
        <w:rPr>
          <w:rFonts w:ascii="Courier New" w:hAnsi="Courier New" w:cs="Courier New"/>
          <w:sz w:val="20"/>
          <w:szCs w:val="20"/>
        </w:rPr>
        <w:t>'</w:t>
      </w:r>
      <w:r>
        <w:rPr>
          <w:rFonts w:ascii="Courier New" w:hAnsi="Courier New" w:cs="Courier New"/>
          <w:sz w:val="20"/>
          <w:szCs w:val="20"/>
        </w:rPr>
        <w:t>C</w:t>
      </w:r>
      <w:r w:rsidRPr="0063262C">
        <w:rPr>
          <w:rFonts w:ascii="Courier New" w:hAnsi="Courier New" w:cs="Courier New"/>
          <w:sz w:val="20"/>
          <w:szCs w:val="20"/>
        </w:rPr>
        <w:t>'</w:t>
      </w:r>
      <w:r>
        <w:rPr>
          <w:rFonts w:ascii="Verdana" w:hAnsi="Verdana" w:cs="Andalus"/>
          <w:sz w:val="20"/>
          <w:szCs w:val="20"/>
        </w:rPr>
        <w:t xml:space="preserve"> para identificar al cabeceo</w:t>
      </w:r>
      <w:r w:rsidR="0004667C">
        <w:rPr>
          <w:rFonts w:ascii="Verdana" w:hAnsi="Verdana" w:cs="Andalus"/>
          <w:sz w:val="20"/>
          <w:szCs w:val="20"/>
        </w:rPr>
        <w:t xml:space="preserve"> y </w:t>
      </w:r>
      <w:r w:rsidR="0004667C" w:rsidRPr="0063262C">
        <w:rPr>
          <w:rFonts w:ascii="Courier New" w:hAnsi="Courier New" w:cs="Courier New"/>
          <w:sz w:val="20"/>
          <w:szCs w:val="20"/>
        </w:rPr>
        <w:t>'</w:t>
      </w:r>
      <w:r w:rsidR="0004667C">
        <w:rPr>
          <w:rFonts w:ascii="Courier New" w:hAnsi="Courier New" w:cs="Courier New"/>
          <w:sz w:val="20"/>
          <w:szCs w:val="20"/>
        </w:rPr>
        <w:t>O</w:t>
      </w:r>
      <w:r w:rsidR="0004667C" w:rsidRPr="0063262C">
        <w:rPr>
          <w:rFonts w:ascii="Courier New" w:hAnsi="Courier New" w:cs="Courier New"/>
          <w:sz w:val="20"/>
          <w:szCs w:val="20"/>
        </w:rPr>
        <w:t>'</w:t>
      </w:r>
      <w:r w:rsidR="0004667C">
        <w:rPr>
          <w:rFonts w:ascii="Verdana" w:hAnsi="Verdana" w:cs="Andalus"/>
          <w:sz w:val="20"/>
          <w:szCs w:val="20"/>
        </w:rPr>
        <w:t xml:space="preserve"> para identificar la orientación</w:t>
      </w:r>
      <w:r>
        <w:rPr>
          <w:rFonts w:ascii="Verdana" w:hAnsi="Verdana" w:cs="Andalus"/>
          <w:sz w:val="20"/>
          <w:szCs w:val="20"/>
        </w:rPr>
        <w:t>.</w:t>
      </w:r>
    </w:p>
    <w:p w:rsidR="0063262C" w:rsidRPr="0063262C" w:rsidRDefault="0063262C" w:rsidP="0063262C">
      <w:pPr>
        <w:pStyle w:val="Prrafodelista"/>
        <w:numPr>
          <w:ilvl w:val="0"/>
          <w:numId w:val="24"/>
        </w:numPr>
        <w:tabs>
          <w:tab w:val="left" w:pos="284"/>
        </w:tabs>
        <w:jc w:val="both"/>
        <w:rPr>
          <w:rFonts w:ascii="Verdana" w:hAnsi="Verdana" w:cs="Andalus"/>
          <w:sz w:val="20"/>
          <w:szCs w:val="20"/>
        </w:rPr>
      </w:pPr>
      <w:proofErr w:type="spellStart"/>
      <w:r w:rsidRPr="0063262C">
        <w:rPr>
          <w:rFonts w:ascii="Courier New" w:hAnsi="Courier New" w:cs="Courier New"/>
          <w:sz w:val="20"/>
          <w:szCs w:val="20"/>
        </w:rPr>
        <w:t>angleVal</w:t>
      </w:r>
      <w:proofErr w:type="spellEnd"/>
      <w:r>
        <w:rPr>
          <w:rFonts w:ascii="Verdana" w:hAnsi="Verdana" w:cs="Andalus"/>
          <w:sz w:val="20"/>
          <w:szCs w:val="20"/>
        </w:rPr>
        <w:t xml:space="preserve">: de 1 a 4 bytes conteniendo el valor del ángulo en formato ASCII. No se debe enviar el terminador del </w:t>
      </w:r>
      <w:proofErr w:type="spellStart"/>
      <w:r w:rsidRPr="002366ED">
        <w:rPr>
          <w:rFonts w:ascii="Verdana" w:hAnsi="Verdana" w:cs="Andalus"/>
          <w:i/>
          <w:sz w:val="20"/>
          <w:szCs w:val="20"/>
        </w:rPr>
        <w:t>string</w:t>
      </w:r>
      <w:proofErr w:type="spellEnd"/>
      <w:r>
        <w:rPr>
          <w:rFonts w:ascii="Verdana" w:hAnsi="Verdana" w:cs="Andalus"/>
          <w:sz w:val="20"/>
          <w:szCs w:val="20"/>
        </w:rPr>
        <w:t xml:space="preserve"> (</w:t>
      </w:r>
      <w:r w:rsidRPr="0063262C">
        <w:rPr>
          <w:rFonts w:ascii="Courier New" w:hAnsi="Courier New" w:cs="Courier New"/>
          <w:sz w:val="20"/>
          <w:szCs w:val="20"/>
        </w:rPr>
        <w:t>'\0'</w:t>
      </w:r>
      <w:r>
        <w:rPr>
          <w:rFonts w:ascii="Verdana" w:hAnsi="Verdana" w:cs="Andalus"/>
          <w:sz w:val="20"/>
          <w:szCs w:val="20"/>
        </w:rPr>
        <w:t>),</w:t>
      </w:r>
    </w:p>
    <w:p w:rsidR="00714F99" w:rsidRDefault="00714F99" w:rsidP="00714F99">
      <w:pPr>
        <w:tabs>
          <w:tab w:val="left" w:pos="284"/>
        </w:tabs>
        <w:jc w:val="both"/>
        <w:rPr>
          <w:rFonts w:ascii="Verdana" w:hAnsi="Verdana" w:cs="Andalus"/>
          <w:sz w:val="20"/>
          <w:szCs w:val="20"/>
        </w:rPr>
      </w:pPr>
    </w:p>
    <w:p w:rsidR="00BD6D27" w:rsidRPr="00714F99" w:rsidRDefault="0063262C" w:rsidP="00714F99">
      <w:pPr>
        <w:tabs>
          <w:tab w:val="left" w:pos="284"/>
        </w:tabs>
        <w:jc w:val="both"/>
        <w:rPr>
          <w:rFonts w:ascii="Verdana" w:hAnsi="Verdana" w:cs="Andalus"/>
          <w:sz w:val="20"/>
          <w:szCs w:val="20"/>
        </w:rPr>
      </w:pPr>
      <w:r w:rsidRPr="00714F99">
        <w:rPr>
          <w:rFonts w:ascii="Verdana" w:hAnsi="Verdana" w:cs="Andalus"/>
          <w:sz w:val="20"/>
          <w:szCs w:val="20"/>
        </w:rPr>
        <w:t xml:space="preserve">Por ejemplo, todos los siguientes </w:t>
      </w:r>
      <w:proofErr w:type="spellStart"/>
      <w:r w:rsidRPr="00714F99">
        <w:rPr>
          <w:rFonts w:ascii="Verdana" w:hAnsi="Verdana" w:cs="Andalus"/>
          <w:i/>
          <w:sz w:val="20"/>
          <w:szCs w:val="20"/>
        </w:rPr>
        <w:t>frames</w:t>
      </w:r>
      <w:proofErr w:type="spellEnd"/>
      <w:r w:rsidRPr="00714F99">
        <w:rPr>
          <w:rFonts w:ascii="Verdana" w:hAnsi="Verdana" w:cs="Andalus"/>
          <w:sz w:val="20"/>
          <w:szCs w:val="20"/>
        </w:rPr>
        <w:t xml:space="preserve"> son válidos: </w:t>
      </w:r>
      <w:r w:rsidRPr="00714F99">
        <w:rPr>
          <w:rFonts w:ascii="Courier New" w:hAnsi="Courier New" w:cs="Courier New"/>
          <w:sz w:val="20"/>
          <w:szCs w:val="20"/>
        </w:rPr>
        <w:t>'R-34'</w:t>
      </w:r>
      <w:r w:rsidRPr="00714F99">
        <w:rPr>
          <w:rFonts w:ascii="Verdana" w:hAnsi="Verdana" w:cs="Andalus"/>
          <w:sz w:val="20"/>
          <w:szCs w:val="20"/>
        </w:rPr>
        <w:t xml:space="preserve">, </w:t>
      </w:r>
      <w:r w:rsidRPr="00714F99">
        <w:rPr>
          <w:rFonts w:ascii="Courier New" w:hAnsi="Courier New" w:cs="Courier New"/>
          <w:sz w:val="20"/>
          <w:szCs w:val="20"/>
        </w:rPr>
        <w:t>'C0'</w:t>
      </w:r>
      <w:r w:rsidRPr="00714F99">
        <w:rPr>
          <w:rFonts w:ascii="Verdana" w:hAnsi="Verdana" w:cs="Andalus"/>
          <w:sz w:val="20"/>
          <w:szCs w:val="20"/>
        </w:rPr>
        <w:t xml:space="preserve">, </w:t>
      </w:r>
      <w:r w:rsidRPr="00714F99">
        <w:rPr>
          <w:rFonts w:ascii="Courier New" w:hAnsi="Courier New" w:cs="Courier New"/>
          <w:sz w:val="20"/>
          <w:szCs w:val="20"/>
        </w:rPr>
        <w:t>'</w:t>
      </w:r>
      <w:r w:rsidR="0004667C">
        <w:rPr>
          <w:rFonts w:ascii="Courier New" w:hAnsi="Courier New" w:cs="Courier New"/>
          <w:sz w:val="20"/>
          <w:szCs w:val="20"/>
        </w:rPr>
        <w:t>O</w:t>
      </w:r>
      <w:r w:rsidRPr="00714F99">
        <w:rPr>
          <w:rFonts w:ascii="Courier New" w:hAnsi="Courier New" w:cs="Courier New"/>
          <w:sz w:val="20"/>
          <w:szCs w:val="20"/>
        </w:rPr>
        <w:t>67'</w:t>
      </w:r>
      <w:r w:rsidRPr="00714F99">
        <w:rPr>
          <w:rFonts w:ascii="Verdana" w:hAnsi="Verdana" w:cs="Andalus"/>
          <w:sz w:val="20"/>
          <w:szCs w:val="20"/>
        </w:rPr>
        <w:t xml:space="preserve">, </w:t>
      </w:r>
      <w:r w:rsidRPr="00714F99">
        <w:rPr>
          <w:rFonts w:ascii="Courier New" w:hAnsi="Courier New" w:cs="Courier New"/>
          <w:sz w:val="20"/>
          <w:szCs w:val="20"/>
        </w:rPr>
        <w:t>'R+138'</w:t>
      </w:r>
      <w:r w:rsidRPr="00714F99">
        <w:rPr>
          <w:rFonts w:ascii="Verdana" w:hAnsi="Verdana" w:cs="Andalus"/>
          <w:sz w:val="20"/>
          <w:szCs w:val="20"/>
        </w:rPr>
        <w:t xml:space="preserve">, </w:t>
      </w:r>
      <w:r w:rsidRPr="00714F99">
        <w:rPr>
          <w:rFonts w:ascii="Courier New" w:hAnsi="Courier New" w:cs="Courier New"/>
          <w:sz w:val="20"/>
          <w:szCs w:val="20"/>
        </w:rPr>
        <w:t>'R00'</w:t>
      </w:r>
      <w:r w:rsidRPr="00714F99">
        <w:rPr>
          <w:rFonts w:ascii="Verdana" w:hAnsi="Verdana" w:cs="Andalus"/>
          <w:sz w:val="20"/>
          <w:szCs w:val="20"/>
        </w:rPr>
        <w:t xml:space="preserve">, </w:t>
      </w:r>
      <w:r w:rsidRPr="00714F99">
        <w:rPr>
          <w:rFonts w:ascii="Courier New" w:hAnsi="Courier New" w:cs="Courier New"/>
          <w:sz w:val="20"/>
          <w:szCs w:val="20"/>
        </w:rPr>
        <w:t>'</w:t>
      </w:r>
      <w:r w:rsidR="0004667C">
        <w:rPr>
          <w:rFonts w:ascii="Courier New" w:hAnsi="Courier New" w:cs="Courier New"/>
          <w:sz w:val="20"/>
          <w:szCs w:val="20"/>
        </w:rPr>
        <w:t>C</w:t>
      </w:r>
      <w:r w:rsidRPr="00714F99">
        <w:rPr>
          <w:rFonts w:ascii="Courier New" w:hAnsi="Courier New" w:cs="Courier New"/>
          <w:sz w:val="20"/>
          <w:szCs w:val="20"/>
        </w:rPr>
        <w:t>-0</w:t>
      </w:r>
      <w:r w:rsidR="00EC7010" w:rsidRPr="00714F99">
        <w:rPr>
          <w:rFonts w:ascii="Courier New" w:hAnsi="Courier New" w:cs="Courier New"/>
          <w:sz w:val="20"/>
          <w:szCs w:val="20"/>
        </w:rPr>
        <w:t>72</w:t>
      </w:r>
      <w:r w:rsidRPr="00714F99">
        <w:rPr>
          <w:rFonts w:ascii="Courier New" w:hAnsi="Courier New" w:cs="Courier New"/>
          <w:sz w:val="20"/>
          <w:szCs w:val="20"/>
        </w:rPr>
        <w:t>'</w:t>
      </w:r>
      <w:r w:rsidRPr="00714F99">
        <w:rPr>
          <w:rFonts w:ascii="Verdana" w:hAnsi="Verdana" w:cs="Andalus"/>
          <w:sz w:val="20"/>
          <w:szCs w:val="20"/>
        </w:rPr>
        <w:t xml:space="preserve">, </w:t>
      </w:r>
      <w:r w:rsidRPr="00714F99">
        <w:rPr>
          <w:rFonts w:ascii="Courier New" w:hAnsi="Courier New" w:cs="Courier New"/>
          <w:sz w:val="20"/>
          <w:szCs w:val="20"/>
        </w:rPr>
        <w:t>'R+107'</w:t>
      </w:r>
      <w:r w:rsidR="0004667C" w:rsidRPr="00714F99">
        <w:rPr>
          <w:rFonts w:ascii="Verdana" w:hAnsi="Verdana" w:cs="Andalus"/>
          <w:sz w:val="20"/>
          <w:szCs w:val="20"/>
        </w:rPr>
        <w:t xml:space="preserve">, </w:t>
      </w:r>
      <w:r w:rsidR="0004667C" w:rsidRPr="00714F99">
        <w:rPr>
          <w:rFonts w:ascii="Courier New" w:hAnsi="Courier New" w:cs="Courier New"/>
          <w:sz w:val="20"/>
          <w:szCs w:val="20"/>
        </w:rPr>
        <w:t>'</w:t>
      </w:r>
      <w:r w:rsidR="0004667C">
        <w:rPr>
          <w:rFonts w:ascii="Courier New" w:hAnsi="Courier New" w:cs="Courier New"/>
          <w:sz w:val="20"/>
          <w:szCs w:val="20"/>
        </w:rPr>
        <w:t>O</w:t>
      </w:r>
      <w:r w:rsidR="0004667C" w:rsidRPr="00714F99">
        <w:rPr>
          <w:rFonts w:ascii="Courier New" w:hAnsi="Courier New" w:cs="Courier New"/>
          <w:sz w:val="20"/>
          <w:szCs w:val="20"/>
        </w:rPr>
        <w:t>0</w:t>
      </w:r>
      <w:r w:rsidR="0004667C">
        <w:rPr>
          <w:rFonts w:ascii="Courier New" w:hAnsi="Courier New" w:cs="Courier New"/>
          <w:sz w:val="20"/>
          <w:szCs w:val="20"/>
        </w:rPr>
        <w:t>00</w:t>
      </w:r>
      <w:r w:rsidR="0004667C" w:rsidRPr="00714F99">
        <w:rPr>
          <w:rFonts w:ascii="Courier New" w:hAnsi="Courier New" w:cs="Courier New"/>
          <w:sz w:val="20"/>
          <w:szCs w:val="20"/>
        </w:rPr>
        <w:t>'</w:t>
      </w:r>
      <w:r w:rsidRPr="00714F99">
        <w:rPr>
          <w:rFonts w:ascii="Verdana" w:hAnsi="Verdana" w:cs="Andalus"/>
          <w:sz w:val="20"/>
          <w:szCs w:val="20"/>
        </w:rPr>
        <w:t>.</w:t>
      </w:r>
    </w:p>
    <w:p w:rsidR="00714F99" w:rsidRDefault="00714F99" w:rsidP="00866ABA">
      <w:pPr>
        <w:tabs>
          <w:tab w:val="left" w:pos="284"/>
        </w:tabs>
        <w:jc w:val="both"/>
        <w:rPr>
          <w:rFonts w:ascii="Verdana" w:hAnsi="Verdana" w:cs="Andalus"/>
          <w:sz w:val="20"/>
          <w:szCs w:val="20"/>
        </w:rPr>
      </w:pPr>
    </w:p>
    <w:p w:rsidR="00BD6D27" w:rsidRDefault="00722900" w:rsidP="00866ABA">
      <w:pPr>
        <w:tabs>
          <w:tab w:val="left" w:pos="284"/>
        </w:tabs>
        <w:jc w:val="both"/>
        <w:rPr>
          <w:rFonts w:ascii="Verdana" w:hAnsi="Verdana" w:cs="Andalus"/>
          <w:sz w:val="20"/>
          <w:szCs w:val="20"/>
        </w:rPr>
      </w:pPr>
      <w:r>
        <w:rPr>
          <w:rFonts w:ascii="Verdana" w:hAnsi="Verdana" w:cs="Andalus"/>
          <w:sz w:val="20"/>
          <w:szCs w:val="20"/>
        </w:rPr>
        <w:t xml:space="preserve">Se debe </w:t>
      </w:r>
      <w:r w:rsidR="007308E3">
        <w:rPr>
          <w:rFonts w:ascii="Verdana" w:hAnsi="Verdana" w:cs="Andalus"/>
          <w:sz w:val="20"/>
          <w:szCs w:val="20"/>
        </w:rPr>
        <w:t xml:space="preserve">recomienda </w:t>
      </w:r>
      <w:r>
        <w:rPr>
          <w:rFonts w:ascii="Verdana" w:hAnsi="Verdana" w:cs="Andalus"/>
          <w:sz w:val="20"/>
          <w:szCs w:val="20"/>
        </w:rPr>
        <w:t>implementar un uso eficiente del protocolo CAN, por lo que la frecuencia de envío de paquetes debe ser:</w:t>
      </w:r>
    </w:p>
    <w:p w:rsidR="00722900" w:rsidRDefault="00464622" w:rsidP="00722900">
      <w:pPr>
        <w:pStyle w:val="Prrafodelista"/>
        <w:numPr>
          <w:ilvl w:val="0"/>
          <w:numId w:val="25"/>
        </w:numPr>
        <w:tabs>
          <w:tab w:val="left" w:pos="284"/>
        </w:tabs>
        <w:jc w:val="both"/>
        <w:rPr>
          <w:rFonts w:ascii="Verdana" w:hAnsi="Verdana" w:cs="Andalus"/>
          <w:sz w:val="20"/>
          <w:szCs w:val="20"/>
        </w:rPr>
      </w:pPr>
      <w:r>
        <w:rPr>
          <w:rFonts w:ascii="Verdana" w:hAnsi="Verdana" w:cs="Andalus"/>
          <w:sz w:val="20"/>
          <w:szCs w:val="20"/>
        </w:rPr>
        <w:t xml:space="preserve">Si cambió el ángulo: lo más rápido posible, pero </w:t>
      </w:r>
      <w:r w:rsidR="000F0307">
        <w:rPr>
          <w:rFonts w:ascii="Verdana" w:hAnsi="Verdana" w:cs="Andalus"/>
          <w:sz w:val="20"/>
          <w:szCs w:val="20"/>
        </w:rPr>
        <w:t>controlando la frecuencia máxima de envío de paquetes a 20 por segundo</w:t>
      </w:r>
      <w:r w:rsidR="00722900">
        <w:rPr>
          <w:rFonts w:ascii="Verdana" w:hAnsi="Verdana" w:cs="Andalus"/>
          <w:sz w:val="20"/>
          <w:szCs w:val="20"/>
        </w:rPr>
        <w:t>.</w:t>
      </w:r>
    </w:p>
    <w:p w:rsidR="00722900" w:rsidRDefault="00464622" w:rsidP="00722900">
      <w:pPr>
        <w:pStyle w:val="Prrafodelista"/>
        <w:numPr>
          <w:ilvl w:val="0"/>
          <w:numId w:val="25"/>
        </w:numPr>
        <w:tabs>
          <w:tab w:val="left" w:pos="284"/>
        </w:tabs>
        <w:jc w:val="both"/>
        <w:rPr>
          <w:rFonts w:ascii="Verdana" w:hAnsi="Verdana" w:cs="Andalus"/>
          <w:sz w:val="20"/>
          <w:szCs w:val="20"/>
        </w:rPr>
      </w:pPr>
      <w:r>
        <w:rPr>
          <w:rFonts w:ascii="Verdana" w:hAnsi="Verdana" w:cs="Andalus"/>
          <w:sz w:val="20"/>
          <w:szCs w:val="20"/>
        </w:rPr>
        <w:t xml:space="preserve">Si no cambió el ángulo: </w:t>
      </w:r>
      <w:r w:rsidR="00722900">
        <w:rPr>
          <w:rFonts w:ascii="Verdana" w:hAnsi="Verdana" w:cs="Andalus"/>
          <w:sz w:val="20"/>
          <w:szCs w:val="20"/>
        </w:rPr>
        <w:t xml:space="preserve">No </w:t>
      </w:r>
      <w:r>
        <w:rPr>
          <w:rFonts w:ascii="Verdana" w:hAnsi="Verdana" w:cs="Andalus"/>
          <w:sz w:val="20"/>
          <w:szCs w:val="20"/>
        </w:rPr>
        <w:t xml:space="preserve">dejar más de </w:t>
      </w:r>
      <w:r w:rsidR="00722900">
        <w:rPr>
          <w:rFonts w:ascii="Verdana" w:hAnsi="Verdana" w:cs="Andalus"/>
          <w:sz w:val="20"/>
          <w:szCs w:val="20"/>
        </w:rPr>
        <w:t xml:space="preserve">2 segundos </w:t>
      </w:r>
      <w:r w:rsidR="000F0307">
        <w:rPr>
          <w:rFonts w:ascii="Verdana" w:hAnsi="Verdana" w:cs="Andalus"/>
          <w:sz w:val="20"/>
          <w:szCs w:val="20"/>
        </w:rPr>
        <w:t>sin enviar inclinación</w:t>
      </w:r>
      <w:r w:rsidR="00722900">
        <w:rPr>
          <w:rFonts w:ascii="Verdana" w:hAnsi="Verdana" w:cs="Andalus"/>
          <w:sz w:val="20"/>
          <w:szCs w:val="20"/>
        </w:rPr>
        <w:t>.</w:t>
      </w:r>
    </w:p>
    <w:p w:rsidR="007311E7" w:rsidRDefault="00722900" w:rsidP="00722900">
      <w:pPr>
        <w:pStyle w:val="Prrafodelista"/>
        <w:numPr>
          <w:ilvl w:val="0"/>
          <w:numId w:val="25"/>
        </w:numPr>
        <w:tabs>
          <w:tab w:val="left" w:pos="284"/>
        </w:tabs>
        <w:jc w:val="both"/>
        <w:rPr>
          <w:rFonts w:ascii="Verdana" w:hAnsi="Verdana" w:cs="Andalus"/>
          <w:sz w:val="20"/>
          <w:szCs w:val="20"/>
        </w:rPr>
      </w:pPr>
      <w:r>
        <w:rPr>
          <w:rFonts w:ascii="Verdana" w:hAnsi="Verdana" w:cs="Andalus"/>
          <w:sz w:val="20"/>
          <w:szCs w:val="20"/>
        </w:rPr>
        <w:t>Consider</w:t>
      </w:r>
      <w:r w:rsidR="00401E34">
        <w:rPr>
          <w:rFonts w:ascii="Verdana" w:hAnsi="Verdana" w:cs="Andalus"/>
          <w:sz w:val="20"/>
          <w:szCs w:val="20"/>
        </w:rPr>
        <w:t xml:space="preserve">ar el </w:t>
      </w:r>
      <w:proofErr w:type="spellStart"/>
      <w:r w:rsidR="00401E34">
        <w:rPr>
          <w:rFonts w:ascii="Verdana" w:hAnsi="Verdana" w:cs="Andalus"/>
          <w:sz w:val="20"/>
          <w:szCs w:val="20"/>
        </w:rPr>
        <w:t>rolido</w:t>
      </w:r>
      <w:proofErr w:type="spellEnd"/>
      <w:r w:rsidR="00401E34">
        <w:rPr>
          <w:rFonts w:ascii="Verdana" w:hAnsi="Verdana" w:cs="Andalus"/>
          <w:sz w:val="20"/>
          <w:szCs w:val="20"/>
        </w:rPr>
        <w:t>,</w:t>
      </w:r>
      <w:r>
        <w:rPr>
          <w:rFonts w:ascii="Verdana" w:hAnsi="Verdana" w:cs="Andalus"/>
          <w:sz w:val="20"/>
          <w:szCs w:val="20"/>
        </w:rPr>
        <w:t xml:space="preserve"> cabeceo </w:t>
      </w:r>
      <w:r w:rsidR="00401E34">
        <w:rPr>
          <w:rFonts w:ascii="Verdana" w:hAnsi="Verdana" w:cs="Andalus"/>
          <w:sz w:val="20"/>
          <w:szCs w:val="20"/>
        </w:rPr>
        <w:t xml:space="preserve">y orientación </w:t>
      </w:r>
      <w:r>
        <w:rPr>
          <w:rFonts w:ascii="Verdana" w:hAnsi="Verdana" w:cs="Andalus"/>
          <w:sz w:val="20"/>
          <w:szCs w:val="20"/>
        </w:rPr>
        <w:t>como casos independiente</w:t>
      </w:r>
      <w:r w:rsidR="007311E7">
        <w:rPr>
          <w:rFonts w:ascii="Verdana" w:hAnsi="Verdana" w:cs="Andalus"/>
          <w:sz w:val="20"/>
          <w:szCs w:val="20"/>
        </w:rPr>
        <w:t>s</w:t>
      </w:r>
      <w:r>
        <w:rPr>
          <w:rFonts w:ascii="Verdana" w:hAnsi="Verdana" w:cs="Andalus"/>
          <w:sz w:val="20"/>
          <w:szCs w:val="20"/>
        </w:rPr>
        <w:t xml:space="preserve">: si la placa no se movió se deben enviar </w:t>
      </w:r>
      <w:r w:rsidR="00401E34">
        <w:rPr>
          <w:rFonts w:ascii="Verdana" w:hAnsi="Verdana" w:cs="Andalus"/>
          <w:sz w:val="20"/>
          <w:szCs w:val="20"/>
        </w:rPr>
        <w:t>3</w:t>
      </w:r>
      <w:r w:rsidR="007311E7">
        <w:rPr>
          <w:rFonts w:ascii="Verdana" w:hAnsi="Verdana" w:cs="Andalus"/>
          <w:sz w:val="20"/>
          <w:szCs w:val="20"/>
        </w:rPr>
        <w:t xml:space="preserve"> paquetes cada </w:t>
      </w:r>
      <w:r w:rsidR="00401E34">
        <w:rPr>
          <w:rFonts w:ascii="Verdana" w:hAnsi="Verdana" w:cs="Andalus"/>
          <w:sz w:val="20"/>
          <w:szCs w:val="20"/>
        </w:rPr>
        <w:t>3</w:t>
      </w:r>
      <w:r w:rsidR="007311E7">
        <w:rPr>
          <w:rFonts w:ascii="Verdana" w:hAnsi="Verdana" w:cs="Andalus"/>
          <w:sz w:val="20"/>
          <w:szCs w:val="20"/>
        </w:rPr>
        <w:t xml:space="preserve"> segundos, si la placa cabecea se debe enviar cada </w:t>
      </w:r>
      <w:r w:rsidR="00401E34">
        <w:rPr>
          <w:rFonts w:ascii="Verdana" w:hAnsi="Verdana" w:cs="Andalus"/>
          <w:sz w:val="20"/>
          <w:szCs w:val="20"/>
        </w:rPr>
        <w:t>5</w:t>
      </w:r>
      <w:r w:rsidR="007311E7">
        <w:rPr>
          <w:rFonts w:ascii="Verdana" w:hAnsi="Verdana" w:cs="Andalus"/>
          <w:sz w:val="20"/>
          <w:szCs w:val="20"/>
        </w:rPr>
        <w:t xml:space="preserve">0ms el paquete de cabeceo y cada 2 segundos </w:t>
      </w:r>
      <w:r w:rsidR="00401E34">
        <w:rPr>
          <w:rFonts w:ascii="Verdana" w:hAnsi="Verdana" w:cs="Andalus"/>
          <w:sz w:val="20"/>
          <w:szCs w:val="20"/>
        </w:rPr>
        <w:t>los otros paquetes</w:t>
      </w:r>
      <w:r w:rsidR="007311E7">
        <w:rPr>
          <w:rFonts w:ascii="Verdana" w:hAnsi="Verdana" w:cs="Andalus"/>
          <w:sz w:val="20"/>
          <w:szCs w:val="20"/>
        </w:rPr>
        <w:t>.</w:t>
      </w:r>
    </w:p>
    <w:p w:rsidR="00722900" w:rsidRDefault="00722900" w:rsidP="00722900">
      <w:pPr>
        <w:pStyle w:val="Prrafodelista"/>
        <w:numPr>
          <w:ilvl w:val="0"/>
          <w:numId w:val="25"/>
        </w:numPr>
        <w:tabs>
          <w:tab w:val="left" w:pos="284"/>
        </w:tabs>
        <w:jc w:val="both"/>
        <w:rPr>
          <w:rFonts w:ascii="Verdana" w:hAnsi="Verdana" w:cs="Andalus"/>
          <w:sz w:val="20"/>
          <w:szCs w:val="20"/>
        </w:rPr>
      </w:pPr>
      <w:r>
        <w:rPr>
          <w:rFonts w:ascii="Verdana" w:hAnsi="Verdana" w:cs="Andalus"/>
          <w:sz w:val="20"/>
          <w:szCs w:val="20"/>
        </w:rPr>
        <w:t>Considerar un cambio de ángulo si hubo una variación ≥5°, para evitar enviar mensaje por imprecisión en la medición.</w:t>
      </w:r>
    </w:p>
    <w:p w:rsidR="00866ABA" w:rsidRDefault="00866ABA" w:rsidP="00866ABA">
      <w:pPr>
        <w:tabs>
          <w:tab w:val="left" w:pos="284"/>
        </w:tabs>
        <w:jc w:val="both"/>
        <w:rPr>
          <w:rFonts w:ascii="Verdana" w:hAnsi="Verdana" w:cs="Andalus"/>
          <w:sz w:val="20"/>
          <w:szCs w:val="20"/>
        </w:rPr>
      </w:pPr>
    </w:p>
    <w:p w:rsidR="002366ED" w:rsidRDefault="002366ED" w:rsidP="00866ABA">
      <w:pPr>
        <w:tabs>
          <w:tab w:val="left" w:pos="284"/>
        </w:tabs>
        <w:jc w:val="both"/>
        <w:rPr>
          <w:rFonts w:ascii="Verdana" w:hAnsi="Verdana" w:cs="Andalus"/>
          <w:sz w:val="20"/>
          <w:szCs w:val="20"/>
        </w:rPr>
      </w:pPr>
    </w:p>
    <w:p w:rsidR="00992C59" w:rsidRPr="008970B3" w:rsidRDefault="007D2881" w:rsidP="008970B3">
      <w:pPr>
        <w:jc w:val="both"/>
        <w:rPr>
          <w:rFonts w:ascii="Verdana" w:hAnsi="Verdana" w:cs="Andalus"/>
          <w:b/>
          <w:sz w:val="20"/>
          <w:szCs w:val="20"/>
          <w:u w:val="single"/>
        </w:rPr>
      </w:pPr>
      <w:r w:rsidRPr="008970B3">
        <w:rPr>
          <w:rFonts w:ascii="Verdana" w:hAnsi="Verdana" w:cs="Andalus"/>
          <w:b/>
          <w:sz w:val="20"/>
          <w:szCs w:val="20"/>
          <w:u w:val="single"/>
        </w:rPr>
        <w:t>1.5.</w:t>
      </w:r>
      <w:r w:rsidR="0017793F" w:rsidRPr="008970B3">
        <w:rPr>
          <w:rFonts w:ascii="Verdana" w:hAnsi="Verdana" w:cs="Andalus"/>
          <w:b/>
          <w:sz w:val="20"/>
          <w:szCs w:val="20"/>
          <w:u w:val="single"/>
        </w:rPr>
        <w:t xml:space="preserve"> </w:t>
      </w:r>
      <w:r w:rsidR="00992C59" w:rsidRPr="008970B3">
        <w:rPr>
          <w:rFonts w:ascii="Verdana" w:hAnsi="Verdana" w:cs="Andalus"/>
          <w:b/>
          <w:sz w:val="20"/>
          <w:szCs w:val="20"/>
          <w:u w:val="single"/>
        </w:rPr>
        <w:t>Comunicación FRDM K64F - PC</w:t>
      </w:r>
    </w:p>
    <w:p w:rsidR="00992C59" w:rsidRDefault="00992C59" w:rsidP="00357B1B">
      <w:pPr>
        <w:tabs>
          <w:tab w:val="left" w:pos="284"/>
        </w:tabs>
        <w:jc w:val="both"/>
        <w:rPr>
          <w:rFonts w:ascii="Verdana" w:hAnsi="Verdana" w:cs="Andalus"/>
          <w:sz w:val="20"/>
          <w:szCs w:val="20"/>
        </w:rPr>
      </w:pPr>
    </w:p>
    <w:p w:rsidR="00CD3003" w:rsidRDefault="00866ABA" w:rsidP="00357B1B">
      <w:pPr>
        <w:tabs>
          <w:tab w:val="left" w:pos="284"/>
        </w:tabs>
        <w:jc w:val="both"/>
        <w:rPr>
          <w:rFonts w:ascii="Verdana" w:hAnsi="Verdana" w:cs="Andalus"/>
          <w:sz w:val="20"/>
          <w:szCs w:val="20"/>
        </w:rPr>
      </w:pPr>
      <w:r>
        <w:rPr>
          <w:rFonts w:ascii="Verdana" w:hAnsi="Verdana" w:cs="Andalus"/>
          <w:sz w:val="20"/>
          <w:szCs w:val="20"/>
        </w:rPr>
        <w:t xml:space="preserve">La información obtenida, tanto de la placa propia como de las otras placas, </w:t>
      </w:r>
      <w:r w:rsidR="00766D39">
        <w:rPr>
          <w:rFonts w:ascii="Verdana" w:hAnsi="Verdana" w:cs="Andalus"/>
          <w:sz w:val="20"/>
          <w:szCs w:val="20"/>
        </w:rPr>
        <w:t>debe ser</w:t>
      </w:r>
      <w:r w:rsidR="00CD3003">
        <w:rPr>
          <w:rFonts w:ascii="Verdana" w:hAnsi="Verdana" w:cs="Andalus"/>
          <w:sz w:val="20"/>
          <w:szCs w:val="20"/>
        </w:rPr>
        <w:t xml:space="preserve"> enviada a la PC mediante UART y con un </w:t>
      </w:r>
      <w:r>
        <w:rPr>
          <w:rFonts w:ascii="Verdana" w:hAnsi="Verdana" w:cs="Andalus"/>
          <w:sz w:val="20"/>
          <w:szCs w:val="20"/>
        </w:rPr>
        <w:t>formato libre</w:t>
      </w:r>
      <w:r w:rsidR="00C8128C">
        <w:rPr>
          <w:rFonts w:ascii="Verdana" w:hAnsi="Verdana" w:cs="Andalus"/>
          <w:sz w:val="20"/>
          <w:szCs w:val="20"/>
        </w:rPr>
        <w:t xml:space="preserve"> (cada grupo puede elegir</w:t>
      </w:r>
      <w:r>
        <w:rPr>
          <w:rFonts w:ascii="Verdana" w:hAnsi="Verdana" w:cs="Andalus"/>
          <w:sz w:val="20"/>
          <w:szCs w:val="20"/>
        </w:rPr>
        <w:t xml:space="preserve"> el propio</w:t>
      </w:r>
      <w:r w:rsidR="00C8128C">
        <w:rPr>
          <w:rFonts w:ascii="Verdana" w:hAnsi="Verdana" w:cs="Andalus"/>
          <w:sz w:val="20"/>
          <w:szCs w:val="20"/>
        </w:rPr>
        <w:t>).</w:t>
      </w:r>
    </w:p>
    <w:p w:rsidR="00F7427F" w:rsidRDefault="00F7427F" w:rsidP="00357B1B">
      <w:pPr>
        <w:tabs>
          <w:tab w:val="left" w:pos="284"/>
        </w:tabs>
        <w:jc w:val="both"/>
        <w:rPr>
          <w:rFonts w:ascii="Verdana" w:hAnsi="Verdana" w:cs="Andalus"/>
          <w:sz w:val="20"/>
          <w:szCs w:val="20"/>
        </w:rPr>
      </w:pPr>
    </w:p>
    <w:p w:rsidR="00992C59" w:rsidRDefault="00992C59" w:rsidP="00357B1B">
      <w:pPr>
        <w:tabs>
          <w:tab w:val="left" w:pos="284"/>
        </w:tabs>
        <w:jc w:val="both"/>
        <w:rPr>
          <w:rFonts w:ascii="Verdana" w:hAnsi="Verdana" w:cs="Andalus"/>
          <w:sz w:val="20"/>
          <w:szCs w:val="20"/>
        </w:rPr>
      </w:pPr>
    </w:p>
    <w:p w:rsidR="00992C59" w:rsidRPr="008970B3" w:rsidRDefault="007D2881" w:rsidP="008970B3">
      <w:pPr>
        <w:jc w:val="both"/>
        <w:rPr>
          <w:rFonts w:ascii="Verdana" w:hAnsi="Verdana" w:cs="Andalus"/>
          <w:b/>
          <w:sz w:val="20"/>
          <w:szCs w:val="20"/>
          <w:u w:val="single"/>
        </w:rPr>
      </w:pPr>
      <w:r w:rsidRPr="008970B3">
        <w:rPr>
          <w:rFonts w:ascii="Verdana" w:hAnsi="Verdana" w:cs="Andalus"/>
          <w:b/>
          <w:sz w:val="20"/>
          <w:szCs w:val="20"/>
          <w:u w:val="single"/>
        </w:rPr>
        <w:t>1.6</w:t>
      </w:r>
      <w:r w:rsidR="0017793F" w:rsidRPr="008970B3">
        <w:rPr>
          <w:rFonts w:ascii="Verdana" w:hAnsi="Verdana" w:cs="Andalus"/>
          <w:b/>
          <w:sz w:val="20"/>
          <w:szCs w:val="20"/>
          <w:u w:val="single"/>
        </w:rPr>
        <w:t xml:space="preserve">. </w:t>
      </w:r>
      <w:r w:rsidR="00992C59" w:rsidRPr="008970B3">
        <w:rPr>
          <w:rFonts w:ascii="Verdana" w:hAnsi="Verdana" w:cs="Andalus"/>
          <w:b/>
          <w:sz w:val="20"/>
          <w:szCs w:val="20"/>
          <w:u w:val="single"/>
        </w:rPr>
        <w:t>Programa en PC</w:t>
      </w:r>
    </w:p>
    <w:p w:rsidR="008970B3" w:rsidRDefault="008970B3" w:rsidP="007D2881">
      <w:pPr>
        <w:tabs>
          <w:tab w:val="left" w:pos="284"/>
        </w:tabs>
        <w:jc w:val="both"/>
        <w:rPr>
          <w:rFonts w:ascii="Verdana" w:hAnsi="Verdana" w:cs="Andalus"/>
          <w:sz w:val="20"/>
          <w:szCs w:val="20"/>
        </w:rPr>
      </w:pPr>
    </w:p>
    <w:p w:rsidR="007D2881" w:rsidRDefault="007D2881" w:rsidP="007D2881">
      <w:pPr>
        <w:tabs>
          <w:tab w:val="left" w:pos="284"/>
        </w:tabs>
        <w:jc w:val="both"/>
        <w:rPr>
          <w:rFonts w:ascii="Verdana" w:hAnsi="Verdana" w:cs="Andalus"/>
          <w:sz w:val="20"/>
          <w:szCs w:val="20"/>
        </w:rPr>
      </w:pPr>
      <w:r>
        <w:rPr>
          <w:rFonts w:ascii="Verdana" w:hAnsi="Verdana" w:cs="Andalus"/>
          <w:sz w:val="20"/>
          <w:szCs w:val="20"/>
        </w:rPr>
        <w:t>La información recibida desde el puerto serie debe ser validada y luego utilizada para mostrar en la PC la inclinación y orientación de cada placa.</w:t>
      </w:r>
    </w:p>
    <w:p w:rsidR="007D2881" w:rsidRDefault="007D2881" w:rsidP="007D2881">
      <w:pPr>
        <w:tabs>
          <w:tab w:val="left" w:pos="284"/>
        </w:tabs>
        <w:jc w:val="both"/>
        <w:rPr>
          <w:rFonts w:ascii="Verdana" w:hAnsi="Verdana" w:cs="Andalus"/>
          <w:sz w:val="20"/>
          <w:szCs w:val="20"/>
        </w:rPr>
      </w:pPr>
    </w:p>
    <w:p w:rsidR="00F7427F" w:rsidRPr="007D2881" w:rsidRDefault="007D2881" w:rsidP="00357B1B">
      <w:pPr>
        <w:tabs>
          <w:tab w:val="left" w:pos="284"/>
        </w:tabs>
        <w:jc w:val="both"/>
        <w:rPr>
          <w:rFonts w:ascii="Verdana" w:hAnsi="Verdana" w:cs="Andalus"/>
          <w:sz w:val="20"/>
          <w:szCs w:val="20"/>
        </w:rPr>
      </w:pPr>
      <w:r>
        <w:rPr>
          <w:rFonts w:ascii="Verdana" w:hAnsi="Verdana" w:cs="Andalus"/>
          <w:sz w:val="20"/>
          <w:szCs w:val="20"/>
        </w:rPr>
        <w:t xml:space="preserve">De ser posible graficar en 3D cada placa. Se puede utilizar </w:t>
      </w:r>
      <w:proofErr w:type="spellStart"/>
      <w:r>
        <w:rPr>
          <w:rFonts w:ascii="Verdana" w:hAnsi="Verdana" w:cs="Andalus"/>
          <w:sz w:val="20"/>
          <w:szCs w:val="20"/>
        </w:rPr>
        <w:t>Matlab</w:t>
      </w:r>
      <w:proofErr w:type="spellEnd"/>
      <w:r>
        <w:rPr>
          <w:rFonts w:ascii="Verdana" w:hAnsi="Verdana" w:cs="Andalus"/>
          <w:sz w:val="20"/>
          <w:szCs w:val="20"/>
        </w:rPr>
        <w:t xml:space="preserve">, Visual C/C#, </w:t>
      </w:r>
      <w:proofErr w:type="spellStart"/>
      <w:r>
        <w:rPr>
          <w:rFonts w:ascii="Verdana" w:hAnsi="Verdana" w:cs="Andalus"/>
          <w:sz w:val="20"/>
          <w:szCs w:val="20"/>
        </w:rPr>
        <w:t>Python</w:t>
      </w:r>
      <w:proofErr w:type="spellEnd"/>
      <w:r>
        <w:rPr>
          <w:rFonts w:ascii="Verdana" w:hAnsi="Verdana" w:cs="Andalus"/>
          <w:sz w:val="20"/>
          <w:szCs w:val="20"/>
        </w:rPr>
        <w:t xml:space="preserve"> o cualquier otro software que permita comunicarse mediante el puerto serie y graficar en 3D. Utilizar una buena tasa de refresco, </w:t>
      </w:r>
      <w:r w:rsidR="0064339A" w:rsidRPr="007D2881">
        <w:rPr>
          <w:rFonts w:ascii="Verdana" w:hAnsi="Verdana" w:cs="Andalus"/>
          <w:sz w:val="20"/>
          <w:szCs w:val="20"/>
        </w:rPr>
        <w:t>a fin de obtener una copia “lo más fiel posible”</w:t>
      </w:r>
      <w:r w:rsidR="0094644C" w:rsidRPr="007D2881">
        <w:rPr>
          <w:rFonts w:ascii="Verdana" w:hAnsi="Verdana" w:cs="Andalus"/>
          <w:sz w:val="20"/>
          <w:szCs w:val="20"/>
        </w:rPr>
        <w:t xml:space="preserve"> del estado </w:t>
      </w:r>
      <w:r w:rsidR="00A3455E" w:rsidRPr="007D2881">
        <w:rPr>
          <w:rFonts w:ascii="Verdana" w:hAnsi="Verdana" w:cs="Andalus"/>
          <w:sz w:val="20"/>
          <w:szCs w:val="20"/>
        </w:rPr>
        <w:t xml:space="preserve">real </w:t>
      </w:r>
      <w:r w:rsidR="0094644C" w:rsidRPr="007D2881">
        <w:rPr>
          <w:rFonts w:ascii="Verdana" w:hAnsi="Verdana" w:cs="Andalus"/>
          <w:sz w:val="20"/>
          <w:szCs w:val="20"/>
        </w:rPr>
        <w:t>de las placas</w:t>
      </w:r>
      <w:r w:rsidR="0064339A" w:rsidRPr="007D2881">
        <w:rPr>
          <w:rFonts w:ascii="Verdana" w:hAnsi="Verdana" w:cs="Andalus"/>
          <w:sz w:val="20"/>
          <w:szCs w:val="20"/>
        </w:rPr>
        <w:t>.</w:t>
      </w:r>
    </w:p>
    <w:p w:rsidR="00766D39" w:rsidRDefault="00766D39" w:rsidP="00357B1B">
      <w:pPr>
        <w:tabs>
          <w:tab w:val="left" w:pos="284"/>
        </w:tabs>
        <w:jc w:val="both"/>
        <w:rPr>
          <w:rFonts w:ascii="Verdana" w:hAnsi="Verdana" w:cs="Andalus"/>
          <w:sz w:val="20"/>
          <w:szCs w:val="20"/>
        </w:rPr>
      </w:pPr>
    </w:p>
    <w:p w:rsidR="0064339A" w:rsidRDefault="0064339A" w:rsidP="00BD7A9A">
      <w:pPr>
        <w:tabs>
          <w:tab w:val="left" w:pos="284"/>
        </w:tabs>
        <w:jc w:val="both"/>
        <w:rPr>
          <w:rFonts w:ascii="Verdana" w:hAnsi="Verdana" w:cs="Andalus"/>
          <w:sz w:val="20"/>
          <w:szCs w:val="20"/>
        </w:rPr>
      </w:pPr>
    </w:p>
    <w:p w:rsidR="0096562B" w:rsidRPr="008970B3" w:rsidRDefault="007D2881" w:rsidP="008970B3">
      <w:pPr>
        <w:jc w:val="both"/>
        <w:rPr>
          <w:rFonts w:ascii="Verdana" w:hAnsi="Verdana" w:cs="Andalus"/>
          <w:b/>
          <w:sz w:val="20"/>
          <w:szCs w:val="20"/>
          <w:u w:val="single"/>
        </w:rPr>
      </w:pPr>
      <w:r w:rsidRPr="008970B3">
        <w:rPr>
          <w:rFonts w:ascii="Verdana" w:hAnsi="Verdana" w:cs="Andalus"/>
          <w:b/>
          <w:sz w:val="20"/>
          <w:szCs w:val="20"/>
          <w:u w:val="single"/>
        </w:rPr>
        <w:t>1.7</w:t>
      </w:r>
      <w:r w:rsidR="0096562B" w:rsidRPr="008970B3">
        <w:rPr>
          <w:rFonts w:ascii="Verdana" w:hAnsi="Verdana" w:cs="Andalus"/>
          <w:b/>
          <w:sz w:val="20"/>
          <w:szCs w:val="20"/>
          <w:u w:val="single"/>
        </w:rPr>
        <w:t>. Uso de CPU para la comunicación</w:t>
      </w:r>
    </w:p>
    <w:p w:rsidR="0096562B" w:rsidRDefault="0096562B" w:rsidP="0096562B">
      <w:pPr>
        <w:tabs>
          <w:tab w:val="left" w:pos="284"/>
        </w:tabs>
        <w:jc w:val="both"/>
        <w:rPr>
          <w:rFonts w:ascii="Verdana" w:hAnsi="Verdana" w:cs="Andalus"/>
          <w:sz w:val="20"/>
          <w:szCs w:val="20"/>
        </w:rPr>
      </w:pPr>
    </w:p>
    <w:p w:rsidR="0096562B" w:rsidRDefault="0096562B" w:rsidP="0096562B">
      <w:pPr>
        <w:tabs>
          <w:tab w:val="left" w:pos="284"/>
        </w:tabs>
        <w:jc w:val="both"/>
        <w:rPr>
          <w:rFonts w:ascii="Verdana" w:hAnsi="Verdana" w:cs="Andalus"/>
          <w:sz w:val="20"/>
          <w:szCs w:val="20"/>
        </w:rPr>
      </w:pPr>
      <w:r>
        <w:rPr>
          <w:rFonts w:ascii="Verdana" w:hAnsi="Verdana" w:cs="Andalus"/>
          <w:sz w:val="20"/>
          <w:szCs w:val="20"/>
        </w:rPr>
        <w:t>Se debe poder medir, el tiempo que le consume a la CPU el envío de datos por los distintos protocolos I2C, UART y CAN (no el tiempo que está enviando o recibiendo datos, sino el tiempo que le insume a la CPU realizar esta tarea).</w:t>
      </w:r>
    </w:p>
    <w:p w:rsidR="007D2881" w:rsidRDefault="007D2881" w:rsidP="0096562B">
      <w:pPr>
        <w:tabs>
          <w:tab w:val="left" w:pos="284"/>
        </w:tabs>
        <w:jc w:val="both"/>
        <w:rPr>
          <w:rFonts w:ascii="Verdana" w:hAnsi="Verdana" w:cs="Andalus"/>
          <w:sz w:val="20"/>
          <w:szCs w:val="20"/>
        </w:rPr>
      </w:pPr>
      <w:r>
        <w:rPr>
          <w:rFonts w:ascii="Verdana" w:hAnsi="Verdana" w:cs="Andalus"/>
          <w:sz w:val="20"/>
          <w:szCs w:val="20"/>
        </w:rPr>
        <w:t>Se penalizará el uso innecesario de CPU para la transmisión de datos.</w:t>
      </w:r>
    </w:p>
    <w:p w:rsidR="0096562B" w:rsidRDefault="0096562B" w:rsidP="0096562B">
      <w:pPr>
        <w:tabs>
          <w:tab w:val="left" w:pos="284"/>
        </w:tabs>
        <w:jc w:val="both"/>
        <w:rPr>
          <w:rFonts w:ascii="Verdana" w:hAnsi="Verdana" w:cs="Andalus"/>
          <w:sz w:val="20"/>
          <w:szCs w:val="20"/>
        </w:rPr>
      </w:pPr>
    </w:p>
    <w:p w:rsidR="00CE2151" w:rsidRDefault="00CE2151" w:rsidP="0096562B">
      <w:pPr>
        <w:tabs>
          <w:tab w:val="left" w:pos="284"/>
        </w:tabs>
        <w:jc w:val="both"/>
        <w:rPr>
          <w:rFonts w:ascii="Verdana" w:hAnsi="Verdana" w:cs="Andalus"/>
          <w:sz w:val="20"/>
          <w:szCs w:val="20"/>
        </w:rPr>
      </w:pPr>
    </w:p>
    <w:p w:rsidR="007F3C33" w:rsidRDefault="007F3C33">
      <w:pPr>
        <w:suppressAutoHyphens w:val="0"/>
        <w:rPr>
          <w:rFonts w:ascii="Verdana" w:hAnsi="Verdana"/>
          <w:b/>
          <w:u w:val="single"/>
        </w:rPr>
      </w:pPr>
      <w:r>
        <w:rPr>
          <w:rFonts w:ascii="Verdana" w:hAnsi="Verdana"/>
          <w:b/>
          <w:u w:val="single"/>
        </w:rPr>
        <w:br w:type="page"/>
      </w:r>
    </w:p>
    <w:p w:rsidR="00CE2151" w:rsidRDefault="00CE2151" w:rsidP="00CE2151">
      <w:pPr>
        <w:tabs>
          <w:tab w:val="left" w:pos="426"/>
        </w:tabs>
        <w:autoSpaceDE w:val="0"/>
        <w:jc w:val="both"/>
        <w:rPr>
          <w:rFonts w:ascii="Verdana" w:hAnsi="Verdana"/>
          <w:b/>
          <w:u w:val="single"/>
        </w:rPr>
      </w:pPr>
      <w:r>
        <w:rPr>
          <w:rFonts w:ascii="Verdana" w:hAnsi="Verdana"/>
          <w:b/>
          <w:u w:val="single"/>
        </w:rPr>
        <w:lastRenderedPageBreak/>
        <w:t>2 Requerimientos</w:t>
      </w:r>
    </w:p>
    <w:p w:rsidR="00CE2151" w:rsidRPr="0032539F" w:rsidRDefault="00CE2151" w:rsidP="00CE2151">
      <w:pPr>
        <w:tabs>
          <w:tab w:val="left" w:pos="426"/>
        </w:tabs>
        <w:autoSpaceDE w:val="0"/>
        <w:jc w:val="both"/>
        <w:rPr>
          <w:rFonts w:ascii="Verdana" w:hAnsi="Verdana"/>
          <w:b/>
          <w:sz w:val="20"/>
          <w:u w:val="single"/>
        </w:rPr>
      </w:pPr>
    </w:p>
    <w:p w:rsidR="00CE2151" w:rsidRDefault="00CE2151" w:rsidP="00CE2151">
      <w:pPr>
        <w:tabs>
          <w:tab w:val="left" w:pos="426"/>
        </w:tabs>
        <w:autoSpaceDE w:val="0"/>
        <w:jc w:val="both"/>
        <w:rPr>
          <w:rFonts w:ascii="Verdana" w:hAnsi="Verdana"/>
          <w:sz w:val="20"/>
          <w:szCs w:val="20"/>
        </w:rPr>
      </w:pPr>
      <w:r>
        <w:rPr>
          <w:rFonts w:ascii="Verdana" w:hAnsi="Verdana"/>
          <w:sz w:val="20"/>
          <w:szCs w:val="20"/>
        </w:rPr>
        <w:t>Los requerimientos obligatorios son necesarios para que el trabajo práctico esté aprobado, mientras que los requerimientos opcionales le dan valor (y puntaje) al trabajo, aunque no son necesarios para su aprobación.</w:t>
      </w:r>
    </w:p>
    <w:p w:rsidR="007F3C33" w:rsidRDefault="007F3C33" w:rsidP="00CE2151">
      <w:pPr>
        <w:tabs>
          <w:tab w:val="left" w:pos="426"/>
        </w:tabs>
        <w:autoSpaceDE w:val="0"/>
        <w:jc w:val="both"/>
        <w:rPr>
          <w:rFonts w:ascii="Verdana" w:hAnsi="Verdana"/>
          <w:sz w:val="20"/>
          <w:szCs w:val="20"/>
        </w:rPr>
      </w:pPr>
    </w:p>
    <w:p w:rsidR="002366ED" w:rsidRDefault="002366ED" w:rsidP="00CE2151">
      <w:pPr>
        <w:tabs>
          <w:tab w:val="left" w:pos="426"/>
        </w:tabs>
        <w:autoSpaceDE w:val="0"/>
        <w:jc w:val="both"/>
        <w:rPr>
          <w:rFonts w:ascii="Verdana" w:hAnsi="Verdana"/>
          <w:sz w:val="20"/>
          <w:szCs w:val="20"/>
        </w:rPr>
      </w:pPr>
    </w:p>
    <w:p w:rsidR="00CE2151" w:rsidRPr="004461B1" w:rsidRDefault="00CE2151" w:rsidP="00CE2151">
      <w:pPr>
        <w:jc w:val="both"/>
        <w:rPr>
          <w:rFonts w:ascii="Verdana" w:hAnsi="Verdana" w:cs="Andalus"/>
          <w:b/>
          <w:sz w:val="20"/>
          <w:szCs w:val="20"/>
          <w:u w:val="single"/>
        </w:rPr>
      </w:pPr>
      <w:r>
        <w:rPr>
          <w:rFonts w:ascii="Verdana" w:hAnsi="Verdana" w:cs="Andalus"/>
          <w:b/>
          <w:sz w:val="20"/>
          <w:szCs w:val="20"/>
          <w:u w:val="single"/>
        </w:rPr>
        <w:t xml:space="preserve">2.1 </w:t>
      </w:r>
      <w:r w:rsidRPr="004461B1">
        <w:rPr>
          <w:rFonts w:ascii="Verdana" w:hAnsi="Verdana" w:cs="Andalus"/>
          <w:b/>
          <w:sz w:val="20"/>
          <w:szCs w:val="20"/>
          <w:u w:val="single"/>
        </w:rPr>
        <w:t>Requerimientos obligatorios</w:t>
      </w:r>
    </w:p>
    <w:p w:rsidR="00CE2151" w:rsidRDefault="00CE2151" w:rsidP="00CE2151">
      <w:pPr>
        <w:tabs>
          <w:tab w:val="left" w:pos="426"/>
        </w:tabs>
        <w:autoSpaceDE w:val="0"/>
        <w:jc w:val="both"/>
        <w:rPr>
          <w:rFonts w:ascii="Verdana" w:hAnsi="Verdana"/>
          <w:sz w:val="20"/>
          <w:szCs w:val="20"/>
        </w:rPr>
      </w:pPr>
    </w:p>
    <w:p w:rsidR="007F3C33" w:rsidRDefault="007F3C33" w:rsidP="00CE2151">
      <w:pPr>
        <w:pStyle w:val="Prrafodelista"/>
        <w:numPr>
          <w:ilvl w:val="0"/>
          <w:numId w:val="30"/>
        </w:numPr>
        <w:ind w:left="567" w:hanging="283"/>
        <w:jc w:val="both"/>
        <w:rPr>
          <w:rFonts w:ascii="Verdana" w:hAnsi="Verdana" w:cs="Andalus"/>
          <w:sz w:val="20"/>
          <w:szCs w:val="20"/>
        </w:rPr>
      </w:pPr>
      <w:r>
        <w:rPr>
          <w:rFonts w:ascii="Verdana" w:hAnsi="Verdana" w:cs="Andalus"/>
          <w:sz w:val="20"/>
          <w:szCs w:val="20"/>
        </w:rPr>
        <w:t xml:space="preserve">Lectura y cálculo del </w:t>
      </w:r>
      <w:proofErr w:type="spellStart"/>
      <w:r>
        <w:rPr>
          <w:rFonts w:ascii="Verdana" w:hAnsi="Verdana" w:cs="Andalus"/>
          <w:sz w:val="20"/>
          <w:szCs w:val="20"/>
        </w:rPr>
        <w:t>rolido</w:t>
      </w:r>
      <w:proofErr w:type="spellEnd"/>
      <w:r>
        <w:rPr>
          <w:rFonts w:ascii="Verdana" w:hAnsi="Verdana" w:cs="Andalus"/>
          <w:sz w:val="20"/>
          <w:szCs w:val="20"/>
        </w:rPr>
        <w:t xml:space="preserve"> y cabeceo.</w:t>
      </w:r>
    </w:p>
    <w:p w:rsidR="007F3C33" w:rsidRDefault="007F3C33" w:rsidP="00CE2151">
      <w:pPr>
        <w:pStyle w:val="Prrafodelista"/>
        <w:numPr>
          <w:ilvl w:val="0"/>
          <w:numId w:val="30"/>
        </w:numPr>
        <w:ind w:left="567" w:hanging="283"/>
        <w:jc w:val="both"/>
        <w:rPr>
          <w:rFonts w:ascii="Verdana" w:hAnsi="Verdana" w:cs="Andalus"/>
          <w:sz w:val="20"/>
          <w:szCs w:val="20"/>
        </w:rPr>
      </w:pPr>
      <w:r>
        <w:rPr>
          <w:rFonts w:ascii="Verdana" w:hAnsi="Verdana" w:cs="Andalus"/>
          <w:sz w:val="20"/>
          <w:szCs w:val="20"/>
        </w:rPr>
        <w:t>Transmisión y recepción de información mediante CAN acorde al formato especificado.</w:t>
      </w:r>
    </w:p>
    <w:p w:rsidR="007F3C33" w:rsidRDefault="007F3C33" w:rsidP="00CE2151">
      <w:pPr>
        <w:pStyle w:val="Prrafodelista"/>
        <w:numPr>
          <w:ilvl w:val="0"/>
          <w:numId w:val="30"/>
        </w:numPr>
        <w:ind w:left="567" w:hanging="283"/>
        <w:jc w:val="both"/>
        <w:rPr>
          <w:rFonts w:ascii="Verdana" w:hAnsi="Verdana" w:cs="Andalus"/>
          <w:sz w:val="20"/>
          <w:szCs w:val="20"/>
        </w:rPr>
      </w:pPr>
      <w:r>
        <w:rPr>
          <w:rFonts w:ascii="Verdana" w:hAnsi="Verdana" w:cs="Andalus"/>
          <w:sz w:val="20"/>
          <w:szCs w:val="20"/>
        </w:rPr>
        <w:t>Envío y visualización de los datos de todas las estaciones a la PC.</w:t>
      </w:r>
    </w:p>
    <w:p w:rsidR="002366ED" w:rsidRDefault="002366ED" w:rsidP="00CE2151">
      <w:pPr>
        <w:pStyle w:val="Prrafodelista"/>
        <w:numPr>
          <w:ilvl w:val="0"/>
          <w:numId w:val="30"/>
        </w:numPr>
        <w:ind w:left="567" w:hanging="283"/>
        <w:jc w:val="both"/>
        <w:rPr>
          <w:rFonts w:ascii="Verdana" w:hAnsi="Verdana" w:cs="Andalus"/>
          <w:sz w:val="20"/>
          <w:szCs w:val="20"/>
        </w:rPr>
      </w:pPr>
      <w:r>
        <w:rPr>
          <w:rFonts w:ascii="Verdana" w:hAnsi="Verdana" w:cs="Andalus"/>
          <w:sz w:val="20"/>
          <w:szCs w:val="20"/>
        </w:rPr>
        <w:t>Escritura de los drivers de los protocolos de comunicación serie utilizados.</w:t>
      </w:r>
    </w:p>
    <w:p w:rsidR="00CE2151" w:rsidRDefault="00CE2151" w:rsidP="00CE2151">
      <w:pPr>
        <w:jc w:val="both"/>
        <w:rPr>
          <w:rFonts w:ascii="Verdana" w:hAnsi="Verdana" w:cs="Andalus"/>
          <w:sz w:val="20"/>
          <w:szCs w:val="20"/>
        </w:rPr>
      </w:pPr>
    </w:p>
    <w:p w:rsidR="00CE2151" w:rsidRDefault="00CE2151" w:rsidP="00CE2151">
      <w:pPr>
        <w:jc w:val="both"/>
        <w:rPr>
          <w:rFonts w:ascii="Verdana" w:hAnsi="Verdana" w:cs="Andalus"/>
          <w:sz w:val="20"/>
          <w:szCs w:val="20"/>
        </w:rPr>
      </w:pPr>
    </w:p>
    <w:p w:rsidR="00CE2151" w:rsidRPr="004461B1" w:rsidRDefault="00CE2151" w:rsidP="00CE2151">
      <w:pPr>
        <w:jc w:val="both"/>
        <w:rPr>
          <w:rFonts w:ascii="Verdana" w:hAnsi="Verdana" w:cs="Andalus"/>
          <w:b/>
          <w:sz w:val="20"/>
          <w:szCs w:val="20"/>
          <w:u w:val="single"/>
        </w:rPr>
      </w:pPr>
      <w:r>
        <w:rPr>
          <w:rFonts w:ascii="Verdana" w:hAnsi="Verdana" w:cs="Andalus"/>
          <w:b/>
          <w:sz w:val="20"/>
          <w:szCs w:val="20"/>
          <w:u w:val="single"/>
        </w:rPr>
        <w:t xml:space="preserve">2.2 </w:t>
      </w:r>
      <w:r w:rsidRPr="004461B1">
        <w:rPr>
          <w:rFonts w:ascii="Verdana" w:hAnsi="Verdana" w:cs="Andalus"/>
          <w:b/>
          <w:sz w:val="20"/>
          <w:szCs w:val="20"/>
          <w:u w:val="single"/>
        </w:rPr>
        <w:t>Requerimientos o</w:t>
      </w:r>
      <w:r>
        <w:rPr>
          <w:rFonts w:ascii="Verdana" w:hAnsi="Verdana" w:cs="Andalus"/>
          <w:b/>
          <w:sz w:val="20"/>
          <w:szCs w:val="20"/>
          <w:u w:val="single"/>
        </w:rPr>
        <w:t>pcionales</w:t>
      </w:r>
    </w:p>
    <w:p w:rsidR="00CE2151" w:rsidRDefault="00CE2151" w:rsidP="00CE2151">
      <w:pPr>
        <w:jc w:val="both"/>
        <w:rPr>
          <w:rFonts w:ascii="Verdana" w:hAnsi="Verdana" w:cs="Andalus"/>
          <w:sz w:val="20"/>
          <w:szCs w:val="20"/>
        </w:rPr>
      </w:pPr>
    </w:p>
    <w:p w:rsidR="007F3C33" w:rsidRDefault="007F3C33" w:rsidP="00CE2151">
      <w:pPr>
        <w:pStyle w:val="Prrafodelista"/>
        <w:numPr>
          <w:ilvl w:val="0"/>
          <w:numId w:val="29"/>
        </w:numPr>
        <w:ind w:left="567" w:hanging="283"/>
        <w:jc w:val="both"/>
        <w:rPr>
          <w:rFonts w:ascii="Verdana" w:hAnsi="Verdana" w:cs="Andalus"/>
          <w:sz w:val="20"/>
          <w:szCs w:val="20"/>
        </w:rPr>
      </w:pPr>
      <w:r>
        <w:rPr>
          <w:rFonts w:ascii="Verdana" w:hAnsi="Verdana" w:cs="Andalus"/>
          <w:sz w:val="20"/>
          <w:szCs w:val="20"/>
        </w:rPr>
        <w:t>Lectura y cálculo de la orientación.</w:t>
      </w:r>
    </w:p>
    <w:p w:rsidR="007F3C33" w:rsidRDefault="007F3C33" w:rsidP="00CE2151">
      <w:pPr>
        <w:pStyle w:val="Prrafodelista"/>
        <w:numPr>
          <w:ilvl w:val="0"/>
          <w:numId w:val="29"/>
        </w:numPr>
        <w:ind w:left="567" w:hanging="283"/>
        <w:jc w:val="both"/>
        <w:rPr>
          <w:rFonts w:ascii="Verdana" w:hAnsi="Verdana" w:cs="Andalus"/>
          <w:sz w:val="20"/>
          <w:szCs w:val="20"/>
        </w:rPr>
      </w:pPr>
      <w:r>
        <w:rPr>
          <w:rFonts w:ascii="Verdana" w:hAnsi="Verdana" w:cs="Andalus"/>
          <w:sz w:val="20"/>
          <w:szCs w:val="20"/>
        </w:rPr>
        <w:t>Envío optimizado de datos mediante CAN (límite superior e inferior).</w:t>
      </w:r>
    </w:p>
    <w:p w:rsidR="007F3C33" w:rsidRDefault="002366ED" w:rsidP="00CE2151">
      <w:pPr>
        <w:pStyle w:val="Prrafodelista"/>
        <w:numPr>
          <w:ilvl w:val="0"/>
          <w:numId w:val="29"/>
        </w:numPr>
        <w:ind w:left="567" w:hanging="283"/>
        <w:jc w:val="both"/>
        <w:rPr>
          <w:rFonts w:ascii="Verdana" w:hAnsi="Verdana" w:cs="Andalus"/>
          <w:sz w:val="20"/>
          <w:szCs w:val="20"/>
        </w:rPr>
      </w:pPr>
      <w:r>
        <w:rPr>
          <w:rFonts w:ascii="Verdana" w:hAnsi="Verdana" w:cs="Andalus"/>
          <w:sz w:val="20"/>
          <w:szCs w:val="20"/>
        </w:rPr>
        <w:t>Graficado 3D de inclinación y orientación de todas las placas.</w:t>
      </w:r>
    </w:p>
    <w:p w:rsidR="002366ED" w:rsidRDefault="002366ED" w:rsidP="00CE2151">
      <w:pPr>
        <w:pStyle w:val="Prrafodelista"/>
        <w:numPr>
          <w:ilvl w:val="0"/>
          <w:numId w:val="29"/>
        </w:numPr>
        <w:ind w:left="567" w:hanging="283"/>
        <w:jc w:val="both"/>
        <w:rPr>
          <w:rFonts w:ascii="Verdana" w:hAnsi="Verdana" w:cs="Andalus"/>
          <w:sz w:val="20"/>
          <w:szCs w:val="20"/>
        </w:rPr>
      </w:pPr>
      <w:r>
        <w:rPr>
          <w:rFonts w:ascii="Verdana" w:hAnsi="Verdana" w:cs="Andalus"/>
          <w:sz w:val="20"/>
          <w:szCs w:val="20"/>
        </w:rPr>
        <w:t>Medición de uso de CPU.</w:t>
      </w:r>
    </w:p>
    <w:p w:rsidR="002366ED" w:rsidRDefault="002366ED" w:rsidP="002366ED">
      <w:pPr>
        <w:jc w:val="both"/>
        <w:rPr>
          <w:rFonts w:ascii="Verdana" w:hAnsi="Verdana" w:cs="Andalus"/>
          <w:sz w:val="20"/>
          <w:szCs w:val="20"/>
        </w:rPr>
      </w:pPr>
    </w:p>
    <w:p w:rsidR="002366ED" w:rsidRDefault="002366ED" w:rsidP="002366ED">
      <w:pPr>
        <w:jc w:val="both"/>
        <w:rPr>
          <w:rFonts w:ascii="Verdana" w:hAnsi="Verdana" w:cs="Andalus"/>
          <w:sz w:val="20"/>
          <w:szCs w:val="20"/>
        </w:rPr>
      </w:pPr>
    </w:p>
    <w:p w:rsidR="00E23575" w:rsidRPr="00E23575" w:rsidRDefault="007F3C33" w:rsidP="00E23575">
      <w:pPr>
        <w:jc w:val="both"/>
        <w:rPr>
          <w:rFonts w:ascii="Verdana" w:hAnsi="Verdana" w:cs="Andalus"/>
          <w:b/>
          <w:u w:val="single"/>
        </w:rPr>
      </w:pPr>
      <w:r>
        <w:rPr>
          <w:rFonts w:ascii="Verdana" w:hAnsi="Verdana" w:cs="Andalus"/>
          <w:b/>
          <w:u w:val="single"/>
        </w:rPr>
        <w:t xml:space="preserve">3. </w:t>
      </w:r>
      <w:r w:rsidR="00E23575" w:rsidRPr="00E23575">
        <w:rPr>
          <w:rFonts w:ascii="Verdana" w:hAnsi="Verdana" w:cs="Andalus"/>
          <w:b/>
          <w:u w:val="single"/>
        </w:rPr>
        <w:t>E</w:t>
      </w:r>
      <w:r w:rsidR="00BD6D27">
        <w:rPr>
          <w:rFonts w:ascii="Verdana" w:hAnsi="Verdana" w:cs="Andalus"/>
          <w:b/>
          <w:u w:val="single"/>
        </w:rPr>
        <w:t>valuación</w:t>
      </w:r>
    </w:p>
    <w:p w:rsidR="00E23575" w:rsidRDefault="00E23575" w:rsidP="00BD7A9A">
      <w:pPr>
        <w:tabs>
          <w:tab w:val="left" w:pos="284"/>
        </w:tabs>
        <w:jc w:val="both"/>
        <w:rPr>
          <w:rFonts w:ascii="Verdana" w:hAnsi="Verdana" w:cs="Andalus"/>
          <w:sz w:val="20"/>
          <w:szCs w:val="20"/>
        </w:rPr>
      </w:pPr>
    </w:p>
    <w:p w:rsidR="0034736E" w:rsidRDefault="0034736E" w:rsidP="0034736E">
      <w:pPr>
        <w:jc w:val="both"/>
        <w:rPr>
          <w:rFonts w:ascii="Verdana" w:hAnsi="Verdana" w:cs="Andalus"/>
          <w:sz w:val="20"/>
          <w:szCs w:val="20"/>
        </w:rPr>
      </w:pPr>
      <w:r>
        <w:rPr>
          <w:rFonts w:ascii="Verdana" w:hAnsi="Verdana" w:cs="Andalus"/>
          <w:sz w:val="20"/>
          <w:szCs w:val="20"/>
        </w:rPr>
        <w:t>Para la nota del trabajo contemplará en orden los siguientes puntos:</w:t>
      </w:r>
    </w:p>
    <w:p w:rsidR="00802A5D" w:rsidRDefault="00A3455E" w:rsidP="0034736E">
      <w:pPr>
        <w:pStyle w:val="Prrafodelista"/>
        <w:numPr>
          <w:ilvl w:val="0"/>
          <w:numId w:val="26"/>
        </w:numPr>
        <w:tabs>
          <w:tab w:val="left" w:pos="284"/>
        </w:tabs>
        <w:jc w:val="both"/>
        <w:rPr>
          <w:rFonts w:ascii="Verdana" w:hAnsi="Verdana" w:cs="Andalus"/>
          <w:sz w:val="20"/>
          <w:szCs w:val="20"/>
        </w:rPr>
      </w:pPr>
      <w:r>
        <w:rPr>
          <w:rFonts w:ascii="Verdana" w:hAnsi="Verdana" w:cs="Andalus"/>
          <w:sz w:val="20"/>
          <w:szCs w:val="20"/>
        </w:rPr>
        <w:t xml:space="preserve">Funcionamiento </w:t>
      </w:r>
      <w:r w:rsidR="00714F99">
        <w:rPr>
          <w:rFonts w:ascii="Verdana" w:hAnsi="Verdana" w:cs="Andalus"/>
          <w:sz w:val="20"/>
          <w:szCs w:val="20"/>
        </w:rPr>
        <w:t xml:space="preserve">completo </w:t>
      </w:r>
      <w:r>
        <w:rPr>
          <w:rFonts w:ascii="Verdana" w:hAnsi="Verdana" w:cs="Andalus"/>
          <w:sz w:val="20"/>
          <w:szCs w:val="20"/>
        </w:rPr>
        <w:t>del equipo</w:t>
      </w:r>
      <w:r w:rsidR="00802A5D">
        <w:rPr>
          <w:rFonts w:ascii="Verdana" w:hAnsi="Verdana" w:cs="Andalus"/>
          <w:sz w:val="20"/>
          <w:szCs w:val="20"/>
        </w:rPr>
        <w:t>.</w:t>
      </w:r>
    </w:p>
    <w:p w:rsidR="00E23575" w:rsidRDefault="00E23575" w:rsidP="0034736E">
      <w:pPr>
        <w:pStyle w:val="Prrafodelista"/>
        <w:numPr>
          <w:ilvl w:val="0"/>
          <w:numId w:val="26"/>
        </w:numPr>
        <w:tabs>
          <w:tab w:val="left" w:pos="284"/>
        </w:tabs>
        <w:jc w:val="both"/>
        <w:rPr>
          <w:rFonts w:ascii="Verdana" w:hAnsi="Verdana" w:cs="Andalus"/>
          <w:sz w:val="20"/>
          <w:szCs w:val="20"/>
        </w:rPr>
      </w:pPr>
      <w:r>
        <w:rPr>
          <w:rFonts w:ascii="Verdana" w:hAnsi="Verdana" w:cs="Andalus"/>
          <w:sz w:val="20"/>
          <w:szCs w:val="20"/>
        </w:rPr>
        <w:t xml:space="preserve">Proyecto de </w:t>
      </w:r>
      <w:proofErr w:type="spellStart"/>
      <w:r>
        <w:rPr>
          <w:rFonts w:ascii="Verdana" w:hAnsi="Verdana" w:cs="Andalus"/>
          <w:sz w:val="20"/>
          <w:szCs w:val="20"/>
        </w:rPr>
        <w:t>Kinetis</w:t>
      </w:r>
      <w:proofErr w:type="spellEnd"/>
      <w:r>
        <w:rPr>
          <w:rFonts w:ascii="Verdana" w:hAnsi="Verdana" w:cs="Andalus"/>
          <w:sz w:val="20"/>
          <w:szCs w:val="20"/>
        </w:rPr>
        <w:t xml:space="preserve">, </w:t>
      </w:r>
      <w:r w:rsidR="002366ED">
        <w:rPr>
          <w:rFonts w:ascii="Verdana" w:hAnsi="Verdana" w:cs="Andalus"/>
          <w:sz w:val="20"/>
          <w:szCs w:val="20"/>
        </w:rPr>
        <w:t xml:space="preserve">arquitectura y </w:t>
      </w:r>
      <w:r>
        <w:rPr>
          <w:rFonts w:ascii="Verdana" w:hAnsi="Verdana" w:cs="Andalus"/>
          <w:sz w:val="20"/>
          <w:szCs w:val="20"/>
        </w:rPr>
        <w:t>código fuente del firmware.</w:t>
      </w:r>
    </w:p>
    <w:p w:rsidR="007311E7" w:rsidRDefault="007311E7" w:rsidP="0034736E">
      <w:pPr>
        <w:pStyle w:val="Prrafodelista"/>
        <w:numPr>
          <w:ilvl w:val="0"/>
          <w:numId w:val="26"/>
        </w:numPr>
        <w:tabs>
          <w:tab w:val="left" w:pos="284"/>
        </w:tabs>
        <w:jc w:val="both"/>
        <w:rPr>
          <w:rFonts w:ascii="Verdana" w:hAnsi="Verdana" w:cs="Andalus"/>
          <w:sz w:val="20"/>
          <w:szCs w:val="20"/>
        </w:rPr>
      </w:pPr>
      <w:r>
        <w:rPr>
          <w:rFonts w:ascii="Verdana" w:hAnsi="Verdana" w:cs="Andalus"/>
          <w:sz w:val="20"/>
          <w:szCs w:val="20"/>
        </w:rPr>
        <w:t xml:space="preserve">Drivers </w:t>
      </w:r>
      <w:r w:rsidR="004C19D5">
        <w:rPr>
          <w:rFonts w:ascii="Verdana" w:hAnsi="Verdana" w:cs="Andalus"/>
          <w:sz w:val="20"/>
          <w:szCs w:val="20"/>
        </w:rPr>
        <w:t>escritos para la comunicación serie, justificando su implementación</w:t>
      </w:r>
      <w:r w:rsidR="00714F99">
        <w:rPr>
          <w:rFonts w:ascii="Verdana" w:hAnsi="Verdana" w:cs="Andalus"/>
          <w:sz w:val="20"/>
          <w:szCs w:val="20"/>
        </w:rPr>
        <w:t>.</w:t>
      </w:r>
    </w:p>
    <w:p w:rsidR="00A3455E" w:rsidRDefault="0096562B" w:rsidP="002366ED">
      <w:pPr>
        <w:pStyle w:val="Prrafodelista"/>
        <w:numPr>
          <w:ilvl w:val="0"/>
          <w:numId w:val="26"/>
        </w:numPr>
        <w:tabs>
          <w:tab w:val="left" w:pos="284"/>
        </w:tabs>
        <w:jc w:val="both"/>
        <w:rPr>
          <w:rFonts w:ascii="Verdana" w:hAnsi="Verdana" w:cs="Andalus"/>
          <w:sz w:val="20"/>
          <w:szCs w:val="20"/>
        </w:rPr>
      </w:pPr>
      <w:r>
        <w:rPr>
          <w:rFonts w:ascii="Verdana" w:hAnsi="Verdana" w:cs="Andalus"/>
          <w:sz w:val="20"/>
          <w:szCs w:val="20"/>
        </w:rPr>
        <w:t>Medición del uso de</w:t>
      </w:r>
      <w:r w:rsidR="0034736E">
        <w:rPr>
          <w:rFonts w:ascii="Verdana" w:hAnsi="Verdana" w:cs="Andalus"/>
          <w:sz w:val="20"/>
          <w:szCs w:val="20"/>
        </w:rPr>
        <w:t xml:space="preserve"> la CPU para la comunicación.</w:t>
      </w:r>
    </w:p>
    <w:p w:rsidR="00A3455E" w:rsidRPr="00A3455E" w:rsidRDefault="00A3455E" w:rsidP="0034736E">
      <w:pPr>
        <w:pStyle w:val="Prrafodelista"/>
        <w:numPr>
          <w:ilvl w:val="0"/>
          <w:numId w:val="26"/>
        </w:numPr>
        <w:tabs>
          <w:tab w:val="left" w:pos="284"/>
        </w:tabs>
        <w:jc w:val="both"/>
        <w:rPr>
          <w:rFonts w:ascii="Verdana" w:hAnsi="Verdana" w:cs="Andalus"/>
          <w:sz w:val="20"/>
          <w:szCs w:val="20"/>
        </w:rPr>
      </w:pPr>
      <w:r>
        <w:rPr>
          <w:rFonts w:ascii="Verdana" w:hAnsi="Verdana" w:cs="Andalus"/>
          <w:sz w:val="20"/>
          <w:szCs w:val="20"/>
        </w:rPr>
        <w:t>Programa de la PC.</w:t>
      </w:r>
    </w:p>
    <w:p w:rsidR="00E23575" w:rsidRPr="007311E7" w:rsidRDefault="00E23575" w:rsidP="007311E7">
      <w:pPr>
        <w:tabs>
          <w:tab w:val="left" w:pos="284"/>
        </w:tabs>
        <w:ind w:left="360"/>
        <w:jc w:val="both"/>
        <w:rPr>
          <w:rFonts w:ascii="Verdana" w:hAnsi="Verdana" w:cs="Andalus"/>
          <w:sz w:val="20"/>
          <w:szCs w:val="20"/>
        </w:rPr>
      </w:pPr>
    </w:p>
    <w:sectPr w:rsidR="00E23575" w:rsidRPr="007311E7" w:rsidSect="00C016DE">
      <w:headerReference w:type="default" r:id="rId10"/>
      <w:footerReference w:type="default" r:id="rId11"/>
      <w:pgSz w:w="11907" w:h="16840" w:code="9"/>
      <w:pgMar w:top="1440" w:right="1418" w:bottom="1247" w:left="1797" w:header="720" w:footer="43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035" w:rsidRDefault="00CC7035">
      <w:r>
        <w:separator/>
      </w:r>
    </w:p>
  </w:endnote>
  <w:endnote w:type="continuationSeparator" w:id="0">
    <w:p w:rsidR="00CC7035" w:rsidRDefault="00CC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3D5" w:rsidRPr="009A27B9" w:rsidRDefault="00C016DE" w:rsidP="00A14A7C">
    <w:pPr>
      <w:pStyle w:val="NormalWeb"/>
      <w:tabs>
        <w:tab w:val="center" w:pos="4395"/>
        <w:tab w:val="right" w:pos="8647"/>
      </w:tabs>
      <w:spacing w:before="0"/>
      <w:rPr>
        <w:rFonts w:ascii="Arial" w:hAnsi="Arial" w:cs="Arial"/>
        <w:bCs/>
        <w:color w:val="365F91"/>
        <w:sz w:val="16"/>
        <w:szCs w:val="16"/>
        <w:lang w:val="es-AR"/>
      </w:rPr>
    </w:pPr>
    <w:r w:rsidRPr="009A27B9">
      <w:rPr>
        <w:rFonts w:ascii="Arial" w:hAnsi="Arial" w:cs="Arial"/>
        <w:bCs/>
        <w:color w:val="365F91"/>
        <w:sz w:val="16"/>
        <w:szCs w:val="16"/>
        <w:lang w:val="es-AR"/>
      </w:rPr>
      <w:t>Trabajo Práctico N°</w:t>
    </w:r>
    <w:r w:rsidR="00623282">
      <w:rPr>
        <w:rFonts w:ascii="Arial" w:hAnsi="Arial" w:cs="Arial"/>
        <w:bCs/>
        <w:color w:val="365F91"/>
        <w:sz w:val="16"/>
        <w:szCs w:val="16"/>
        <w:lang w:val="es-AR"/>
      </w:rPr>
      <w:t xml:space="preserve"> </w:t>
    </w:r>
    <w:r w:rsidR="003009E6">
      <w:rPr>
        <w:rFonts w:ascii="Arial" w:hAnsi="Arial" w:cs="Arial"/>
        <w:bCs/>
        <w:color w:val="365F91"/>
        <w:sz w:val="16"/>
        <w:szCs w:val="16"/>
        <w:lang w:val="es-AR"/>
      </w:rPr>
      <w:t>2</w:t>
    </w:r>
    <w:r w:rsidR="00DC2198" w:rsidRPr="009A27B9">
      <w:rPr>
        <w:rFonts w:ascii="Arial" w:hAnsi="Arial" w:cs="Arial"/>
        <w:bCs/>
        <w:color w:val="365F91"/>
        <w:sz w:val="16"/>
        <w:szCs w:val="16"/>
        <w:lang w:val="es-AR"/>
      </w:rPr>
      <w:tab/>
    </w:r>
    <w:r w:rsidR="00DC2198" w:rsidRPr="009A27B9">
      <w:rPr>
        <w:rFonts w:ascii="Arial" w:hAnsi="Arial" w:cs="Arial"/>
        <w:bCs/>
        <w:color w:val="365F91"/>
        <w:sz w:val="16"/>
        <w:szCs w:val="16"/>
        <w:lang w:val="es-AR"/>
      </w:rPr>
      <w:tab/>
    </w:r>
    <w:r w:rsidRPr="009A27B9">
      <w:rPr>
        <w:rFonts w:ascii="Arial" w:hAnsi="Arial" w:cs="Arial"/>
        <w:bCs/>
        <w:color w:val="365F91"/>
        <w:sz w:val="16"/>
        <w:szCs w:val="16"/>
        <w:lang w:val="es-AR"/>
      </w:rPr>
      <w:t xml:space="preserve">Página </w:t>
    </w:r>
    <w:r w:rsidRPr="009A27B9">
      <w:rPr>
        <w:rFonts w:ascii="Arial" w:hAnsi="Arial" w:cs="Arial"/>
        <w:bCs/>
        <w:color w:val="365F91"/>
        <w:sz w:val="16"/>
        <w:szCs w:val="16"/>
        <w:lang w:val="es-AR"/>
      </w:rPr>
      <w:fldChar w:fldCharType="begin"/>
    </w:r>
    <w:r w:rsidRPr="009A27B9">
      <w:rPr>
        <w:rFonts w:ascii="Arial" w:hAnsi="Arial" w:cs="Arial"/>
        <w:bCs/>
        <w:color w:val="365F91"/>
        <w:sz w:val="16"/>
        <w:szCs w:val="16"/>
        <w:lang w:val="es-AR"/>
      </w:rPr>
      <w:instrText>PAGE   \* MERGEFORMAT</w:instrText>
    </w:r>
    <w:r w:rsidRPr="009A27B9">
      <w:rPr>
        <w:rFonts w:ascii="Arial" w:hAnsi="Arial" w:cs="Arial"/>
        <w:bCs/>
        <w:color w:val="365F91"/>
        <w:sz w:val="16"/>
        <w:szCs w:val="16"/>
        <w:lang w:val="es-AR"/>
      </w:rPr>
      <w:fldChar w:fldCharType="separate"/>
    </w:r>
    <w:r w:rsidR="00C52E3A" w:rsidRPr="00C52E3A">
      <w:rPr>
        <w:rFonts w:ascii="Arial" w:hAnsi="Arial" w:cs="Arial"/>
        <w:bCs/>
        <w:noProof/>
        <w:color w:val="365F91"/>
        <w:sz w:val="16"/>
        <w:szCs w:val="16"/>
        <w:lang w:val="es-ES"/>
      </w:rPr>
      <w:t>4</w:t>
    </w:r>
    <w:r w:rsidRPr="009A27B9">
      <w:rPr>
        <w:rFonts w:ascii="Arial" w:hAnsi="Arial" w:cs="Arial"/>
        <w:bCs/>
        <w:color w:val="365F91"/>
        <w:sz w:val="16"/>
        <w:szCs w:val="16"/>
        <w:lang w:val="es-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035" w:rsidRDefault="00CC7035">
      <w:r>
        <w:separator/>
      </w:r>
    </w:p>
  </w:footnote>
  <w:footnote w:type="continuationSeparator" w:id="0">
    <w:p w:rsidR="00CC7035" w:rsidRDefault="00CC7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3D5" w:rsidRPr="009A27B9" w:rsidRDefault="00E23575" w:rsidP="00C016DE">
    <w:pPr>
      <w:pStyle w:val="NormalWeb"/>
      <w:tabs>
        <w:tab w:val="center" w:pos="4395"/>
      </w:tabs>
      <w:spacing w:before="240" w:after="0"/>
      <w:jc w:val="both"/>
      <w:rPr>
        <w:rFonts w:ascii="Arial" w:hAnsi="Arial" w:cs="Arial"/>
        <w:bCs/>
        <w:color w:val="365F91"/>
        <w:lang w:val="es-AR"/>
      </w:rPr>
    </w:pPr>
    <w:r w:rsidRPr="00E23575">
      <w:rPr>
        <w:rFonts w:ascii="Arial" w:hAnsi="Arial" w:cs="Arial"/>
        <w:bCs/>
        <w:color w:val="365F91"/>
        <w:sz w:val="16"/>
        <w:szCs w:val="16"/>
        <w:lang w:val="es-AR"/>
      </w:rPr>
      <w:t>22.99 - Laboratorio de  Microprocesadores</w:t>
    </w:r>
    <w:r w:rsidR="00623282">
      <w:rPr>
        <w:rFonts w:ascii="Arial" w:hAnsi="Arial" w:cs="Arial"/>
        <w:bCs/>
        <w:noProof/>
        <w:color w:val="365F91"/>
        <w:sz w:val="16"/>
        <w:szCs w:val="16"/>
        <w:lang w:val="es-AR" w:eastAsia="es-AR"/>
      </w:rPr>
      <w:drawing>
        <wp:anchor distT="0" distB="0" distL="114300" distR="114300" simplePos="0" relativeHeight="251658240" behindDoc="0" locked="0" layoutInCell="1" allowOverlap="1" wp14:anchorId="390D94BD" wp14:editId="390D94BE">
          <wp:simplePos x="0" y="0"/>
          <wp:positionH relativeFrom="column">
            <wp:posOffset>4322445</wp:posOffset>
          </wp:positionH>
          <wp:positionV relativeFrom="paragraph">
            <wp:posOffset>-182245</wp:posOffset>
          </wp:positionV>
          <wp:extent cx="1249680" cy="464362"/>
          <wp:effectExtent l="0" t="0" r="7620" b="0"/>
          <wp:wrapNone/>
          <wp:docPr id="5" name="Imagen 5" descr="D:\Downloads\logo ITB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logo ITBA 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49680" cy="46436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1428" w:hanging="360"/>
      </w:pPr>
      <w:rPr>
        <w:rFonts w:ascii="Symbol" w:hAnsi="Symbol"/>
      </w:rPr>
    </w:lvl>
  </w:abstractNum>
  <w:abstractNum w:abstractNumId="2">
    <w:nsid w:val="00000003"/>
    <w:multiLevelType w:val="singleLevel"/>
    <w:tmpl w:val="00000003"/>
    <w:name w:val="WW8Num3"/>
    <w:lvl w:ilvl="0">
      <w:start w:val="1"/>
      <w:numFmt w:val="decimal"/>
      <w:lvlText w:val="%1."/>
      <w:lvlJc w:val="left"/>
      <w:pPr>
        <w:tabs>
          <w:tab w:val="num" w:pos="0"/>
        </w:tabs>
        <w:ind w:left="1440" w:hanging="360"/>
      </w:p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ascii="Verdana" w:hAnsi="Verdana"/>
        <w:sz w:val="20"/>
        <w:szCs w:val="20"/>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sz w:val="20"/>
      </w:rPr>
    </w:lvl>
  </w:abstractNum>
  <w:abstractNum w:abstractNumId="5">
    <w:nsid w:val="091946EA"/>
    <w:multiLevelType w:val="hybridMultilevel"/>
    <w:tmpl w:val="68E6CD0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A2E26F8"/>
    <w:multiLevelType w:val="hybridMultilevel"/>
    <w:tmpl w:val="5882CE40"/>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abstractNum w:abstractNumId="7">
    <w:nsid w:val="0BC06586"/>
    <w:multiLevelType w:val="hybridMultilevel"/>
    <w:tmpl w:val="249008A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EB97783"/>
    <w:multiLevelType w:val="multilevel"/>
    <w:tmpl w:val="6BD08904"/>
    <w:lvl w:ilvl="0">
      <w:start w:val="1"/>
      <w:numFmt w:val="lowerLetter"/>
      <w:lvlText w:val="%1."/>
      <w:lvlJc w:val="left"/>
      <w:pPr>
        <w:ind w:left="927" w:hanging="360"/>
      </w:p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9">
    <w:nsid w:val="102A5BBA"/>
    <w:multiLevelType w:val="hybridMultilevel"/>
    <w:tmpl w:val="83E0B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3BA7A27"/>
    <w:multiLevelType w:val="hybridMultilevel"/>
    <w:tmpl w:val="108E8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6660168"/>
    <w:multiLevelType w:val="hybridMultilevel"/>
    <w:tmpl w:val="69DEEA04"/>
    <w:lvl w:ilvl="0" w:tplc="D4C28F42">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2">
    <w:nsid w:val="1DC77FF7"/>
    <w:multiLevelType w:val="hybridMultilevel"/>
    <w:tmpl w:val="D06C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A23A05"/>
    <w:multiLevelType w:val="hybridMultilevel"/>
    <w:tmpl w:val="39FCD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123F6A"/>
    <w:multiLevelType w:val="hybridMultilevel"/>
    <w:tmpl w:val="EC4CA5F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3B22AFC"/>
    <w:multiLevelType w:val="hybridMultilevel"/>
    <w:tmpl w:val="888E2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69140D8"/>
    <w:multiLevelType w:val="hybridMultilevel"/>
    <w:tmpl w:val="A27A8B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E3A1C99"/>
    <w:multiLevelType w:val="hybridMultilevel"/>
    <w:tmpl w:val="95C88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4744D7"/>
    <w:multiLevelType w:val="hybridMultilevel"/>
    <w:tmpl w:val="6F940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55707D"/>
    <w:multiLevelType w:val="hybridMultilevel"/>
    <w:tmpl w:val="F81C0D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D912ED9"/>
    <w:multiLevelType w:val="hybridMultilevel"/>
    <w:tmpl w:val="FFC4A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6695EF3"/>
    <w:multiLevelType w:val="hybridMultilevel"/>
    <w:tmpl w:val="D73A5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5364DD8"/>
    <w:multiLevelType w:val="hybridMultilevel"/>
    <w:tmpl w:val="43244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585BA5"/>
    <w:multiLevelType w:val="multilevel"/>
    <w:tmpl w:val="2C0A001D"/>
    <w:name w:val="WW8Num32"/>
    <w:lvl w:ilvl="0">
      <w:start w:val="1"/>
      <w:numFmt w:val="decimal"/>
      <w:lvlText w:val="%1)"/>
      <w:lvlJc w:val="left"/>
      <w:pPr>
        <w:ind w:left="927" w:hanging="360"/>
      </w:p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24">
    <w:nsid w:val="6CEC752E"/>
    <w:multiLevelType w:val="hybridMultilevel"/>
    <w:tmpl w:val="85CED7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FC24473"/>
    <w:multiLevelType w:val="multilevel"/>
    <w:tmpl w:val="6BD08904"/>
    <w:lvl w:ilvl="0">
      <w:start w:val="1"/>
      <w:numFmt w:val="lowerLetter"/>
      <w:lvlText w:val="%1."/>
      <w:lvlJc w:val="left"/>
      <w:pPr>
        <w:ind w:left="927" w:hanging="360"/>
      </w:p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26">
    <w:nsid w:val="70000C83"/>
    <w:multiLevelType w:val="hybridMultilevel"/>
    <w:tmpl w:val="53D0DD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22016B5"/>
    <w:multiLevelType w:val="hybridMultilevel"/>
    <w:tmpl w:val="94BC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D30F8"/>
    <w:multiLevelType w:val="hybridMultilevel"/>
    <w:tmpl w:val="AA82B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EB0256"/>
    <w:multiLevelType w:val="hybridMultilevel"/>
    <w:tmpl w:val="9D5C396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23"/>
  </w:num>
  <w:num w:numId="8">
    <w:abstractNumId w:val="25"/>
  </w:num>
  <w:num w:numId="9">
    <w:abstractNumId w:val="8"/>
  </w:num>
  <w:num w:numId="10">
    <w:abstractNumId w:val="6"/>
  </w:num>
  <w:num w:numId="11">
    <w:abstractNumId w:val="24"/>
  </w:num>
  <w:num w:numId="12">
    <w:abstractNumId w:val="14"/>
  </w:num>
  <w:num w:numId="13">
    <w:abstractNumId w:val="5"/>
  </w:num>
  <w:num w:numId="14">
    <w:abstractNumId w:val="26"/>
  </w:num>
  <w:num w:numId="15">
    <w:abstractNumId w:val="19"/>
  </w:num>
  <w:num w:numId="16">
    <w:abstractNumId w:val="29"/>
  </w:num>
  <w:num w:numId="17">
    <w:abstractNumId w:val="11"/>
  </w:num>
  <w:num w:numId="18">
    <w:abstractNumId w:val="27"/>
  </w:num>
  <w:num w:numId="19">
    <w:abstractNumId w:val="12"/>
  </w:num>
  <w:num w:numId="20">
    <w:abstractNumId w:val="21"/>
  </w:num>
  <w:num w:numId="21">
    <w:abstractNumId w:val="28"/>
  </w:num>
  <w:num w:numId="22">
    <w:abstractNumId w:val="13"/>
  </w:num>
  <w:num w:numId="23">
    <w:abstractNumId w:val="16"/>
  </w:num>
  <w:num w:numId="24">
    <w:abstractNumId w:val="22"/>
  </w:num>
  <w:num w:numId="25">
    <w:abstractNumId w:val="18"/>
  </w:num>
  <w:num w:numId="26">
    <w:abstractNumId w:val="7"/>
  </w:num>
  <w:num w:numId="27">
    <w:abstractNumId w:val="17"/>
  </w:num>
  <w:num w:numId="28">
    <w:abstractNumId w:val="10"/>
  </w:num>
  <w:num w:numId="29">
    <w:abstractNumId w:val="2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4A8"/>
    <w:rsid w:val="000042EB"/>
    <w:rsid w:val="00014DEC"/>
    <w:rsid w:val="00043F1B"/>
    <w:rsid w:val="0004667C"/>
    <w:rsid w:val="0006648F"/>
    <w:rsid w:val="000A39D1"/>
    <w:rsid w:val="000C4369"/>
    <w:rsid w:val="000F0307"/>
    <w:rsid w:val="00171693"/>
    <w:rsid w:val="0017269A"/>
    <w:rsid w:val="0017793F"/>
    <w:rsid w:val="00187EE8"/>
    <w:rsid w:val="00197624"/>
    <w:rsid w:val="001B782C"/>
    <w:rsid w:val="001C07A9"/>
    <w:rsid w:val="001C3450"/>
    <w:rsid w:val="001C6482"/>
    <w:rsid w:val="00235185"/>
    <w:rsid w:val="002366ED"/>
    <w:rsid w:val="00255D31"/>
    <w:rsid w:val="0027412E"/>
    <w:rsid w:val="002C6B5F"/>
    <w:rsid w:val="002E005C"/>
    <w:rsid w:val="002E34AD"/>
    <w:rsid w:val="002E3A96"/>
    <w:rsid w:val="003009E6"/>
    <w:rsid w:val="00344542"/>
    <w:rsid w:val="0034736E"/>
    <w:rsid w:val="00357B1B"/>
    <w:rsid w:val="003733A9"/>
    <w:rsid w:val="00377CE5"/>
    <w:rsid w:val="00382D86"/>
    <w:rsid w:val="00385667"/>
    <w:rsid w:val="003C527C"/>
    <w:rsid w:val="003D0B05"/>
    <w:rsid w:val="003D2FAE"/>
    <w:rsid w:val="003E42C6"/>
    <w:rsid w:val="00401E34"/>
    <w:rsid w:val="0041216B"/>
    <w:rsid w:val="00417A6B"/>
    <w:rsid w:val="0042332D"/>
    <w:rsid w:val="004307A2"/>
    <w:rsid w:val="00447EC1"/>
    <w:rsid w:val="0045280B"/>
    <w:rsid w:val="004557E2"/>
    <w:rsid w:val="0046166F"/>
    <w:rsid w:val="00464622"/>
    <w:rsid w:val="00482DCE"/>
    <w:rsid w:val="004C19D5"/>
    <w:rsid w:val="004C23AC"/>
    <w:rsid w:val="004D39AD"/>
    <w:rsid w:val="004E536D"/>
    <w:rsid w:val="00555C71"/>
    <w:rsid w:val="00566415"/>
    <w:rsid w:val="00572B50"/>
    <w:rsid w:val="00574B90"/>
    <w:rsid w:val="00577E47"/>
    <w:rsid w:val="00586600"/>
    <w:rsid w:val="005A5427"/>
    <w:rsid w:val="005E128E"/>
    <w:rsid w:val="005F54AB"/>
    <w:rsid w:val="006008C6"/>
    <w:rsid w:val="006027F1"/>
    <w:rsid w:val="00623282"/>
    <w:rsid w:val="00630403"/>
    <w:rsid w:val="0063262C"/>
    <w:rsid w:val="0064339A"/>
    <w:rsid w:val="006501A4"/>
    <w:rsid w:val="00655123"/>
    <w:rsid w:val="006825A8"/>
    <w:rsid w:val="00694EC9"/>
    <w:rsid w:val="006B6543"/>
    <w:rsid w:val="006C7382"/>
    <w:rsid w:val="006D1C94"/>
    <w:rsid w:val="006D468C"/>
    <w:rsid w:val="006E2663"/>
    <w:rsid w:val="006F442E"/>
    <w:rsid w:val="00710475"/>
    <w:rsid w:val="00714F99"/>
    <w:rsid w:val="00720A71"/>
    <w:rsid w:val="00722900"/>
    <w:rsid w:val="007308E3"/>
    <w:rsid w:val="007311E7"/>
    <w:rsid w:val="007572ED"/>
    <w:rsid w:val="00766D39"/>
    <w:rsid w:val="007679AE"/>
    <w:rsid w:val="007802DF"/>
    <w:rsid w:val="007C34FD"/>
    <w:rsid w:val="007C6D42"/>
    <w:rsid w:val="007D2881"/>
    <w:rsid w:val="007D50D9"/>
    <w:rsid w:val="007F1D3D"/>
    <w:rsid w:val="007F1F37"/>
    <w:rsid w:val="007F3C33"/>
    <w:rsid w:val="007F63EB"/>
    <w:rsid w:val="008023D5"/>
    <w:rsid w:val="00802A5D"/>
    <w:rsid w:val="00835EE9"/>
    <w:rsid w:val="00866ABA"/>
    <w:rsid w:val="00873EDF"/>
    <w:rsid w:val="00893019"/>
    <w:rsid w:val="008970B3"/>
    <w:rsid w:val="008C6C00"/>
    <w:rsid w:val="008D5771"/>
    <w:rsid w:val="008F3CFB"/>
    <w:rsid w:val="00905DE4"/>
    <w:rsid w:val="0091101D"/>
    <w:rsid w:val="009172E7"/>
    <w:rsid w:val="009420F8"/>
    <w:rsid w:val="0094644C"/>
    <w:rsid w:val="00947DEC"/>
    <w:rsid w:val="0096562B"/>
    <w:rsid w:val="009860EE"/>
    <w:rsid w:val="00992C59"/>
    <w:rsid w:val="009A27B9"/>
    <w:rsid w:val="00A113B0"/>
    <w:rsid w:val="00A14A7C"/>
    <w:rsid w:val="00A16F57"/>
    <w:rsid w:val="00A21DB3"/>
    <w:rsid w:val="00A27294"/>
    <w:rsid w:val="00A3455E"/>
    <w:rsid w:val="00A35393"/>
    <w:rsid w:val="00A468FF"/>
    <w:rsid w:val="00A75452"/>
    <w:rsid w:val="00A80019"/>
    <w:rsid w:val="00A95D8D"/>
    <w:rsid w:val="00B06C90"/>
    <w:rsid w:val="00B2434C"/>
    <w:rsid w:val="00B33795"/>
    <w:rsid w:val="00B509E9"/>
    <w:rsid w:val="00B57BE6"/>
    <w:rsid w:val="00B65D5E"/>
    <w:rsid w:val="00BA5501"/>
    <w:rsid w:val="00BC2354"/>
    <w:rsid w:val="00BC6639"/>
    <w:rsid w:val="00BD6D27"/>
    <w:rsid w:val="00BD7A9A"/>
    <w:rsid w:val="00C016DE"/>
    <w:rsid w:val="00C130D0"/>
    <w:rsid w:val="00C23D31"/>
    <w:rsid w:val="00C2601E"/>
    <w:rsid w:val="00C34967"/>
    <w:rsid w:val="00C52E3A"/>
    <w:rsid w:val="00C70117"/>
    <w:rsid w:val="00C8128C"/>
    <w:rsid w:val="00CA14A8"/>
    <w:rsid w:val="00CB5FE3"/>
    <w:rsid w:val="00CC7035"/>
    <w:rsid w:val="00CD3003"/>
    <w:rsid w:val="00CD7E8E"/>
    <w:rsid w:val="00CE2151"/>
    <w:rsid w:val="00CF566C"/>
    <w:rsid w:val="00D40562"/>
    <w:rsid w:val="00D471DF"/>
    <w:rsid w:val="00D71237"/>
    <w:rsid w:val="00D879EC"/>
    <w:rsid w:val="00D96200"/>
    <w:rsid w:val="00D97118"/>
    <w:rsid w:val="00DC2198"/>
    <w:rsid w:val="00DC4A13"/>
    <w:rsid w:val="00DD06E5"/>
    <w:rsid w:val="00DD0FCA"/>
    <w:rsid w:val="00DF2C9B"/>
    <w:rsid w:val="00E23575"/>
    <w:rsid w:val="00E72167"/>
    <w:rsid w:val="00E944F4"/>
    <w:rsid w:val="00EA04E2"/>
    <w:rsid w:val="00EC7010"/>
    <w:rsid w:val="00EE047F"/>
    <w:rsid w:val="00EF4779"/>
    <w:rsid w:val="00F1046B"/>
    <w:rsid w:val="00F20533"/>
    <w:rsid w:val="00F23FC8"/>
    <w:rsid w:val="00F27631"/>
    <w:rsid w:val="00F40626"/>
    <w:rsid w:val="00F57B42"/>
    <w:rsid w:val="00F66BFF"/>
    <w:rsid w:val="00F66F75"/>
    <w:rsid w:val="00F7427F"/>
    <w:rsid w:val="00F76B0B"/>
    <w:rsid w:val="00FA19B3"/>
    <w:rsid w:val="00FD2AE1"/>
    <w:rsid w:val="00FE4266"/>
    <w:rsid w:val="00FF02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2">
    <w:name w:val="heading 2"/>
    <w:basedOn w:val="Normal"/>
    <w:next w:val="Textoindependiente"/>
    <w:qFormat/>
    <w:pPr>
      <w:numPr>
        <w:ilvl w:val="1"/>
        <w:numId w:val="1"/>
      </w:numPr>
      <w:spacing w:before="280" w:after="280"/>
      <w:outlineLvl w:val="1"/>
    </w:pPr>
    <w:rPr>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Verdana" w:hAnsi="Verdana"/>
      <w:sz w:val="20"/>
      <w:szCs w:val="20"/>
    </w:rPr>
  </w:style>
  <w:style w:type="character" w:customStyle="1" w:styleId="WW8Num5z0">
    <w:name w:val="WW8Num5z0"/>
    <w:rPr>
      <w:rFonts w:ascii="Symbol" w:hAnsi="Symbol"/>
      <w:sz w:val="20"/>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Verdana" w:hAnsi="Verdana"/>
      <w:sz w:val="24"/>
      <w:szCs w:val="24"/>
    </w:rPr>
  </w:style>
  <w:style w:type="character" w:customStyle="1" w:styleId="WW8Num12z0">
    <w:name w:val="WW8Num12z0"/>
    <w:rPr>
      <w:rFonts w:ascii="Verdana" w:hAnsi="Verdana"/>
      <w:sz w:val="24"/>
      <w:szCs w:val="24"/>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Verdana" w:hAnsi="Verdana"/>
      <w:sz w:val="24"/>
      <w:szCs w:val="24"/>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toctoggle">
    <w:name w:val="toctoggle"/>
    <w:basedOn w:val="Fuentedeprrafopredeter1"/>
  </w:style>
  <w:style w:type="character" w:customStyle="1" w:styleId="tocnumber">
    <w:name w:val="tocnumber"/>
    <w:basedOn w:val="Fuentedeprrafopredeter1"/>
  </w:style>
  <w:style w:type="character" w:customStyle="1" w:styleId="toctext">
    <w:name w:val="toctext"/>
    <w:basedOn w:val="Fuentedeprrafopredeter1"/>
  </w:style>
  <w:style w:type="character" w:customStyle="1" w:styleId="mw-headline">
    <w:name w:val="mw-headline"/>
    <w:basedOn w:val="Fuentedeprrafopredeter1"/>
  </w:style>
  <w:style w:type="character" w:customStyle="1" w:styleId="editsection">
    <w:name w:val="editsection"/>
    <w:basedOn w:val="Fuentedeprrafopredeter1"/>
  </w:style>
  <w:style w:type="character" w:styleId="Hipervnculovisitado">
    <w:name w:val="FollowedHyperlink"/>
    <w:rPr>
      <w:color w:val="800080"/>
      <w:u w:val="single"/>
    </w:rPr>
  </w:style>
  <w:style w:type="paragraph" w:customStyle="1" w:styleId="Encabezado3">
    <w:name w:val="Encabezado3"/>
    <w:basedOn w:val="Normal"/>
    <w:next w:val="Textoindependiente"/>
    <w:pPr>
      <w:keepNext/>
      <w:spacing w:before="240" w:after="120"/>
    </w:pPr>
    <w:rPr>
      <w:rFonts w:ascii="Arial" w:eastAsia="DejaVu Sans" w:hAnsi="Arial"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customStyle="1" w:styleId="Etiqueta">
    <w:name w:val="Etiqueta"/>
    <w:basedOn w:val="Normal"/>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styleId="NormalWeb">
    <w:name w:val="Normal (Web)"/>
    <w:basedOn w:val="Normal"/>
    <w:pPr>
      <w:spacing w:before="280" w:after="280"/>
    </w:pPr>
    <w:rPr>
      <w:lang w:val="en-US"/>
    </w:rPr>
  </w:style>
  <w:style w:type="paragraph" w:styleId="Encabezado">
    <w:name w:val="header"/>
    <w:basedOn w:val="Normal"/>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styleId="Textodeglobo">
    <w:name w:val="Balloon Text"/>
    <w:basedOn w:val="Normal"/>
    <w:rPr>
      <w:rFonts w:ascii="Tahoma" w:hAnsi="Tahoma" w:cs="Tahoma"/>
      <w:sz w:val="16"/>
      <w:szCs w:val="16"/>
    </w:rPr>
  </w:style>
  <w:style w:type="paragraph" w:styleId="Prrafodelista">
    <w:name w:val="List Paragraph"/>
    <w:basedOn w:val="Normal"/>
    <w:qFormat/>
    <w:pPr>
      <w:ind w:left="708"/>
    </w:pPr>
  </w:style>
  <w:style w:type="paragraph" w:customStyle="1" w:styleId="Objetoconpuntadeflecha">
    <w:name w:val="Objeto con punta de flecha"/>
    <w:basedOn w:val="Normal"/>
  </w:style>
  <w:style w:type="paragraph" w:customStyle="1" w:styleId="Objetoconsombra">
    <w:name w:val="Objeto con sombra"/>
    <w:basedOn w:val="Normal"/>
  </w:style>
  <w:style w:type="paragraph" w:customStyle="1" w:styleId="Objetosinrelleno">
    <w:name w:val="Objeto sin relleno"/>
    <w:basedOn w:val="Normal"/>
  </w:style>
  <w:style w:type="paragraph" w:customStyle="1" w:styleId="Texto">
    <w:name w:val="Texto"/>
    <w:basedOn w:val="Etiqueta"/>
  </w:style>
  <w:style w:type="paragraph" w:customStyle="1" w:styleId="Cuerpodetextojustificado">
    <w:name w:val="Cuerpo de texto justificado"/>
    <w:basedOn w:val="Normal"/>
  </w:style>
  <w:style w:type="paragraph" w:customStyle="1" w:styleId="Sangradelaprimeralnea">
    <w:name w:val="Sangría de la primera línea"/>
    <w:basedOn w:val="Normal"/>
    <w:pPr>
      <w:ind w:firstLine="340"/>
    </w:pPr>
  </w:style>
  <w:style w:type="paragraph" w:styleId="Ttulo">
    <w:name w:val="Title"/>
    <w:basedOn w:val="Encabezado3"/>
    <w:next w:val="Subttulo"/>
    <w:qFormat/>
    <w:pPr>
      <w:jc w:val="center"/>
    </w:pPr>
    <w:rPr>
      <w:b/>
      <w:bCs/>
      <w:sz w:val="36"/>
      <w:szCs w:val="36"/>
    </w:rPr>
  </w:style>
  <w:style w:type="paragraph" w:styleId="Subttulo">
    <w:name w:val="Subtitle"/>
    <w:basedOn w:val="Encabezado3"/>
    <w:next w:val="Textoindependiente"/>
    <w:qFormat/>
    <w:pPr>
      <w:jc w:val="center"/>
    </w:pPr>
    <w:rPr>
      <w:i/>
      <w:iCs/>
    </w:rPr>
  </w:style>
  <w:style w:type="paragraph" w:customStyle="1" w:styleId="Ttulo1">
    <w:name w:val="Título1"/>
    <w:basedOn w:val="Normal"/>
    <w:pPr>
      <w:jc w:val="center"/>
    </w:pPr>
  </w:style>
  <w:style w:type="paragraph" w:customStyle="1" w:styleId="Ttulo20">
    <w:name w:val="Título2"/>
    <w:basedOn w:val="Normal"/>
    <w:pPr>
      <w:spacing w:before="57" w:after="57"/>
      <w:ind w:right="113"/>
      <w:jc w:val="center"/>
    </w:pPr>
  </w:style>
  <w:style w:type="paragraph" w:customStyle="1" w:styleId="Encabezado1">
    <w:name w:val="Encabezado1"/>
    <w:basedOn w:val="Normal"/>
    <w:pPr>
      <w:spacing w:before="238" w:after="119"/>
    </w:pPr>
  </w:style>
  <w:style w:type="paragraph" w:customStyle="1" w:styleId="Encabezado2">
    <w:name w:val="Encabezado2"/>
    <w:basedOn w:val="Normal"/>
    <w:pPr>
      <w:spacing w:before="238" w:after="119"/>
    </w:pPr>
  </w:style>
  <w:style w:type="paragraph" w:customStyle="1" w:styleId="Lneadedimensiones">
    <w:name w:val="Línea de dimensiones"/>
    <w:basedOn w:val="Normal"/>
  </w:style>
  <w:style w:type="paragraph" w:customStyle="1" w:styleId="PredeterminadoLTGliederung1">
    <w:name w:val="Predeterminado~LT~Gliederung 1"/>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pPr>
    <w:rPr>
      <w:rFonts w:ascii="Lohit Hindi" w:eastAsia="Lohit Hindi" w:hAnsi="Lohit Hindi" w:cs="Lohit Hindi"/>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PredeterminadoLTGliederung2">
    <w:name w:val="Predeterminado~LT~Gliederung 2"/>
    <w:basedOn w:val="Predeterminado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14:shadow w14:blurRad="0" w14:dist="0" w14:dir="0" w14:sx="0" w14:sy="0" w14:kx="0" w14:ky="0" w14:algn="none">
        <w14:srgbClr w14:val="000000"/>
      </w14:shadow>
    </w:rPr>
  </w:style>
  <w:style w:type="paragraph" w:customStyle="1" w:styleId="PredeterminadoLTGliederung3">
    <w:name w:val="Predeterminado~LT~Gliederung 3"/>
    <w:basedOn w:val="Predeterminado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PredeterminadoLTGliederung4">
    <w:name w:val="Predeterminado~LT~Gliederung 4"/>
    <w:basedOn w:val="Predeterminado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PredeterminadoLTGliederung5">
    <w:name w:val="Predeterminado~LT~Gliederung 5"/>
    <w:basedOn w:val="Predeterminado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Lohit Hindi" w:eastAsia="Lohit Hindi" w:hAnsi="Lohit Hindi" w:cs="Lohit Hindi"/>
      <w:color w:val="B2B2B2"/>
      <w:sz w:val="88"/>
      <w:szCs w:val="88"/>
      <w:lang w:eastAsia="hi-IN" w:bidi="hi-IN"/>
      <w14:shadow w14:blurRad="50800" w14:dist="38100" w14:dir="2700000" w14:sx="100000" w14:sy="100000" w14:kx="0" w14:ky="0" w14:algn="tl">
        <w14:srgbClr w14:val="000000">
          <w14:alpha w14:val="60000"/>
        </w14:srgbClr>
      </w14:shadow>
    </w:rPr>
  </w:style>
  <w:style w:type="paragraph" w:customStyle="1" w:styleId="PredeterminadoLTUntertitel">
    <w:name w:val="Predeterminado~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jc w:val="center"/>
    </w:pPr>
    <w:rPr>
      <w:rFonts w:ascii="Lohit Hindi" w:eastAsia="Lohit Hindi" w:hAnsi="Lohit Hindi" w:cs="Lohit Hindi"/>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PredeterminadoLTNotizen">
    <w:name w:val="Predeterminado~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Lohit Hindi" w:eastAsia="Lohit Hindi" w:hAnsi="Lohit Hindi" w:cs="Lohit Hindi"/>
      <w:color w:val="000000"/>
      <w:sz w:val="24"/>
      <w:szCs w:val="24"/>
      <w:lang w:eastAsia="hi-IN" w:bidi="hi-IN"/>
    </w:rPr>
  </w:style>
  <w:style w:type="paragraph" w:customStyle="1" w:styleId="PredeterminadoLTHintergrundobjekte">
    <w:name w:val="Predeterminado~LT~Hintergrundobjekte"/>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Arial" w:eastAsia="Arial" w:hAnsi="Arial" w:cs="Arial"/>
      <w:color w:val="000000"/>
      <w:sz w:val="48"/>
      <w:szCs w:val="48"/>
      <w:lang w:eastAsia="hi-IN" w:bidi="hi-IN"/>
    </w:rPr>
  </w:style>
  <w:style w:type="paragraph" w:customStyle="1" w:styleId="PredeterminadoLTHintergrund">
    <w:name w:val="Predeterminado~LT~Hintergrund"/>
    <w:pPr>
      <w:widowControl w:val="0"/>
      <w:suppressAutoHyphens/>
      <w:autoSpaceDE w:val="0"/>
      <w:jc w:val="center"/>
    </w:pPr>
    <w:rPr>
      <w:rFonts w:eastAsia="DejaVu Sans" w:cs="Lohit Hindi"/>
      <w:sz w:val="24"/>
      <w:szCs w:val="24"/>
      <w:lang w:eastAsia="hi-IN" w:bidi="hi-IN"/>
    </w:rPr>
  </w:style>
  <w:style w:type="paragraph" w:customStyle="1" w:styleId="default">
    <w:name w:val="default"/>
    <w:pPr>
      <w:widowControl w:val="0"/>
      <w:suppressAutoHyphens/>
      <w:autoSpaceDE w:val="0"/>
      <w:spacing w:line="200" w:lineRule="atLeast"/>
    </w:pPr>
    <w:rPr>
      <w:rFonts w:ascii="Lohit Hindi" w:eastAsia="Lohit Hindi" w:hAnsi="Lohit Hindi" w:cs="Lohit Hindi"/>
      <w:sz w:val="36"/>
      <w:szCs w:val="36"/>
      <w:lang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tulo">
    <w:name w:val="WW-Título"/>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Lohit Hindi" w:eastAsia="Lohit Hindi" w:hAnsi="Lohit Hindi" w:cs="Lohit Hindi"/>
      <w:color w:val="B2B2B2"/>
      <w:sz w:val="88"/>
      <w:szCs w:val="88"/>
      <w:lang w:eastAsia="hi-IN" w:bidi="hi-IN"/>
      <w14:shadow w14:blurRad="50800" w14:dist="38100" w14:dir="2700000" w14:sx="100000" w14:sy="100000" w14:kx="0" w14:ky="0" w14:algn="tl">
        <w14:srgbClr w14:val="000000">
          <w14:alpha w14:val="60000"/>
        </w14:srgbClr>
      </w14:shadow>
    </w:rPr>
  </w:style>
  <w:style w:type="paragraph" w:customStyle="1" w:styleId="Objetosdefondo">
    <w:name w:val="Objetos de fondo"/>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Arial" w:eastAsia="Arial" w:hAnsi="Arial" w:cs="Arial"/>
      <w:color w:val="000000"/>
      <w:sz w:val="48"/>
      <w:szCs w:val="48"/>
      <w:lang w:eastAsia="hi-IN" w:bidi="hi-IN"/>
    </w:rPr>
  </w:style>
  <w:style w:type="paragraph" w:customStyle="1" w:styleId="Fondo">
    <w:name w:val="Fondo"/>
    <w:pPr>
      <w:widowControl w:val="0"/>
      <w:suppressAutoHyphens/>
      <w:autoSpaceDE w:val="0"/>
      <w:jc w:val="center"/>
    </w:pPr>
    <w:rPr>
      <w:rFonts w:eastAsia="DejaVu Sans" w:cs="Lohit Hindi"/>
      <w:sz w:val="24"/>
      <w:szCs w:val="24"/>
      <w:lang w:eastAsia="hi-IN" w:bidi="hi-IN"/>
    </w:rPr>
  </w:style>
  <w:style w:type="paragraph" w:customStyle="1" w:styleId="Notas">
    <w:name w:val="Notas"/>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Lohit Hindi" w:eastAsia="Lohit Hindi" w:hAnsi="Lohit Hindi" w:cs="Lohit Hindi"/>
      <w:color w:val="000000"/>
      <w:sz w:val="24"/>
      <w:szCs w:val="24"/>
      <w:lang w:eastAsia="hi-IN" w:bidi="hi-IN"/>
    </w:rPr>
  </w:style>
  <w:style w:type="paragraph" w:customStyle="1" w:styleId="Esquema1">
    <w:name w:val="Esquema 1"/>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pPr>
    <w:rPr>
      <w:rFonts w:ascii="Lohit Hindi" w:eastAsia="Lohit Hindi" w:hAnsi="Lohit Hindi" w:cs="Lohit Hindi"/>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Esquema2">
    <w:name w:val="Esquema 2"/>
    <w:basedOn w:val="Esquema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14:shadow w14:blurRad="0" w14:dist="0" w14:dir="0" w14:sx="0" w14:sy="0" w14:kx="0" w14:ky="0" w14:algn="none">
        <w14:srgbClr w14:val="000000"/>
      </w14:shadow>
    </w:rPr>
  </w:style>
  <w:style w:type="paragraph" w:customStyle="1" w:styleId="Esquema3">
    <w:name w:val="Esquema 3"/>
    <w:basedOn w:val="Esquema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Esquema4">
    <w:name w:val="Esquema 4"/>
    <w:basedOn w:val="Esquema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Esquema5">
    <w:name w:val="Esquema 5"/>
    <w:basedOn w:val="Esquema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Ttulo1LTGliederung1">
    <w:name w:val="Título1~LT~Gliederung 1"/>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pPr>
    <w:rPr>
      <w:rFonts w:ascii="Lohit Hindi" w:eastAsia="Lohit Hindi" w:hAnsi="Lohit Hindi" w:cs="Lohit Hindi"/>
      <w:kern w:val="1"/>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Ttulo1LTGliederung2">
    <w:name w:val="Título1~LT~Gliederung 2"/>
    <w:basedOn w:val="Ttulo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14:shadow w14:blurRad="0" w14:dist="0" w14:dir="0" w14:sx="0" w14:sy="0" w14:kx="0" w14:ky="0" w14:algn="none">
        <w14:srgbClr w14:val="000000"/>
      </w14:shadow>
    </w:rPr>
  </w:style>
  <w:style w:type="paragraph" w:customStyle="1" w:styleId="Ttulo1LTGliederung3">
    <w:name w:val="Título1~LT~Gliederung 3"/>
    <w:basedOn w:val="Ttulo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Ttulo1LTGliederung4">
    <w:name w:val="Título1~LT~Gliederung 4"/>
    <w:basedOn w:val="Ttulo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Ttulo1LTGliederung5">
    <w:name w:val="Título1~LT~Gliederung 5"/>
    <w:basedOn w:val="Ttulo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Lohit Hindi" w:eastAsia="Lohit Hindi" w:hAnsi="Lohit Hindi" w:cs="Lohit Hindi"/>
      <w:color w:val="B2B2B2"/>
      <w:kern w:val="1"/>
      <w:sz w:val="88"/>
      <w:szCs w:val="88"/>
      <w:lang w:eastAsia="hi-IN" w:bidi="hi-IN"/>
      <w14:shadow w14:blurRad="50800" w14:dist="38100" w14:dir="2700000" w14:sx="100000" w14:sy="100000" w14:kx="0" w14:ky="0" w14:algn="tl">
        <w14:srgbClr w14:val="000000">
          <w14:alpha w14:val="60000"/>
        </w14:srgbClr>
      </w14:shadow>
    </w:rPr>
  </w:style>
  <w:style w:type="paragraph" w:customStyle="1" w:styleId="Ttulo1LTUntertitel">
    <w:name w:val="Título1~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jc w:val="center"/>
    </w:pPr>
    <w:rPr>
      <w:rFonts w:ascii="Lohit Hindi" w:eastAsia="Lohit Hindi" w:hAnsi="Lohit Hindi" w:cs="Lohit Hindi"/>
      <w:kern w:val="1"/>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Ttulo1LTNotizen">
    <w:name w:val="Título1~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Lohit Hindi" w:eastAsia="Lohit Hindi" w:hAnsi="Lohit Hindi" w:cs="Lohit Hindi"/>
      <w:color w:val="000000"/>
      <w:kern w:val="1"/>
      <w:sz w:val="24"/>
      <w:szCs w:val="24"/>
      <w:lang w:eastAsia="hi-IN" w:bidi="hi-IN"/>
    </w:rPr>
  </w:style>
  <w:style w:type="paragraph" w:customStyle="1" w:styleId="Ttulo1LTHintergrundobjekte">
    <w:name w:val="Título1~LT~Hintergrundobjekte"/>
    <w:pPr>
      <w:widowControl w:val="0"/>
      <w:suppressAutoHyphens/>
      <w:autoSpaceDE w:val="0"/>
    </w:pPr>
    <w:rPr>
      <w:rFonts w:eastAsia="DejaVu Sans" w:cs="Lohit Hindi"/>
      <w:kern w:val="1"/>
      <w:sz w:val="24"/>
      <w:szCs w:val="24"/>
      <w:lang w:eastAsia="hi-IN" w:bidi="hi-IN"/>
    </w:rPr>
  </w:style>
  <w:style w:type="paragraph" w:customStyle="1" w:styleId="Ttulo1LTHintergrund">
    <w:name w:val="Título1~LT~Hintergrund"/>
    <w:pPr>
      <w:widowControl w:val="0"/>
      <w:suppressAutoHyphens/>
      <w:autoSpaceDE w:val="0"/>
      <w:jc w:val="center"/>
    </w:pPr>
    <w:rPr>
      <w:rFonts w:eastAsia="DejaVu Sans" w:cs="Lohit Hindi"/>
      <w:sz w:val="24"/>
      <w:szCs w:val="24"/>
      <w:lang w:eastAsia="hi-IN" w:bidi="hi-IN"/>
    </w:rPr>
  </w:style>
  <w:style w:type="character" w:customStyle="1" w:styleId="PiedepginaCar">
    <w:name w:val="Pie de página Car"/>
    <w:link w:val="Piedepgina"/>
    <w:uiPriority w:val="99"/>
    <w:rsid w:val="00C016DE"/>
    <w:rPr>
      <w:sz w:val="24"/>
      <w:szCs w:val="24"/>
      <w:lang w:eastAsia="ar-SA"/>
    </w:rPr>
  </w:style>
  <w:style w:type="character" w:customStyle="1" w:styleId="SinespaciadoCar">
    <w:name w:val="Sin espaciado Car"/>
    <w:link w:val="Sinespaciado"/>
    <w:uiPriority w:val="1"/>
    <w:locked/>
    <w:rsid w:val="00CB5FE3"/>
  </w:style>
  <w:style w:type="paragraph" w:styleId="Sinespaciado">
    <w:name w:val="No Spacing"/>
    <w:basedOn w:val="Normal"/>
    <w:link w:val="SinespaciadoCar"/>
    <w:uiPriority w:val="1"/>
    <w:qFormat/>
    <w:rsid w:val="00CB5FE3"/>
    <w:pPr>
      <w:suppressAutoHyphens w:val="0"/>
    </w:pPr>
    <w:rPr>
      <w:sz w:val="20"/>
      <w:szCs w:val="20"/>
      <w:lang w:eastAsia="es-AR"/>
    </w:rPr>
  </w:style>
  <w:style w:type="character" w:styleId="Textodelmarcadordeposicin">
    <w:name w:val="Placeholder Text"/>
    <w:basedOn w:val="Fuentedeprrafopredeter"/>
    <w:uiPriority w:val="99"/>
    <w:semiHidden/>
    <w:rsid w:val="004C23AC"/>
    <w:rPr>
      <w:color w:val="808080"/>
    </w:rPr>
  </w:style>
  <w:style w:type="table" w:styleId="Tablaconcuadrcula">
    <w:name w:val="Table Grid"/>
    <w:basedOn w:val="Tablanormal"/>
    <w:uiPriority w:val="59"/>
    <w:rsid w:val="00632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2">
    <w:name w:val="heading 2"/>
    <w:basedOn w:val="Normal"/>
    <w:next w:val="Textoindependiente"/>
    <w:qFormat/>
    <w:pPr>
      <w:numPr>
        <w:ilvl w:val="1"/>
        <w:numId w:val="1"/>
      </w:numPr>
      <w:spacing w:before="280" w:after="280"/>
      <w:outlineLvl w:val="1"/>
    </w:pPr>
    <w:rPr>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Verdana" w:hAnsi="Verdana"/>
      <w:sz w:val="20"/>
      <w:szCs w:val="20"/>
    </w:rPr>
  </w:style>
  <w:style w:type="character" w:customStyle="1" w:styleId="WW8Num5z0">
    <w:name w:val="WW8Num5z0"/>
    <w:rPr>
      <w:rFonts w:ascii="Symbol" w:hAnsi="Symbol"/>
      <w:sz w:val="20"/>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Verdana" w:hAnsi="Verdana"/>
      <w:sz w:val="24"/>
      <w:szCs w:val="24"/>
    </w:rPr>
  </w:style>
  <w:style w:type="character" w:customStyle="1" w:styleId="WW8Num12z0">
    <w:name w:val="WW8Num12z0"/>
    <w:rPr>
      <w:rFonts w:ascii="Verdana" w:hAnsi="Verdana"/>
      <w:sz w:val="24"/>
      <w:szCs w:val="24"/>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Verdana" w:hAnsi="Verdana"/>
      <w:sz w:val="24"/>
      <w:szCs w:val="24"/>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toctoggle">
    <w:name w:val="toctoggle"/>
    <w:basedOn w:val="Fuentedeprrafopredeter1"/>
  </w:style>
  <w:style w:type="character" w:customStyle="1" w:styleId="tocnumber">
    <w:name w:val="tocnumber"/>
    <w:basedOn w:val="Fuentedeprrafopredeter1"/>
  </w:style>
  <w:style w:type="character" w:customStyle="1" w:styleId="toctext">
    <w:name w:val="toctext"/>
    <w:basedOn w:val="Fuentedeprrafopredeter1"/>
  </w:style>
  <w:style w:type="character" w:customStyle="1" w:styleId="mw-headline">
    <w:name w:val="mw-headline"/>
    <w:basedOn w:val="Fuentedeprrafopredeter1"/>
  </w:style>
  <w:style w:type="character" w:customStyle="1" w:styleId="editsection">
    <w:name w:val="editsection"/>
    <w:basedOn w:val="Fuentedeprrafopredeter1"/>
  </w:style>
  <w:style w:type="character" w:styleId="Hipervnculovisitado">
    <w:name w:val="FollowedHyperlink"/>
    <w:rPr>
      <w:color w:val="800080"/>
      <w:u w:val="single"/>
    </w:rPr>
  </w:style>
  <w:style w:type="paragraph" w:customStyle="1" w:styleId="Encabezado3">
    <w:name w:val="Encabezado3"/>
    <w:basedOn w:val="Normal"/>
    <w:next w:val="Textoindependiente"/>
    <w:pPr>
      <w:keepNext/>
      <w:spacing w:before="240" w:after="120"/>
    </w:pPr>
    <w:rPr>
      <w:rFonts w:ascii="Arial" w:eastAsia="DejaVu Sans" w:hAnsi="Arial"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customStyle="1" w:styleId="Etiqueta">
    <w:name w:val="Etiqueta"/>
    <w:basedOn w:val="Normal"/>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styleId="NormalWeb">
    <w:name w:val="Normal (Web)"/>
    <w:basedOn w:val="Normal"/>
    <w:pPr>
      <w:spacing w:before="280" w:after="280"/>
    </w:pPr>
    <w:rPr>
      <w:lang w:val="en-US"/>
    </w:rPr>
  </w:style>
  <w:style w:type="paragraph" w:styleId="Encabezado">
    <w:name w:val="header"/>
    <w:basedOn w:val="Normal"/>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styleId="Textodeglobo">
    <w:name w:val="Balloon Text"/>
    <w:basedOn w:val="Normal"/>
    <w:rPr>
      <w:rFonts w:ascii="Tahoma" w:hAnsi="Tahoma" w:cs="Tahoma"/>
      <w:sz w:val="16"/>
      <w:szCs w:val="16"/>
    </w:rPr>
  </w:style>
  <w:style w:type="paragraph" w:styleId="Prrafodelista">
    <w:name w:val="List Paragraph"/>
    <w:basedOn w:val="Normal"/>
    <w:qFormat/>
    <w:pPr>
      <w:ind w:left="708"/>
    </w:pPr>
  </w:style>
  <w:style w:type="paragraph" w:customStyle="1" w:styleId="Objetoconpuntadeflecha">
    <w:name w:val="Objeto con punta de flecha"/>
    <w:basedOn w:val="Normal"/>
  </w:style>
  <w:style w:type="paragraph" w:customStyle="1" w:styleId="Objetoconsombra">
    <w:name w:val="Objeto con sombra"/>
    <w:basedOn w:val="Normal"/>
  </w:style>
  <w:style w:type="paragraph" w:customStyle="1" w:styleId="Objetosinrelleno">
    <w:name w:val="Objeto sin relleno"/>
    <w:basedOn w:val="Normal"/>
  </w:style>
  <w:style w:type="paragraph" w:customStyle="1" w:styleId="Texto">
    <w:name w:val="Texto"/>
    <w:basedOn w:val="Etiqueta"/>
  </w:style>
  <w:style w:type="paragraph" w:customStyle="1" w:styleId="Cuerpodetextojustificado">
    <w:name w:val="Cuerpo de texto justificado"/>
    <w:basedOn w:val="Normal"/>
  </w:style>
  <w:style w:type="paragraph" w:customStyle="1" w:styleId="Sangradelaprimeralnea">
    <w:name w:val="Sangría de la primera línea"/>
    <w:basedOn w:val="Normal"/>
    <w:pPr>
      <w:ind w:firstLine="340"/>
    </w:pPr>
  </w:style>
  <w:style w:type="paragraph" w:styleId="Ttulo">
    <w:name w:val="Title"/>
    <w:basedOn w:val="Encabezado3"/>
    <w:next w:val="Subttulo"/>
    <w:qFormat/>
    <w:pPr>
      <w:jc w:val="center"/>
    </w:pPr>
    <w:rPr>
      <w:b/>
      <w:bCs/>
      <w:sz w:val="36"/>
      <w:szCs w:val="36"/>
    </w:rPr>
  </w:style>
  <w:style w:type="paragraph" w:styleId="Subttulo">
    <w:name w:val="Subtitle"/>
    <w:basedOn w:val="Encabezado3"/>
    <w:next w:val="Textoindependiente"/>
    <w:qFormat/>
    <w:pPr>
      <w:jc w:val="center"/>
    </w:pPr>
    <w:rPr>
      <w:i/>
      <w:iCs/>
    </w:rPr>
  </w:style>
  <w:style w:type="paragraph" w:customStyle="1" w:styleId="Ttulo1">
    <w:name w:val="Título1"/>
    <w:basedOn w:val="Normal"/>
    <w:pPr>
      <w:jc w:val="center"/>
    </w:pPr>
  </w:style>
  <w:style w:type="paragraph" w:customStyle="1" w:styleId="Ttulo20">
    <w:name w:val="Título2"/>
    <w:basedOn w:val="Normal"/>
    <w:pPr>
      <w:spacing w:before="57" w:after="57"/>
      <w:ind w:right="113"/>
      <w:jc w:val="center"/>
    </w:pPr>
  </w:style>
  <w:style w:type="paragraph" w:customStyle="1" w:styleId="Encabezado1">
    <w:name w:val="Encabezado1"/>
    <w:basedOn w:val="Normal"/>
    <w:pPr>
      <w:spacing w:before="238" w:after="119"/>
    </w:pPr>
  </w:style>
  <w:style w:type="paragraph" w:customStyle="1" w:styleId="Encabezado2">
    <w:name w:val="Encabezado2"/>
    <w:basedOn w:val="Normal"/>
    <w:pPr>
      <w:spacing w:before="238" w:after="119"/>
    </w:pPr>
  </w:style>
  <w:style w:type="paragraph" w:customStyle="1" w:styleId="Lneadedimensiones">
    <w:name w:val="Línea de dimensiones"/>
    <w:basedOn w:val="Normal"/>
  </w:style>
  <w:style w:type="paragraph" w:customStyle="1" w:styleId="PredeterminadoLTGliederung1">
    <w:name w:val="Predeterminado~LT~Gliederung 1"/>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pPr>
    <w:rPr>
      <w:rFonts w:ascii="Lohit Hindi" w:eastAsia="Lohit Hindi" w:hAnsi="Lohit Hindi" w:cs="Lohit Hindi"/>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PredeterminadoLTGliederung2">
    <w:name w:val="Predeterminado~LT~Gliederung 2"/>
    <w:basedOn w:val="Predeterminado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14:shadow w14:blurRad="0" w14:dist="0" w14:dir="0" w14:sx="0" w14:sy="0" w14:kx="0" w14:ky="0" w14:algn="none">
        <w14:srgbClr w14:val="000000"/>
      </w14:shadow>
    </w:rPr>
  </w:style>
  <w:style w:type="paragraph" w:customStyle="1" w:styleId="PredeterminadoLTGliederung3">
    <w:name w:val="Predeterminado~LT~Gliederung 3"/>
    <w:basedOn w:val="Predeterminado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PredeterminadoLTGliederung4">
    <w:name w:val="Predeterminado~LT~Gliederung 4"/>
    <w:basedOn w:val="Predeterminado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PredeterminadoLTGliederung5">
    <w:name w:val="Predeterminado~LT~Gliederung 5"/>
    <w:basedOn w:val="Predeterminado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Lohit Hindi" w:eastAsia="Lohit Hindi" w:hAnsi="Lohit Hindi" w:cs="Lohit Hindi"/>
      <w:color w:val="B2B2B2"/>
      <w:sz w:val="88"/>
      <w:szCs w:val="88"/>
      <w:lang w:eastAsia="hi-IN" w:bidi="hi-IN"/>
      <w14:shadow w14:blurRad="50800" w14:dist="38100" w14:dir="2700000" w14:sx="100000" w14:sy="100000" w14:kx="0" w14:ky="0" w14:algn="tl">
        <w14:srgbClr w14:val="000000">
          <w14:alpha w14:val="60000"/>
        </w14:srgbClr>
      </w14:shadow>
    </w:rPr>
  </w:style>
  <w:style w:type="paragraph" w:customStyle="1" w:styleId="PredeterminadoLTUntertitel">
    <w:name w:val="Predeterminado~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jc w:val="center"/>
    </w:pPr>
    <w:rPr>
      <w:rFonts w:ascii="Lohit Hindi" w:eastAsia="Lohit Hindi" w:hAnsi="Lohit Hindi" w:cs="Lohit Hindi"/>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PredeterminadoLTNotizen">
    <w:name w:val="Predeterminado~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Lohit Hindi" w:eastAsia="Lohit Hindi" w:hAnsi="Lohit Hindi" w:cs="Lohit Hindi"/>
      <w:color w:val="000000"/>
      <w:sz w:val="24"/>
      <w:szCs w:val="24"/>
      <w:lang w:eastAsia="hi-IN" w:bidi="hi-IN"/>
    </w:rPr>
  </w:style>
  <w:style w:type="paragraph" w:customStyle="1" w:styleId="PredeterminadoLTHintergrundobjekte">
    <w:name w:val="Predeterminado~LT~Hintergrundobjekte"/>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Arial" w:eastAsia="Arial" w:hAnsi="Arial" w:cs="Arial"/>
      <w:color w:val="000000"/>
      <w:sz w:val="48"/>
      <w:szCs w:val="48"/>
      <w:lang w:eastAsia="hi-IN" w:bidi="hi-IN"/>
    </w:rPr>
  </w:style>
  <w:style w:type="paragraph" w:customStyle="1" w:styleId="PredeterminadoLTHintergrund">
    <w:name w:val="Predeterminado~LT~Hintergrund"/>
    <w:pPr>
      <w:widowControl w:val="0"/>
      <w:suppressAutoHyphens/>
      <w:autoSpaceDE w:val="0"/>
      <w:jc w:val="center"/>
    </w:pPr>
    <w:rPr>
      <w:rFonts w:eastAsia="DejaVu Sans" w:cs="Lohit Hindi"/>
      <w:sz w:val="24"/>
      <w:szCs w:val="24"/>
      <w:lang w:eastAsia="hi-IN" w:bidi="hi-IN"/>
    </w:rPr>
  </w:style>
  <w:style w:type="paragraph" w:customStyle="1" w:styleId="default">
    <w:name w:val="default"/>
    <w:pPr>
      <w:widowControl w:val="0"/>
      <w:suppressAutoHyphens/>
      <w:autoSpaceDE w:val="0"/>
      <w:spacing w:line="200" w:lineRule="atLeast"/>
    </w:pPr>
    <w:rPr>
      <w:rFonts w:ascii="Lohit Hindi" w:eastAsia="Lohit Hindi" w:hAnsi="Lohit Hindi" w:cs="Lohit Hindi"/>
      <w:sz w:val="36"/>
      <w:szCs w:val="36"/>
      <w:lang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tulo">
    <w:name w:val="WW-Título"/>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Lohit Hindi" w:eastAsia="Lohit Hindi" w:hAnsi="Lohit Hindi" w:cs="Lohit Hindi"/>
      <w:color w:val="B2B2B2"/>
      <w:sz w:val="88"/>
      <w:szCs w:val="88"/>
      <w:lang w:eastAsia="hi-IN" w:bidi="hi-IN"/>
      <w14:shadow w14:blurRad="50800" w14:dist="38100" w14:dir="2700000" w14:sx="100000" w14:sy="100000" w14:kx="0" w14:ky="0" w14:algn="tl">
        <w14:srgbClr w14:val="000000">
          <w14:alpha w14:val="60000"/>
        </w14:srgbClr>
      </w14:shadow>
    </w:rPr>
  </w:style>
  <w:style w:type="paragraph" w:customStyle="1" w:styleId="Objetosdefondo">
    <w:name w:val="Objetos de fondo"/>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Arial" w:eastAsia="Arial" w:hAnsi="Arial" w:cs="Arial"/>
      <w:color w:val="000000"/>
      <w:sz w:val="48"/>
      <w:szCs w:val="48"/>
      <w:lang w:eastAsia="hi-IN" w:bidi="hi-IN"/>
    </w:rPr>
  </w:style>
  <w:style w:type="paragraph" w:customStyle="1" w:styleId="Fondo">
    <w:name w:val="Fondo"/>
    <w:pPr>
      <w:widowControl w:val="0"/>
      <w:suppressAutoHyphens/>
      <w:autoSpaceDE w:val="0"/>
      <w:jc w:val="center"/>
    </w:pPr>
    <w:rPr>
      <w:rFonts w:eastAsia="DejaVu Sans" w:cs="Lohit Hindi"/>
      <w:sz w:val="24"/>
      <w:szCs w:val="24"/>
      <w:lang w:eastAsia="hi-IN" w:bidi="hi-IN"/>
    </w:rPr>
  </w:style>
  <w:style w:type="paragraph" w:customStyle="1" w:styleId="Notas">
    <w:name w:val="Notas"/>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Lohit Hindi" w:eastAsia="Lohit Hindi" w:hAnsi="Lohit Hindi" w:cs="Lohit Hindi"/>
      <w:color w:val="000000"/>
      <w:sz w:val="24"/>
      <w:szCs w:val="24"/>
      <w:lang w:eastAsia="hi-IN" w:bidi="hi-IN"/>
    </w:rPr>
  </w:style>
  <w:style w:type="paragraph" w:customStyle="1" w:styleId="Esquema1">
    <w:name w:val="Esquema 1"/>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pPr>
    <w:rPr>
      <w:rFonts w:ascii="Lohit Hindi" w:eastAsia="Lohit Hindi" w:hAnsi="Lohit Hindi" w:cs="Lohit Hindi"/>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Esquema2">
    <w:name w:val="Esquema 2"/>
    <w:basedOn w:val="Esquema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14:shadow w14:blurRad="0" w14:dist="0" w14:dir="0" w14:sx="0" w14:sy="0" w14:kx="0" w14:ky="0" w14:algn="none">
        <w14:srgbClr w14:val="000000"/>
      </w14:shadow>
    </w:rPr>
  </w:style>
  <w:style w:type="paragraph" w:customStyle="1" w:styleId="Esquema3">
    <w:name w:val="Esquema 3"/>
    <w:basedOn w:val="Esquema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Esquema4">
    <w:name w:val="Esquema 4"/>
    <w:basedOn w:val="Esquema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Esquema5">
    <w:name w:val="Esquema 5"/>
    <w:basedOn w:val="Esquema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Ttulo1LTGliederung1">
    <w:name w:val="Título1~LT~Gliederung 1"/>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160"/>
    </w:pPr>
    <w:rPr>
      <w:rFonts w:ascii="Lohit Hindi" w:eastAsia="Lohit Hindi" w:hAnsi="Lohit Hindi" w:cs="Lohit Hindi"/>
      <w:kern w:val="1"/>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Ttulo1LTGliederung2">
    <w:name w:val="Título1~LT~Gliederung 2"/>
    <w:basedOn w:val="Ttulo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14:shadow w14:blurRad="0" w14:dist="0" w14:dir="0" w14:sx="0" w14:sy="0" w14:kx="0" w14:ky="0" w14:algn="none">
        <w14:srgbClr w14:val="000000"/>
      </w14:shadow>
    </w:rPr>
  </w:style>
  <w:style w:type="paragraph" w:customStyle="1" w:styleId="Ttulo1LTGliederung3">
    <w:name w:val="Título1~LT~Gliederung 3"/>
    <w:basedOn w:val="Ttulo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Ttulo1LTGliederung4">
    <w:name w:val="Título1~LT~Gliederung 4"/>
    <w:basedOn w:val="Ttulo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Ttulo1LTGliederung5">
    <w:name w:val="Título1~LT~Gliederung 5"/>
    <w:basedOn w:val="Ttulo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Lohit Hindi" w:eastAsia="Lohit Hindi" w:hAnsi="Lohit Hindi" w:cs="Lohit Hindi"/>
      <w:color w:val="B2B2B2"/>
      <w:kern w:val="1"/>
      <w:sz w:val="88"/>
      <w:szCs w:val="88"/>
      <w:lang w:eastAsia="hi-IN" w:bidi="hi-IN"/>
      <w14:shadow w14:blurRad="50800" w14:dist="38100" w14:dir="2700000" w14:sx="100000" w14:sy="100000" w14:kx="0" w14:ky="0" w14:algn="tl">
        <w14:srgbClr w14:val="000000">
          <w14:alpha w14:val="60000"/>
        </w14:srgbClr>
      </w14:shadow>
    </w:rPr>
  </w:style>
  <w:style w:type="paragraph" w:customStyle="1" w:styleId="Ttulo1LTUntertitel">
    <w:name w:val="Título1~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jc w:val="center"/>
    </w:pPr>
    <w:rPr>
      <w:rFonts w:ascii="Lohit Hindi" w:eastAsia="Lohit Hindi" w:hAnsi="Lohit Hindi" w:cs="Lohit Hindi"/>
      <w:kern w:val="1"/>
      <w:sz w:val="64"/>
      <w:szCs w:val="64"/>
      <w:lang w:eastAsia="hi-IN" w:bidi="hi-IN"/>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Ttulo1LTNotizen">
    <w:name w:val="Título1~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Lohit Hindi" w:eastAsia="Lohit Hindi" w:hAnsi="Lohit Hindi" w:cs="Lohit Hindi"/>
      <w:color w:val="000000"/>
      <w:kern w:val="1"/>
      <w:sz w:val="24"/>
      <w:szCs w:val="24"/>
      <w:lang w:eastAsia="hi-IN" w:bidi="hi-IN"/>
    </w:rPr>
  </w:style>
  <w:style w:type="paragraph" w:customStyle="1" w:styleId="Ttulo1LTHintergrundobjekte">
    <w:name w:val="Título1~LT~Hintergrundobjekte"/>
    <w:pPr>
      <w:widowControl w:val="0"/>
      <w:suppressAutoHyphens/>
      <w:autoSpaceDE w:val="0"/>
    </w:pPr>
    <w:rPr>
      <w:rFonts w:eastAsia="DejaVu Sans" w:cs="Lohit Hindi"/>
      <w:kern w:val="1"/>
      <w:sz w:val="24"/>
      <w:szCs w:val="24"/>
      <w:lang w:eastAsia="hi-IN" w:bidi="hi-IN"/>
    </w:rPr>
  </w:style>
  <w:style w:type="paragraph" w:customStyle="1" w:styleId="Ttulo1LTHintergrund">
    <w:name w:val="Título1~LT~Hintergrund"/>
    <w:pPr>
      <w:widowControl w:val="0"/>
      <w:suppressAutoHyphens/>
      <w:autoSpaceDE w:val="0"/>
      <w:jc w:val="center"/>
    </w:pPr>
    <w:rPr>
      <w:rFonts w:eastAsia="DejaVu Sans" w:cs="Lohit Hindi"/>
      <w:sz w:val="24"/>
      <w:szCs w:val="24"/>
      <w:lang w:eastAsia="hi-IN" w:bidi="hi-IN"/>
    </w:rPr>
  </w:style>
  <w:style w:type="character" w:customStyle="1" w:styleId="PiedepginaCar">
    <w:name w:val="Pie de página Car"/>
    <w:link w:val="Piedepgina"/>
    <w:uiPriority w:val="99"/>
    <w:rsid w:val="00C016DE"/>
    <w:rPr>
      <w:sz w:val="24"/>
      <w:szCs w:val="24"/>
      <w:lang w:eastAsia="ar-SA"/>
    </w:rPr>
  </w:style>
  <w:style w:type="character" w:customStyle="1" w:styleId="SinespaciadoCar">
    <w:name w:val="Sin espaciado Car"/>
    <w:link w:val="Sinespaciado"/>
    <w:uiPriority w:val="1"/>
    <w:locked/>
    <w:rsid w:val="00CB5FE3"/>
  </w:style>
  <w:style w:type="paragraph" w:styleId="Sinespaciado">
    <w:name w:val="No Spacing"/>
    <w:basedOn w:val="Normal"/>
    <w:link w:val="SinespaciadoCar"/>
    <w:uiPriority w:val="1"/>
    <w:qFormat/>
    <w:rsid w:val="00CB5FE3"/>
    <w:pPr>
      <w:suppressAutoHyphens w:val="0"/>
    </w:pPr>
    <w:rPr>
      <w:sz w:val="20"/>
      <w:szCs w:val="20"/>
      <w:lang w:eastAsia="es-AR"/>
    </w:rPr>
  </w:style>
  <w:style w:type="character" w:styleId="Textodelmarcadordeposicin">
    <w:name w:val="Placeholder Text"/>
    <w:basedOn w:val="Fuentedeprrafopredeter"/>
    <w:uiPriority w:val="99"/>
    <w:semiHidden/>
    <w:rsid w:val="004C23AC"/>
    <w:rPr>
      <w:color w:val="808080"/>
    </w:rPr>
  </w:style>
  <w:style w:type="table" w:styleId="Tablaconcuadrcula">
    <w:name w:val="Table Grid"/>
    <w:basedOn w:val="Tablanormal"/>
    <w:uiPriority w:val="59"/>
    <w:rsid w:val="00632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847385">
      <w:bodyDiv w:val="1"/>
      <w:marLeft w:val="0"/>
      <w:marRight w:val="0"/>
      <w:marTop w:val="0"/>
      <w:marBottom w:val="0"/>
      <w:divBdr>
        <w:top w:val="none" w:sz="0" w:space="0" w:color="auto"/>
        <w:left w:val="none" w:sz="0" w:space="0" w:color="auto"/>
        <w:bottom w:val="none" w:sz="0" w:space="0" w:color="auto"/>
        <w:right w:val="none" w:sz="0" w:space="0" w:color="auto"/>
      </w:divBdr>
    </w:div>
    <w:div w:id="18204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453ED-BBD7-4915-96CE-1CF715C8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971</Words>
  <Characters>5344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El Texto Predictivo es una tecnología de entrada diseñada para teléfonos móviles con el fin  de simplificar la escritura de mensajes de texto principalmente</vt:lpstr>
    </vt:vector>
  </TitlesOfParts>
  <Company/>
  <LinksUpToDate>false</LinksUpToDate>
  <CharactersWithSpaces>6303</CharactersWithSpaces>
  <SharedDoc>false</SharedDoc>
  <HLinks>
    <vt:vector size="6" baseType="variant">
      <vt:variant>
        <vt:i4>1179745</vt:i4>
      </vt:variant>
      <vt:variant>
        <vt:i4>0</vt:i4>
      </vt:variant>
      <vt:variant>
        <vt:i4>0</vt:i4>
      </vt:variant>
      <vt:variant>
        <vt:i4>5</vt:i4>
      </vt:variant>
      <vt:variant>
        <vt:lpwstr>mailto:nmagliola@itba.edu.ar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 Magliola</dc:creator>
  <cp:lastModifiedBy>Usuario de Windows</cp:lastModifiedBy>
  <cp:revision>14</cp:revision>
  <cp:lastPrinted>2019-09-04T16:26:00Z</cp:lastPrinted>
  <dcterms:created xsi:type="dcterms:W3CDTF">2018-09-03T17:37:00Z</dcterms:created>
  <dcterms:modified xsi:type="dcterms:W3CDTF">2019-09-04T16:27:00Z</dcterms:modified>
</cp:coreProperties>
</file>